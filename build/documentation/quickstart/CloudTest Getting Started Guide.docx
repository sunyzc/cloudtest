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E0F179" w14:textId="5A0353DB" w:rsidR="0038069B" w:rsidRDefault="00CD3FA6">
      <w:pPr>
        <w:jc w:val="center"/>
      </w:pPr>
      <w:r>
        <w:rPr>
          <w:rFonts w:hint="eastAsia"/>
          <w:noProof/>
        </w:rPr>
        <w:drawing>
          <wp:inline distT="0" distB="0" distL="0" distR="0" wp14:anchorId="6A05E16D" wp14:editId="232EEB3D">
            <wp:extent cx="2796540" cy="98298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540" cy="982980"/>
                    </a:xfrm>
                    <a:prstGeom prst="rect">
                      <a:avLst/>
                    </a:prstGeom>
                    <a:noFill/>
                    <a:ln>
                      <a:noFill/>
                    </a:ln>
                  </pic:spPr>
                </pic:pic>
              </a:graphicData>
            </a:graphic>
          </wp:inline>
        </w:drawing>
      </w:r>
    </w:p>
    <w:p w14:paraId="449C71F1" w14:textId="77777777" w:rsidR="0038069B" w:rsidRDefault="0038069B">
      <w:pPr>
        <w:pBdr>
          <w:top w:val="dotted" w:sz="6" w:space="2" w:color="CCCCCC"/>
        </w:pBdr>
        <w:autoSpaceDN w:val="0"/>
        <w:spacing w:before="450" w:after="141" w:line="252" w:lineRule="atLeast"/>
        <w:jc w:val="center"/>
        <w:rPr>
          <w:rFonts w:ascii="Lucida Grande"/>
          <w:b/>
          <w:color w:val="182737"/>
          <w:sz w:val="42"/>
        </w:rPr>
      </w:pPr>
      <w:r>
        <w:rPr>
          <w:rFonts w:ascii="Lucida Grande" w:hint="eastAsia"/>
          <w:b/>
          <w:color w:val="182737"/>
          <w:sz w:val="42"/>
        </w:rPr>
        <w:t xml:space="preserve">CloudTest </w:t>
      </w:r>
      <w:r>
        <w:rPr>
          <w:rFonts w:ascii="Lucida Grande"/>
          <w:b/>
          <w:color w:val="182737"/>
          <w:sz w:val="42"/>
        </w:rPr>
        <w:t>Getting Started Guide</w:t>
      </w:r>
    </w:p>
    <w:p w14:paraId="40CC133A" w14:textId="77777777" w:rsidR="0038069B" w:rsidRDefault="00786618">
      <w:pPr>
        <w:autoSpaceDN w:val="0"/>
        <w:spacing w:line="270" w:lineRule="atLeast"/>
        <w:ind w:firstLine="420"/>
        <w:jc w:val="left"/>
        <w:rPr>
          <w:rFonts w:ascii="Lucida Grande"/>
          <w:color w:val="4A5D75"/>
          <w:sz w:val="27"/>
        </w:rPr>
      </w:pPr>
      <w:r>
        <w:rPr>
          <w:rFonts w:ascii="Lucida Grande" w:hint="eastAsia"/>
          <w:color w:val="4A5D75"/>
          <w:sz w:val="27"/>
        </w:rPr>
        <w:t>1.5</w:t>
      </w:r>
      <w:r w:rsidR="0038069B">
        <w:rPr>
          <w:rFonts w:ascii="Lucida Grande" w:hint="eastAsia"/>
          <w:color w:val="4A5D75"/>
          <w:sz w:val="27"/>
        </w:rPr>
        <w:t>.x</w:t>
      </w:r>
      <w:r w:rsidR="0038069B">
        <w:rPr>
          <w:rFonts w:ascii="Lucida Grande"/>
          <w:color w:val="4A5D75"/>
          <w:sz w:val="27"/>
        </w:rPr>
        <w:t>.Final</w:t>
      </w:r>
    </w:p>
    <w:p w14:paraId="700A6864" w14:textId="77777777" w:rsidR="0038069B" w:rsidRDefault="0038069B">
      <w:pPr>
        <w:autoSpaceDN w:val="0"/>
        <w:spacing w:line="270" w:lineRule="atLeast"/>
        <w:ind w:firstLine="420"/>
        <w:jc w:val="left"/>
        <w:rPr>
          <w:rFonts w:ascii="Lucida Grande"/>
          <w:color w:val="333333"/>
          <w:sz w:val="18"/>
        </w:rPr>
      </w:pPr>
      <w:r>
        <w:rPr>
          <w:rFonts w:ascii="Lucida Grande"/>
          <w:color w:val="333333"/>
          <w:sz w:val="18"/>
        </w:rPr>
        <w:t xml:space="preserve">Copyright </w:t>
      </w:r>
      <w:r>
        <w:rPr>
          <w:rFonts w:ascii="Lucida Grande"/>
          <w:color w:val="333333"/>
          <w:sz w:val="18"/>
        </w:rPr>
        <w:t>©</w:t>
      </w:r>
      <w:r>
        <w:rPr>
          <w:rFonts w:ascii="Lucida Grande"/>
          <w:color w:val="333333"/>
          <w:sz w:val="18"/>
        </w:rPr>
        <w:t xml:space="preserve"> 20</w:t>
      </w:r>
      <w:r>
        <w:rPr>
          <w:rFonts w:ascii="Lucida Grande" w:hint="eastAsia"/>
          <w:color w:val="333333"/>
          <w:sz w:val="18"/>
        </w:rPr>
        <w:t>1</w:t>
      </w:r>
      <w:r w:rsidR="007E2E4E">
        <w:rPr>
          <w:rFonts w:ascii="Lucida Grande" w:hint="eastAsia"/>
          <w:color w:val="333333"/>
          <w:sz w:val="18"/>
        </w:rPr>
        <w:t>8</w:t>
      </w:r>
      <w:r>
        <w:rPr>
          <w:rFonts w:ascii="Lucida Grande" w:hint="eastAsia"/>
          <w:color w:val="333333"/>
          <w:sz w:val="18"/>
        </w:rPr>
        <w:t xml:space="preserve"> </w:t>
      </w:r>
      <w:proofErr w:type="spellStart"/>
      <w:r>
        <w:rPr>
          <w:rFonts w:ascii="Lucida Grande" w:hint="eastAsia"/>
          <w:color w:val="333333"/>
          <w:sz w:val="18"/>
        </w:rPr>
        <w:t>unibeta</w:t>
      </w:r>
      <w:proofErr w:type="spellEnd"/>
      <w:r>
        <w:rPr>
          <w:rFonts w:ascii="Lucida Grande"/>
          <w:color w:val="333333"/>
          <w:sz w:val="18"/>
        </w:rPr>
        <w:t xml:space="preserve">, </w:t>
      </w:r>
      <w:r>
        <w:rPr>
          <w:rFonts w:ascii="Lucida Grande" w:hint="eastAsia"/>
          <w:color w:val="333333"/>
          <w:sz w:val="18"/>
        </w:rPr>
        <w:t>studio</w:t>
      </w:r>
      <w:r>
        <w:rPr>
          <w:rFonts w:ascii="Lucida Grande"/>
          <w:color w:val="333333"/>
          <w:sz w:val="18"/>
        </w:rPr>
        <w:t>.</w:t>
      </w:r>
    </w:p>
    <w:p w14:paraId="5A53B9BD" w14:textId="77777777" w:rsidR="0038069B" w:rsidRDefault="006F649F">
      <w:pPr>
        <w:autoSpaceDN w:val="0"/>
        <w:spacing w:line="270" w:lineRule="atLeast"/>
        <w:ind w:firstLine="420"/>
        <w:jc w:val="left"/>
        <w:rPr>
          <w:rFonts w:ascii="Lucida Grande"/>
          <w:color w:val="333333"/>
          <w:sz w:val="18"/>
        </w:rPr>
      </w:pPr>
      <w:hyperlink r:id="rId8" w:history="1">
        <w:r w:rsidR="0038069B">
          <w:rPr>
            <w:rFonts w:ascii="Lucida Grande" w:hint="eastAsia"/>
            <w:color w:val="333333"/>
            <w:sz w:val="18"/>
          </w:rPr>
          <w:t>j</w:t>
        </w:r>
        <w:r w:rsidR="0038069B">
          <w:rPr>
            <w:rStyle w:val="a3"/>
            <w:rFonts w:ascii="Lucida Grande" w:hint="eastAsia"/>
            <w:sz w:val="18"/>
          </w:rPr>
          <w:t>imy_xue@163.com</w:t>
        </w:r>
      </w:hyperlink>
    </w:p>
    <w:p w14:paraId="590979C6" w14:textId="77777777" w:rsidR="0038069B" w:rsidRDefault="006F649F">
      <w:pPr>
        <w:autoSpaceDN w:val="0"/>
        <w:spacing w:line="270" w:lineRule="atLeast"/>
        <w:ind w:firstLine="420"/>
        <w:jc w:val="left"/>
        <w:rPr>
          <w:rFonts w:ascii="Lucida Grande"/>
          <w:color w:val="333333"/>
          <w:sz w:val="18"/>
        </w:rPr>
      </w:pPr>
      <w:hyperlink r:id="rId9" w:history="1">
        <w:r w:rsidR="0038069B">
          <w:rPr>
            <w:rStyle w:val="a3"/>
            <w:rFonts w:ascii="Lucida Grande" w:hint="eastAsia"/>
            <w:sz w:val="18"/>
          </w:rPr>
          <w:t>vrules4j@gmail.com</w:t>
        </w:r>
      </w:hyperlink>
    </w:p>
    <w:p w14:paraId="5B919345" w14:textId="77777777" w:rsidR="0038069B" w:rsidRDefault="006F649F">
      <w:pPr>
        <w:autoSpaceDN w:val="0"/>
        <w:spacing w:line="270" w:lineRule="atLeast"/>
        <w:ind w:firstLine="420"/>
        <w:jc w:val="left"/>
        <w:rPr>
          <w:rFonts w:ascii="Lucida Grande"/>
          <w:color w:val="333333"/>
          <w:sz w:val="18"/>
        </w:rPr>
      </w:pPr>
      <w:hyperlink r:id="rId10" w:history="1">
        <w:r w:rsidR="0038069B">
          <w:rPr>
            <w:rStyle w:val="a3"/>
            <w:rFonts w:ascii="Lucida Grande" w:hint="eastAsia"/>
            <w:sz w:val="18"/>
          </w:rPr>
          <w:t>jordan.xue@hotmail.com</w:t>
        </w:r>
      </w:hyperlink>
    </w:p>
    <w:p w14:paraId="7ACB9EF2" w14:textId="77777777" w:rsidR="0038069B" w:rsidRDefault="0038069B">
      <w:pPr>
        <w:autoSpaceDN w:val="0"/>
        <w:spacing w:line="270" w:lineRule="atLeast"/>
        <w:ind w:firstLine="420"/>
        <w:jc w:val="left"/>
        <w:rPr>
          <w:rFonts w:ascii="Lucida Grande"/>
          <w:color w:val="333333"/>
          <w:sz w:val="18"/>
        </w:rPr>
      </w:pPr>
    </w:p>
    <w:p w14:paraId="709DA4CB" w14:textId="77777777" w:rsidR="0038069B" w:rsidRPr="00396234" w:rsidRDefault="0038069B" w:rsidP="00396234">
      <w:pPr>
        <w:autoSpaceDN w:val="0"/>
        <w:spacing w:line="270" w:lineRule="atLeast"/>
        <w:ind w:firstLine="420"/>
        <w:jc w:val="left"/>
        <w:rPr>
          <w:rFonts w:ascii="Lucida Grande"/>
          <w:b/>
          <w:color w:val="182737"/>
          <w:sz w:val="18"/>
        </w:rPr>
        <w:sectPr w:rsidR="0038069B" w:rsidRPr="00396234">
          <w:pgSz w:w="11906" w:h="16838"/>
          <w:pgMar w:top="1440" w:right="1800" w:bottom="1440" w:left="1800" w:header="851" w:footer="992" w:gutter="0"/>
          <w:cols w:space="720"/>
          <w:docGrid w:type="lines" w:linePitch="312"/>
        </w:sectPr>
      </w:pPr>
      <w:r>
        <w:rPr>
          <w:rFonts w:ascii="Lucida Grande"/>
          <w:color w:val="333333"/>
          <w:sz w:val="18"/>
        </w:rPr>
        <w:t>201</w:t>
      </w:r>
      <w:r w:rsidR="002B02A0">
        <w:rPr>
          <w:rFonts w:ascii="Lucida Grande" w:hint="eastAsia"/>
          <w:color w:val="333333"/>
          <w:sz w:val="18"/>
        </w:rPr>
        <w:t>8</w:t>
      </w:r>
      <w:r>
        <w:rPr>
          <w:rFonts w:ascii="Lucida Grande"/>
          <w:color w:val="333333"/>
          <w:sz w:val="18"/>
        </w:rPr>
        <w:t>-</w:t>
      </w:r>
      <w:r w:rsidR="00396234">
        <w:rPr>
          <w:rFonts w:ascii="Lucida Grande"/>
          <w:color w:val="333333"/>
          <w:sz w:val="18"/>
        </w:rPr>
        <w:t>07</w:t>
      </w:r>
    </w:p>
    <w:p w14:paraId="1ADB2B6D" w14:textId="37A26D1F" w:rsidR="009C6690" w:rsidRDefault="0038069B">
      <w:pPr>
        <w:pStyle w:val="TOC1"/>
        <w:tabs>
          <w:tab w:val="right" w:leader="dot" w:pos="8296"/>
        </w:tabs>
        <w:rPr>
          <w:rFonts w:asciiTheme="minorHAnsi" w:eastAsiaTheme="minorEastAsia" w:hAnsiTheme="minorHAnsi" w:cstheme="minorBidi"/>
          <w:noProof/>
          <w:szCs w:val="22"/>
        </w:rPr>
      </w:pPr>
      <w:r>
        <w:rPr>
          <w:rFonts w:hint="eastAsia"/>
        </w:rPr>
        <w:fldChar w:fldCharType="begin"/>
      </w:r>
      <w:r>
        <w:rPr>
          <w:rFonts w:hint="eastAsia"/>
        </w:rPr>
        <w:instrText xml:space="preserve">TOC \o "1-3" \h  \u </w:instrText>
      </w:r>
      <w:r>
        <w:rPr>
          <w:rFonts w:hint="eastAsia"/>
        </w:rPr>
        <w:fldChar w:fldCharType="separate"/>
      </w:r>
      <w:hyperlink w:anchor="_Toc518945172" w:history="1">
        <w:r w:rsidR="009C6690" w:rsidRPr="004300D0">
          <w:rPr>
            <w:rStyle w:val="a3"/>
            <w:noProof/>
          </w:rPr>
          <w:t>Preface</w:t>
        </w:r>
        <w:r w:rsidR="009C6690">
          <w:rPr>
            <w:noProof/>
          </w:rPr>
          <w:tab/>
        </w:r>
        <w:r w:rsidR="009C6690">
          <w:rPr>
            <w:noProof/>
          </w:rPr>
          <w:fldChar w:fldCharType="begin"/>
        </w:r>
        <w:r w:rsidR="009C6690">
          <w:rPr>
            <w:noProof/>
          </w:rPr>
          <w:instrText xml:space="preserve"> PAGEREF _Toc518945172 \h </w:instrText>
        </w:r>
        <w:r w:rsidR="009C6690">
          <w:rPr>
            <w:noProof/>
          </w:rPr>
        </w:r>
        <w:r w:rsidR="009C6690">
          <w:rPr>
            <w:noProof/>
          </w:rPr>
          <w:fldChar w:fldCharType="separate"/>
        </w:r>
        <w:r w:rsidR="00ED7D90">
          <w:rPr>
            <w:noProof/>
          </w:rPr>
          <w:t>3</w:t>
        </w:r>
        <w:r w:rsidR="009C6690">
          <w:rPr>
            <w:noProof/>
          </w:rPr>
          <w:fldChar w:fldCharType="end"/>
        </w:r>
      </w:hyperlink>
    </w:p>
    <w:p w14:paraId="651DC7C5" w14:textId="74F312DD" w:rsidR="009C6690" w:rsidRDefault="006F649F">
      <w:pPr>
        <w:pStyle w:val="TOC2"/>
        <w:tabs>
          <w:tab w:val="right" w:leader="dot" w:pos="8296"/>
        </w:tabs>
        <w:rPr>
          <w:rFonts w:asciiTheme="minorHAnsi" w:eastAsiaTheme="minorEastAsia" w:hAnsiTheme="minorHAnsi" w:cstheme="minorBidi"/>
          <w:noProof/>
          <w:szCs w:val="22"/>
        </w:rPr>
      </w:pPr>
      <w:hyperlink w:anchor="_Toc518945173" w:history="1">
        <w:r w:rsidR="009C6690" w:rsidRPr="004300D0">
          <w:rPr>
            <w:rStyle w:val="a3"/>
            <w:noProof/>
          </w:rPr>
          <w:t>About CloudTest License</w:t>
        </w:r>
        <w:r w:rsidR="009C6690">
          <w:rPr>
            <w:noProof/>
          </w:rPr>
          <w:tab/>
        </w:r>
        <w:r w:rsidR="009C6690">
          <w:rPr>
            <w:noProof/>
          </w:rPr>
          <w:fldChar w:fldCharType="begin"/>
        </w:r>
        <w:r w:rsidR="009C6690">
          <w:rPr>
            <w:noProof/>
          </w:rPr>
          <w:instrText xml:space="preserve"> PAGEREF _Toc518945173 \h </w:instrText>
        </w:r>
        <w:r w:rsidR="009C6690">
          <w:rPr>
            <w:noProof/>
          </w:rPr>
        </w:r>
        <w:r w:rsidR="009C6690">
          <w:rPr>
            <w:noProof/>
          </w:rPr>
          <w:fldChar w:fldCharType="separate"/>
        </w:r>
        <w:r w:rsidR="00ED7D90">
          <w:rPr>
            <w:noProof/>
          </w:rPr>
          <w:t>3</w:t>
        </w:r>
        <w:r w:rsidR="009C6690">
          <w:rPr>
            <w:noProof/>
          </w:rPr>
          <w:fldChar w:fldCharType="end"/>
        </w:r>
      </w:hyperlink>
    </w:p>
    <w:p w14:paraId="4285B2DF" w14:textId="0912CE2D" w:rsidR="009C6690" w:rsidRDefault="006F649F">
      <w:pPr>
        <w:pStyle w:val="TOC2"/>
        <w:tabs>
          <w:tab w:val="right" w:leader="dot" w:pos="8296"/>
        </w:tabs>
        <w:rPr>
          <w:rFonts w:asciiTheme="minorHAnsi" w:eastAsiaTheme="minorEastAsia" w:hAnsiTheme="minorHAnsi" w:cstheme="minorBidi"/>
          <w:noProof/>
          <w:szCs w:val="22"/>
        </w:rPr>
      </w:pPr>
      <w:hyperlink w:anchor="_Toc518945174" w:history="1">
        <w:r w:rsidR="009C6690" w:rsidRPr="004300D0">
          <w:rPr>
            <w:rStyle w:val="a3"/>
            <w:noProof/>
          </w:rPr>
          <w:t>Key Values</w:t>
        </w:r>
        <w:r w:rsidR="009C6690">
          <w:rPr>
            <w:noProof/>
          </w:rPr>
          <w:tab/>
        </w:r>
        <w:r w:rsidR="009C6690">
          <w:rPr>
            <w:noProof/>
          </w:rPr>
          <w:fldChar w:fldCharType="begin"/>
        </w:r>
        <w:r w:rsidR="009C6690">
          <w:rPr>
            <w:noProof/>
          </w:rPr>
          <w:instrText xml:space="preserve"> PAGEREF _Toc518945174 \h </w:instrText>
        </w:r>
        <w:r w:rsidR="009C6690">
          <w:rPr>
            <w:noProof/>
          </w:rPr>
        </w:r>
        <w:r w:rsidR="009C6690">
          <w:rPr>
            <w:noProof/>
          </w:rPr>
          <w:fldChar w:fldCharType="separate"/>
        </w:r>
        <w:r w:rsidR="00ED7D90">
          <w:rPr>
            <w:noProof/>
          </w:rPr>
          <w:t>3</w:t>
        </w:r>
        <w:r w:rsidR="009C6690">
          <w:rPr>
            <w:noProof/>
          </w:rPr>
          <w:fldChar w:fldCharType="end"/>
        </w:r>
      </w:hyperlink>
    </w:p>
    <w:p w14:paraId="1E2BFAD7" w14:textId="09FB82E3" w:rsidR="009C6690" w:rsidRDefault="006F649F">
      <w:pPr>
        <w:pStyle w:val="TOC2"/>
        <w:tabs>
          <w:tab w:val="right" w:leader="dot" w:pos="8296"/>
        </w:tabs>
        <w:rPr>
          <w:rFonts w:asciiTheme="minorHAnsi" w:eastAsiaTheme="minorEastAsia" w:hAnsiTheme="minorHAnsi" w:cstheme="minorBidi"/>
          <w:noProof/>
          <w:szCs w:val="22"/>
        </w:rPr>
      </w:pPr>
      <w:hyperlink w:anchor="_Toc518945175" w:history="1">
        <w:r w:rsidR="009C6690" w:rsidRPr="004300D0">
          <w:rPr>
            <w:rStyle w:val="a3"/>
            <w:noProof/>
          </w:rPr>
          <w:t>Obtaining Release Package</w:t>
        </w:r>
        <w:r w:rsidR="009C6690">
          <w:rPr>
            <w:noProof/>
          </w:rPr>
          <w:tab/>
        </w:r>
        <w:r w:rsidR="009C6690">
          <w:rPr>
            <w:noProof/>
          </w:rPr>
          <w:fldChar w:fldCharType="begin"/>
        </w:r>
        <w:r w:rsidR="009C6690">
          <w:rPr>
            <w:noProof/>
          </w:rPr>
          <w:instrText xml:space="preserve"> PAGEREF _Toc518945175 \h </w:instrText>
        </w:r>
        <w:r w:rsidR="009C6690">
          <w:rPr>
            <w:noProof/>
          </w:rPr>
        </w:r>
        <w:r w:rsidR="009C6690">
          <w:rPr>
            <w:noProof/>
          </w:rPr>
          <w:fldChar w:fldCharType="separate"/>
        </w:r>
        <w:r w:rsidR="00ED7D90">
          <w:rPr>
            <w:noProof/>
          </w:rPr>
          <w:t>4</w:t>
        </w:r>
        <w:r w:rsidR="009C6690">
          <w:rPr>
            <w:noProof/>
          </w:rPr>
          <w:fldChar w:fldCharType="end"/>
        </w:r>
      </w:hyperlink>
    </w:p>
    <w:p w14:paraId="1842DE2E" w14:textId="6BF7B10B" w:rsidR="009C6690" w:rsidRDefault="006F649F">
      <w:pPr>
        <w:pStyle w:val="TOC1"/>
        <w:tabs>
          <w:tab w:val="right" w:leader="dot" w:pos="8296"/>
        </w:tabs>
        <w:rPr>
          <w:rFonts w:asciiTheme="minorHAnsi" w:eastAsiaTheme="minorEastAsia" w:hAnsiTheme="minorHAnsi" w:cstheme="minorBidi"/>
          <w:noProof/>
          <w:szCs w:val="22"/>
        </w:rPr>
      </w:pPr>
      <w:hyperlink w:anchor="_Toc518945176" w:history="1">
        <w:r w:rsidR="009C6690" w:rsidRPr="004300D0">
          <w:rPr>
            <w:rStyle w:val="a3"/>
            <w:noProof/>
          </w:rPr>
          <w:t>1.1 Quick Start</w:t>
        </w:r>
        <w:r w:rsidR="009C6690">
          <w:rPr>
            <w:noProof/>
          </w:rPr>
          <w:tab/>
        </w:r>
        <w:r w:rsidR="009C6690">
          <w:rPr>
            <w:noProof/>
          </w:rPr>
          <w:fldChar w:fldCharType="begin"/>
        </w:r>
        <w:r w:rsidR="009C6690">
          <w:rPr>
            <w:noProof/>
          </w:rPr>
          <w:instrText xml:space="preserve"> PAGEREF _Toc518945176 \h </w:instrText>
        </w:r>
        <w:r w:rsidR="009C6690">
          <w:rPr>
            <w:noProof/>
          </w:rPr>
        </w:r>
        <w:r w:rsidR="009C6690">
          <w:rPr>
            <w:noProof/>
          </w:rPr>
          <w:fldChar w:fldCharType="separate"/>
        </w:r>
        <w:r w:rsidR="00ED7D90">
          <w:rPr>
            <w:noProof/>
          </w:rPr>
          <w:t>4</w:t>
        </w:r>
        <w:r w:rsidR="009C6690">
          <w:rPr>
            <w:noProof/>
          </w:rPr>
          <w:fldChar w:fldCharType="end"/>
        </w:r>
      </w:hyperlink>
    </w:p>
    <w:p w14:paraId="5852368B" w14:textId="4A12CCA9" w:rsidR="009C6690" w:rsidRDefault="006F649F">
      <w:pPr>
        <w:pStyle w:val="TOC1"/>
        <w:tabs>
          <w:tab w:val="right" w:leader="dot" w:pos="8296"/>
        </w:tabs>
        <w:rPr>
          <w:rFonts w:asciiTheme="minorHAnsi" w:eastAsiaTheme="minorEastAsia" w:hAnsiTheme="minorHAnsi" w:cstheme="minorBidi"/>
          <w:noProof/>
          <w:szCs w:val="22"/>
        </w:rPr>
      </w:pPr>
      <w:hyperlink w:anchor="_Toc518945177" w:history="1">
        <w:r w:rsidR="009C6690" w:rsidRPr="004300D0">
          <w:rPr>
            <w:rStyle w:val="a3"/>
            <w:noProof/>
          </w:rPr>
          <w:t>1.2 Start To Test By Cloud Service</w:t>
        </w:r>
        <w:r w:rsidR="009C6690">
          <w:rPr>
            <w:noProof/>
          </w:rPr>
          <w:tab/>
        </w:r>
        <w:r w:rsidR="009C6690">
          <w:rPr>
            <w:noProof/>
          </w:rPr>
          <w:fldChar w:fldCharType="begin"/>
        </w:r>
        <w:r w:rsidR="009C6690">
          <w:rPr>
            <w:noProof/>
          </w:rPr>
          <w:instrText xml:space="preserve"> PAGEREF _Toc518945177 \h </w:instrText>
        </w:r>
        <w:r w:rsidR="009C6690">
          <w:rPr>
            <w:noProof/>
          </w:rPr>
        </w:r>
        <w:r w:rsidR="009C6690">
          <w:rPr>
            <w:noProof/>
          </w:rPr>
          <w:fldChar w:fldCharType="separate"/>
        </w:r>
        <w:r w:rsidR="00ED7D90">
          <w:rPr>
            <w:noProof/>
          </w:rPr>
          <w:t>5</w:t>
        </w:r>
        <w:r w:rsidR="009C6690">
          <w:rPr>
            <w:noProof/>
          </w:rPr>
          <w:fldChar w:fldCharType="end"/>
        </w:r>
      </w:hyperlink>
    </w:p>
    <w:p w14:paraId="6503564C" w14:textId="625ED92E" w:rsidR="009C6690" w:rsidRDefault="006F649F">
      <w:pPr>
        <w:pStyle w:val="TOC1"/>
        <w:tabs>
          <w:tab w:val="right" w:leader="dot" w:pos="8296"/>
        </w:tabs>
        <w:rPr>
          <w:rFonts w:asciiTheme="minorHAnsi" w:eastAsiaTheme="minorEastAsia" w:hAnsiTheme="minorHAnsi" w:cstheme="minorBidi"/>
          <w:noProof/>
          <w:szCs w:val="22"/>
        </w:rPr>
      </w:pPr>
      <w:hyperlink w:anchor="_Toc518945178" w:history="1">
        <w:r w:rsidR="009C6690" w:rsidRPr="004300D0">
          <w:rPr>
            <w:rStyle w:val="a3"/>
            <w:noProof/>
          </w:rPr>
          <w:t>1.3 Cloud Case Definition/Tools</w:t>
        </w:r>
        <w:r w:rsidR="009C6690">
          <w:rPr>
            <w:noProof/>
          </w:rPr>
          <w:tab/>
        </w:r>
        <w:r w:rsidR="009C6690">
          <w:rPr>
            <w:noProof/>
          </w:rPr>
          <w:fldChar w:fldCharType="begin"/>
        </w:r>
        <w:r w:rsidR="009C6690">
          <w:rPr>
            <w:noProof/>
          </w:rPr>
          <w:instrText xml:space="preserve"> PAGEREF _Toc518945178 \h </w:instrText>
        </w:r>
        <w:r w:rsidR="009C6690">
          <w:rPr>
            <w:noProof/>
          </w:rPr>
        </w:r>
        <w:r w:rsidR="009C6690">
          <w:rPr>
            <w:noProof/>
          </w:rPr>
          <w:fldChar w:fldCharType="separate"/>
        </w:r>
        <w:r w:rsidR="00ED7D90">
          <w:rPr>
            <w:noProof/>
          </w:rPr>
          <w:t>8</w:t>
        </w:r>
        <w:r w:rsidR="009C6690">
          <w:rPr>
            <w:noProof/>
          </w:rPr>
          <w:fldChar w:fldCharType="end"/>
        </w:r>
      </w:hyperlink>
    </w:p>
    <w:p w14:paraId="4C129FB7" w14:textId="0B09A48F" w:rsidR="009C6690" w:rsidRDefault="006F649F">
      <w:pPr>
        <w:pStyle w:val="TOC2"/>
        <w:tabs>
          <w:tab w:val="right" w:leader="dot" w:pos="8296"/>
        </w:tabs>
        <w:rPr>
          <w:rFonts w:asciiTheme="minorHAnsi" w:eastAsiaTheme="minorEastAsia" w:hAnsiTheme="minorHAnsi" w:cstheme="minorBidi"/>
          <w:noProof/>
          <w:szCs w:val="22"/>
        </w:rPr>
      </w:pPr>
      <w:hyperlink w:anchor="_Toc518945179" w:history="1">
        <w:r w:rsidR="009C6690" w:rsidRPr="004300D0">
          <w:rPr>
            <w:rStyle w:val="a3"/>
            <w:noProof/>
          </w:rPr>
          <w:t>1.3.1 General Configuration Structure</w:t>
        </w:r>
        <w:r w:rsidR="009C6690">
          <w:rPr>
            <w:noProof/>
          </w:rPr>
          <w:tab/>
        </w:r>
        <w:r w:rsidR="009C6690">
          <w:rPr>
            <w:noProof/>
          </w:rPr>
          <w:fldChar w:fldCharType="begin"/>
        </w:r>
        <w:r w:rsidR="009C6690">
          <w:rPr>
            <w:noProof/>
          </w:rPr>
          <w:instrText xml:space="preserve"> PAGEREF _Toc518945179 \h </w:instrText>
        </w:r>
        <w:r w:rsidR="009C6690">
          <w:rPr>
            <w:noProof/>
          </w:rPr>
        </w:r>
        <w:r w:rsidR="009C6690">
          <w:rPr>
            <w:noProof/>
          </w:rPr>
          <w:fldChar w:fldCharType="separate"/>
        </w:r>
        <w:r w:rsidR="00ED7D90">
          <w:rPr>
            <w:noProof/>
          </w:rPr>
          <w:t>8</w:t>
        </w:r>
        <w:r w:rsidR="009C6690">
          <w:rPr>
            <w:noProof/>
          </w:rPr>
          <w:fldChar w:fldCharType="end"/>
        </w:r>
      </w:hyperlink>
    </w:p>
    <w:p w14:paraId="0185FDDC" w14:textId="2D95D6AF" w:rsidR="009C6690" w:rsidRDefault="006F649F">
      <w:pPr>
        <w:pStyle w:val="TOC2"/>
        <w:tabs>
          <w:tab w:val="right" w:leader="dot" w:pos="8296"/>
        </w:tabs>
        <w:rPr>
          <w:rFonts w:asciiTheme="minorHAnsi" w:eastAsiaTheme="minorEastAsia" w:hAnsiTheme="minorHAnsi" w:cstheme="minorBidi"/>
          <w:noProof/>
          <w:szCs w:val="22"/>
        </w:rPr>
      </w:pPr>
      <w:hyperlink w:anchor="_Toc518945180" w:history="1">
        <w:r w:rsidR="009C6690" w:rsidRPr="004300D0">
          <w:rPr>
            <w:rStyle w:val="a3"/>
            <w:noProof/>
          </w:rPr>
          <w:t>1.3.2 ParameterType:</w:t>
        </w:r>
        <w:r w:rsidR="009C6690">
          <w:rPr>
            <w:noProof/>
          </w:rPr>
          <w:tab/>
        </w:r>
        <w:r w:rsidR="009C6690">
          <w:rPr>
            <w:noProof/>
          </w:rPr>
          <w:fldChar w:fldCharType="begin"/>
        </w:r>
        <w:r w:rsidR="009C6690">
          <w:rPr>
            <w:noProof/>
          </w:rPr>
          <w:instrText xml:space="preserve"> PAGEREF _Toc518945180 \h </w:instrText>
        </w:r>
        <w:r w:rsidR="009C6690">
          <w:rPr>
            <w:noProof/>
          </w:rPr>
        </w:r>
        <w:r w:rsidR="009C6690">
          <w:rPr>
            <w:noProof/>
          </w:rPr>
          <w:fldChar w:fldCharType="separate"/>
        </w:r>
        <w:r w:rsidR="00ED7D90">
          <w:rPr>
            <w:noProof/>
          </w:rPr>
          <w:t>8</w:t>
        </w:r>
        <w:r w:rsidR="009C6690">
          <w:rPr>
            <w:noProof/>
          </w:rPr>
          <w:fldChar w:fldCharType="end"/>
        </w:r>
      </w:hyperlink>
    </w:p>
    <w:p w14:paraId="0C689440" w14:textId="55318A4E" w:rsidR="009C6690" w:rsidRDefault="006F649F">
      <w:pPr>
        <w:pStyle w:val="TOC2"/>
        <w:tabs>
          <w:tab w:val="right" w:leader="dot" w:pos="8296"/>
        </w:tabs>
        <w:rPr>
          <w:rFonts w:asciiTheme="minorHAnsi" w:eastAsiaTheme="minorEastAsia" w:hAnsiTheme="minorHAnsi" w:cstheme="minorBidi"/>
          <w:noProof/>
          <w:szCs w:val="22"/>
        </w:rPr>
      </w:pPr>
      <w:hyperlink w:anchor="_Toc518945181" w:history="1">
        <w:r w:rsidR="009C6690" w:rsidRPr="004300D0">
          <w:rPr>
            <w:rStyle w:val="a3"/>
            <w:noProof/>
          </w:rPr>
          <w:t>1.3.3 Java2TestCases</w:t>
        </w:r>
        <w:r w:rsidR="009C6690">
          <w:rPr>
            <w:noProof/>
          </w:rPr>
          <w:tab/>
        </w:r>
        <w:r w:rsidR="009C6690">
          <w:rPr>
            <w:noProof/>
          </w:rPr>
          <w:fldChar w:fldCharType="begin"/>
        </w:r>
        <w:r w:rsidR="009C6690">
          <w:rPr>
            <w:noProof/>
          </w:rPr>
          <w:instrText xml:space="preserve"> PAGEREF _Toc518945181 \h </w:instrText>
        </w:r>
        <w:r w:rsidR="009C6690">
          <w:rPr>
            <w:noProof/>
          </w:rPr>
        </w:r>
        <w:r w:rsidR="009C6690">
          <w:rPr>
            <w:noProof/>
          </w:rPr>
          <w:fldChar w:fldCharType="separate"/>
        </w:r>
        <w:r w:rsidR="00ED7D90">
          <w:rPr>
            <w:noProof/>
          </w:rPr>
          <w:t>9</w:t>
        </w:r>
        <w:r w:rsidR="009C6690">
          <w:rPr>
            <w:noProof/>
          </w:rPr>
          <w:fldChar w:fldCharType="end"/>
        </w:r>
      </w:hyperlink>
    </w:p>
    <w:p w14:paraId="230C1EFD" w14:textId="051B8232" w:rsidR="009C6690" w:rsidRDefault="006F649F">
      <w:pPr>
        <w:pStyle w:val="TOC2"/>
        <w:tabs>
          <w:tab w:val="right" w:leader="dot" w:pos="8296"/>
        </w:tabs>
        <w:rPr>
          <w:rFonts w:asciiTheme="minorHAnsi" w:eastAsiaTheme="minorEastAsia" w:hAnsiTheme="minorHAnsi" w:cstheme="minorBidi"/>
          <w:noProof/>
          <w:szCs w:val="22"/>
        </w:rPr>
      </w:pPr>
      <w:hyperlink w:anchor="_Toc518945182" w:history="1">
        <w:r w:rsidR="009C6690" w:rsidRPr="004300D0">
          <w:rPr>
            <w:rStyle w:val="a3"/>
            <w:noProof/>
          </w:rPr>
          <w:t>1.3.4 Plugins</w:t>
        </w:r>
        <w:r w:rsidR="009C6690">
          <w:rPr>
            <w:noProof/>
          </w:rPr>
          <w:tab/>
        </w:r>
        <w:r w:rsidR="009C6690">
          <w:rPr>
            <w:noProof/>
          </w:rPr>
          <w:fldChar w:fldCharType="begin"/>
        </w:r>
        <w:r w:rsidR="009C6690">
          <w:rPr>
            <w:noProof/>
          </w:rPr>
          <w:instrText xml:space="preserve"> PAGEREF _Toc518945182 \h </w:instrText>
        </w:r>
        <w:r w:rsidR="009C6690">
          <w:rPr>
            <w:noProof/>
          </w:rPr>
        </w:r>
        <w:r w:rsidR="009C6690">
          <w:rPr>
            <w:noProof/>
          </w:rPr>
          <w:fldChar w:fldCharType="separate"/>
        </w:r>
        <w:r w:rsidR="00ED7D90">
          <w:rPr>
            <w:noProof/>
          </w:rPr>
          <w:t>9</w:t>
        </w:r>
        <w:r w:rsidR="009C6690">
          <w:rPr>
            <w:noProof/>
          </w:rPr>
          <w:fldChar w:fldCharType="end"/>
        </w:r>
      </w:hyperlink>
    </w:p>
    <w:p w14:paraId="230D96AF" w14:textId="3F518FE4" w:rsidR="009C6690" w:rsidRDefault="006F649F">
      <w:pPr>
        <w:pStyle w:val="TOC2"/>
        <w:tabs>
          <w:tab w:val="right" w:leader="dot" w:pos="8296"/>
        </w:tabs>
        <w:rPr>
          <w:rFonts w:asciiTheme="minorHAnsi" w:eastAsiaTheme="minorEastAsia" w:hAnsiTheme="minorHAnsi" w:cstheme="minorBidi"/>
          <w:noProof/>
          <w:szCs w:val="22"/>
        </w:rPr>
      </w:pPr>
      <w:hyperlink w:anchor="_Toc518945183" w:history="1">
        <w:r w:rsidR="009C6690" w:rsidRPr="004300D0">
          <w:rPr>
            <w:rStyle w:val="a3"/>
            <w:noProof/>
          </w:rPr>
          <w:t>1.3.5 Hotspots Report</w:t>
        </w:r>
        <w:r w:rsidR="009C6690">
          <w:rPr>
            <w:noProof/>
          </w:rPr>
          <w:tab/>
        </w:r>
        <w:r w:rsidR="009C6690">
          <w:rPr>
            <w:noProof/>
          </w:rPr>
          <w:fldChar w:fldCharType="begin"/>
        </w:r>
        <w:r w:rsidR="009C6690">
          <w:rPr>
            <w:noProof/>
          </w:rPr>
          <w:instrText xml:space="preserve"> PAGEREF _Toc518945183 \h </w:instrText>
        </w:r>
        <w:r w:rsidR="009C6690">
          <w:rPr>
            <w:noProof/>
          </w:rPr>
        </w:r>
        <w:r w:rsidR="009C6690">
          <w:rPr>
            <w:noProof/>
          </w:rPr>
          <w:fldChar w:fldCharType="separate"/>
        </w:r>
        <w:r w:rsidR="00ED7D90">
          <w:rPr>
            <w:noProof/>
          </w:rPr>
          <w:t>11</w:t>
        </w:r>
        <w:r w:rsidR="009C6690">
          <w:rPr>
            <w:noProof/>
          </w:rPr>
          <w:fldChar w:fldCharType="end"/>
        </w:r>
      </w:hyperlink>
    </w:p>
    <w:p w14:paraId="5B5A6D55" w14:textId="1275438F" w:rsidR="009C6690" w:rsidRDefault="006F649F">
      <w:pPr>
        <w:pStyle w:val="TOC2"/>
        <w:tabs>
          <w:tab w:val="right" w:leader="dot" w:pos="8296"/>
        </w:tabs>
        <w:rPr>
          <w:rFonts w:asciiTheme="minorHAnsi" w:eastAsiaTheme="minorEastAsia" w:hAnsiTheme="minorHAnsi" w:cstheme="minorBidi"/>
          <w:noProof/>
          <w:szCs w:val="22"/>
        </w:rPr>
      </w:pPr>
      <w:hyperlink w:anchor="_Toc518945184" w:history="1">
        <w:r w:rsidR="009C6690" w:rsidRPr="004300D0">
          <w:rPr>
            <w:rStyle w:val="a3"/>
            <w:noProof/>
          </w:rPr>
          <w:t>1.3.6 Default Inner Variables</w:t>
        </w:r>
        <w:r w:rsidR="009C6690">
          <w:rPr>
            <w:noProof/>
          </w:rPr>
          <w:tab/>
        </w:r>
        <w:r w:rsidR="009C6690">
          <w:rPr>
            <w:noProof/>
          </w:rPr>
          <w:fldChar w:fldCharType="begin"/>
        </w:r>
        <w:r w:rsidR="009C6690">
          <w:rPr>
            <w:noProof/>
          </w:rPr>
          <w:instrText xml:space="preserve"> PAGEREF _Toc518945184 \h </w:instrText>
        </w:r>
        <w:r w:rsidR="009C6690">
          <w:rPr>
            <w:noProof/>
          </w:rPr>
        </w:r>
        <w:r w:rsidR="009C6690">
          <w:rPr>
            <w:noProof/>
          </w:rPr>
          <w:fldChar w:fldCharType="separate"/>
        </w:r>
        <w:r w:rsidR="00ED7D90">
          <w:rPr>
            <w:noProof/>
          </w:rPr>
          <w:t>11</w:t>
        </w:r>
        <w:r w:rsidR="009C6690">
          <w:rPr>
            <w:noProof/>
          </w:rPr>
          <w:fldChar w:fldCharType="end"/>
        </w:r>
      </w:hyperlink>
    </w:p>
    <w:p w14:paraId="37214F73" w14:textId="14568642" w:rsidR="009C6690" w:rsidRDefault="006F649F">
      <w:pPr>
        <w:pStyle w:val="TOC2"/>
        <w:tabs>
          <w:tab w:val="right" w:leader="dot" w:pos="8296"/>
        </w:tabs>
        <w:rPr>
          <w:rFonts w:asciiTheme="minorHAnsi" w:eastAsiaTheme="minorEastAsia" w:hAnsiTheme="minorHAnsi" w:cstheme="minorBidi"/>
          <w:noProof/>
          <w:szCs w:val="22"/>
        </w:rPr>
      </w:pPr>
      <w:hyperlink w:anchor="_Toc518945185" w:history="1">
        <w:r w:rsidR="009C6690" w:rsidRPr="004300D0">
          <w:rPr>
            <w:rStyle w:val="a3"/>
            <w:noProof/>
          </w:rPr>
          <w:t>1.3.7 Automation Case Recorder</w:t>
        </w:r>
        <w:r w:rsidR="009C6690">
          <w:rPr>
            <w:noProof/>
          </w:rPr>
          <w:tab/>
        </w:r>
        <w:r w:rsidR="009C6690">
          <w:rPr>
            <w:noProof/>
          </w:rPr>
          <w:fldChar w:fldCharType="begin"/>
        </w:r>
        <w:r w:rsidR="009C6690">
          <w:rPr>
            <w:noProof/>
          </w:rPr>
          <w:instrText xml:space="preserve"> PAGEREF _Toc518945185 \h </w:instrText>
        </w:r>
        <w:r w:rsidR="009C6690">
          <w:rPr>
            <w:noProof/>
          </w:rPr>
        </w:r>
        <w:r w:rsidR="009C6690">
          <w:rPr>
            <w:noProof/>
          </w:rPr>
          <w:fldChar w:fldCharType="separate"/>
        </w:r>
        <w:r w:rsidR="00ED7D90">
          <w:rPr>
            <w:noProof/>
          </w:rPr>
          <w:t>12</w:t>
        </w:r>
        <w:r w:rsidR="009C6690">
          <w:rPr>
            <w:noProof/>
          </w:rPr>
          <w:fldChar w:fldCharType="end"/>
        </w:r>
      </w:hyperlink>
    </w:p>
    <w:p w14:paraId="13F1D0C9" w14:textId="1E63D2C8" w:rsidR="009C6690" w:rsidRDefault="006F649F">
      <w:pPr>
        <w:pStyle w:val="TOC1"/>
        <w:tabs>
          <w:tab w:val="right" w:leader="dot" w:pos="8296"/>
        </w:tabs>
        <w:rPr>
          <w:rFonts w:asciiTheme="minorHAnsi" w:eastAsiaTheme="minorEastAsia" w:hAnsiTheme="minorHAnsi" w:cstheme="minorBidi"/>
          <w:noProof/>
          <w:szCs w:val="22"/>
        </w:rPr>
      </w:pPr>
      <w:hyperlink w:anchor="_Toc518945186" w:history="1">
        <w:r w:rsidR="009C6690" w:rsidRPr="004300D0">
          <w:rPr>
            <w:rStyle w:val="a3"/>
            <w:noProof/>
          </w:rPr>
          <w:t>1.4 Appendix</w:t>
        </w:r>
        <w:r w:rsidR="009C6690">
          <w:rPr>
            <w:noProof/>
          </w:rPr>
          <w:tab/>
        </w:r>
        <w:r w:rsidR="009C6690">
          <w:rPr>
            <w:noProof/>
          </w:rPr>
          <w:fldChar w:fldCharType="begin"/>
        </w:r>
        <w:r w:rsidR="009C6690">
          <w:rPr>
            <w:noProof/>
          </w:rPr>
          <w:instrText xml:space="preserve"> PAGEREF _Toc518945186 \h </w:instrText>
        </w:r>
        <w:r w:rsidR="009C6690">
          <w:rPr>
            <w:noProof/>
          </w:rPr>
        </w:r>
        <w:r w:rsidR="009C6690">
          <w:rPr>
            <w:noProof/>
          </w:rPr>
          <w:fldChar w:fldCharType="separate"/>
        </w:r>
        <w:r w:rsidR="00ED7D90">
          <w:rPr>
            <w:noProof/>
          </w:rPr>
          <w:t>13</w:t>
        </w:r>
        <w:r w:rsidR="009C6690">
          <w:rPr>
            <w:noProof/>
          </w:rPr>
          <w:fldChar w:fldCharType="end"/>
        </w:r>
      </w:hyperlink>
    </w:p>
    <w:p w14:paraId="3EE378F9" w14:textId="0EE860F8" w:rsidR="009C6690" w:rsidRDefault="006F649F">
      <w:pPr>
        <w:pStyle w:val="TOC2"/>
        <w:tabs>
          <w:tab w:val="right" w:leader="dot" w:pos="8296"/>
        </w:tabs>
        <w:rPr>
          <w:rFonts w:asciiTheme="minorHAnsi" w:eastAsiaTheme="minorEastAsia" w:hAnsiTheme="minorHAnsi" w:cstheme="minorBidi"/>
          <w:noProof/>
          <w:szCs w:val="22"/>
        </w:rPr>
      </w:pPr>
      <w:hyperlink w:anchor="_Toc518945187" w:history="1">
        <w:r w:rsidR="009C6690" w:rsidRPr="004300D0">
          <w:rPr>
            <w:rStyle w:val="a3"/>
            <w:noProof/>
          </w:rPr>
          <w:t>1.4.1 Can cloudtest framework support all data types?</w:t>
        </w:r>
        <w:r w:rsidR="009C6690">
          <w:rPr>
            <w:noProof/>
          </w:rPr>
          <w:tab/>
        </w:r>
        <w:r w:rsidR="009C6690">
          <w:rPr>
            <w:noProof/>
          </w:rPr>
          <w:fldChar w:fldCharType="begin"/>
        </w:r>
        <w:r w:rsidR="009C6690">
          <w:rPr>
            <w:noProof/>
          </w:rPr>
          <w:instrText xml:space="preserve"> PAGEREF _Toc518945187 \h </w:instrText>
        </w:r>
        <w:r w:rsidR="009C6690">
          <w:rPr>
            <w:noProof/>
          </w:rPr>
        </w:r>
        <w:r w:rsidR="009C6690">
          <w:rPr>
            <w:noProof/>
          </w:rPr>
          <w:fldChar w:fldCharType="separate"/>
        </w:r>
        <w:r w:rsidR="00ED7D90">
          <w:rPr>
            <w:noProof/>
          </w:rPr>
          <w:t>13</w:t>
        </w:r>
        <w:r w:rsidR="009C6690">
          <w:rPr>
            <w:noProof/>
          </w:rPr>
          <w:fldChar w:fldCharType="end"/>
        </w:r>
      </w:hyperlink>
    </w:p>
    <w:p w14:paraId="37A4CD03" w14:textId="49863780" w:rsidR="009C6690" w:rsidRDefault="006F649F">
      <w:pPr>
        <w:pStyle w:val="TOC2"/>
        <w:tabs>
          <w:tab w:val="right" w:leader="dot" w:pos="8296"/>
        </w:tabs>
        <w:rPr>
          <w:rFonts w:asciiTheme="minorHAnsi" w:eastAsiaTheme="minorEastAsia" w:hAnsiTheme="minorHAnsi" w:cstheme="minorBidi"/>
          <w:noProof/>
          <w:szCs w:val="22"/>
        </w:rPr>
      </w:pPr>
      <w:hyperlink w:anchor="_Toc518945188" w:history="1">
        <w:r w:rsidR="009C6690" w:rsidRPr="004300D0">
          <w:rPr>
            <w:rStyle w:val="a3"/>
            <w:noProof/>
          </w:rPr>
          <w:t>1.4.2 How to generate test case automatically?</w:t>
        </w:r>
        <w:r w:rsidR="009C6690">
          <w:rPr>
            <w:noProof/>
          </w:rPr>
          <w:tab/>
        </w:r>
        <w:r w:rsidR="009C6690">
          <w:rPr>
            <w:noProof/>
          </w:rPr>
          <w:fldChar w:fldCharType="begin"/>
        </w:r>
        <w:r w:rsidR="009C6690">
          <w:rPr>
            <w:noProof/>
          </w:rPr>
          <w:instrText xml:space="preserve"> PAGEREF _Toc518945188 \h </w:instrText>
        </w:r>
        <w:r w:rsidR="009C6690">
          <w:rPr>
            <w:noProof/>
          </w:rPr>
        </w:r>
        <w:r w:rsidR="009C6690">
          <w:rPr>
            <w:noProof/>
          </w:rPr>
          <w:fldChar w:fldCharType="separate"/>
        </w:r>
        <w:r w:rsidR="00ED7D90">
          <w:rPr>
            <w:noProof/>
          </w:rPr>
          <w:t>13</w:t>
        </w:r>
        <w:r w:rsidR="009C6690">
          <w:rPr>
            <w:noProof/>
          </w:rPr>
          <w:fldChar w:fldCharType="end"/>
        </w:r>
      </w:hyperlink>
    </w:p>
    <w:p w14:paraId="4859BCCA" w14:textId="1064B83B" w:rsidR="009C6690" w:rsidRDefault="006F649F">
      <w:pPr>
        <w:pStyle w:val="TOC2"/>
        <w:tabs>
          <w:tab w:val="right" w:leader="dot" w:pos="8296"/>
        </w:tabs>
        <w:rPr>
          <w:rFonts w:asciiTheme="minorHAnsi" w:eastAsiaTheme="minorEastAsia" w:hAnsiTheme="minorHAnsi" w:cstheme="minorBidi"/>
          <w:noProof/>
          <w:szCs w:val="22"/>
        </w:rPr>
      </w:pPr>
      <w:hyperlink w:anchor="_Toc518945189" w:history="1">
        <w:r w:rsidR="009C6690" w:rsidRPr="004300D0">
          <w:rPr>
            <w:rStyle w:val="a3"/>
            <w:noProof/>
          </w:rPr>
          <w:t>1.4.3 How to send test report?</w:t>
        </w:r>
        <w:r w:rsidR="009C6690">
          <w:rPr>
            <w:noProof/>
          </w:rPr>
          <w:tab/>
        </w:r>
        <w:r w:rsidR="009C6690">
          <w:rPr>
            <w:noProof/>
          </w:rPr>
          <w:fldChar w:fldCharType="begin"/>
        </w:r>
        <w:r w:rsidR="009C6690">
          <w:rPr>
            <w:noProof/>
          </w:rPr>
          <w:instrText xml:space="preserve"> PAGEREF _Toc518945189 \h </w:instrText>
        </w:r>
        <w:r w:rsidR="009C6690">
          <w:rPr>
            <w:noProof/>
          </w:rPr>
        </w:r>
        <w:r w:rsidR="009C6690">
          <w:rPr>
            <w:noProof/>
          </w:rPr>
          <w:fldChar w:fldCharType="separate"/>
        </w:r>
        <w:r w:rsidR="00ED7D90">
          <w:rPr>
            <w:noProof/>
          </w:rPr>
          <w:t>14</w:t>
        </w:r>
        <w:r w:rsidR="009C6690">
          <w:rPr>
            <w:noProof/>
          </w:rPr>
          <w:fldChar w:fldCharType="end"/>
        </w:r>
      </w:hyperlink>
    </w:p>
    <w:p w14:paraId="35AC5CE9" w14:textId="2703DAF9" w:rsidR="009C6690" w:rsidRDefault="006F649F">
      <w:pPr>
        <w:pStyle w:val="TOC2"/>
        <w:tabs>
          <w:tab w:val="right" w:leader="dot" w:pos="8296"/>
        </w:tabs>
        <w:rPr>
          <w:rFonts w:asciiTheme="minorHAnsi" w:eastAsiaTheme="minorEastAsia" w:hAnsiTheme="minorHAnsi" w:cstheme="minorBidi"/>
          <w:noProof/>
          <w:szCs w:val="22"/>
        </w:rPr>
      </w:pPr>
      <w:hyperlink w:anchor="_Toc518945190" w:history="1">
        <w:r w:rsidR="009C6690" w:rsidRPr="004300D0">
          <w:rPr>
            <w:rStyle w:val="a3"/>
            <w:noProof/>
          </w:rPr>
          <w:t>1.4.4 How to setup automation regression by cloud test?</w:t>
        </w:r>
        <w:r w:rsidR="009C6690">
          <w:rPr>
            <w:noProof/>
          </w:rPr>
          <w:tab/>
        </w:r>
        <w:r w:rsidR="009C6690">
          <w:rPr>
            <w:noProof/>
          </w:rPr>
          <w:fldChar w:fldCharType="begin"/>
        </w:r>
        <w:r w:rsidR="009C6690">
          <w:rPr>
            <w:noProof/>
          </w:rPr>
          <w:instrText xml:space="preserve"> PAGEREF _Toc518945190 \h </w:instrText>
        </w:r>
        <w:r w:rsidR="009C6690">
          <w:rPr>
            <w:noProof/>
          </w:rPr>
        </w:r>
        <w:r w:rsidR="009C6690">
          <w:rPr>
            <w:noProof/>
          </w:rPr>
          <w:fldChar w:fldCharType="separate"/>
        </w:r>
        <w:r w:rsidR="00ED7D90">
          <w:rPr>
            <w:noProof/>
          </w:rPr>
          <w:t>15</w:t>
        </w:r>
        <w:r w:rsidR="009C6690">
          <w:rPr>
            <w:noProof/>
          </w:rPr>
          <w:fldChar w:fldCharType="end"/>
        </w:r>
      </w:hyperlink>
    </w:p>
    <w:p w14:paraId="30753415" w14:textId="0DB101DC" w:rsidR="009C6690" w:rsidRDefault="006F649F">
      <w:pPr>
        <w:pStyle w:val="TOC2"/>
        <w:tabs>
          <w:tab w:val="right" w:leader="dot" w:pos="8296"/>
        </w:tabs>
        <w:rPr>
          <w:rFonts w:asciiTheme="minorHAnsi" w:eastAsiaTheme="minorEastAsia" w:hAnsiTheme="minorHAnsi" w:cstheme="minorBidi"/>
          <w:noProof/>
          <w:szCs w:val="22"/>
        </w:rPr>
      </w:pPr>
      <w:hyperlink w:anchor="_Toc518945191" w:history="1">
        <w:r w:rsidR="009C6690" w:rsidRPr="004300D0">
          <w:rPr>
            <w:rStyle w:val="a3"/>
            <w:noProof/>
          </w:rPr>
          <w:t>1.4.5 How to configure mail host information?</w:t>
        </w:r>
        <w:r w:rsidR="009C6690">
          <w:rPr>
            <w:noProof/>
          </w:rPr>
          <w:tab/>
        </w:r>
        <w:r w:rsidR="009C6690">
          <w:rPr>
            <w:noProof/>
          </w:rPr>
          <w:fldChar w:fldCharType="begin"/>
        </w:r>
        <w:r w:rsidR="009C6690">
          <w:rPr>
            <w:noProof/>
          </w:rPr>
          <w:instrText xml:space="preserve"> PAGEREF _Toc518945191 \h </w:instrText>
        </w:r>
        <w:r w:rsidR="009C6690">
          <w:rPr>
            <w:noProof/>
          </w:rPr>
        </w:r>
        <w:r w:rsidR="009C6690">
          <w:rPr>
            <w:noProof/>
          </w:rPr>
          <w:fldChar w:fldCharType="separate"/>
        </w:r>
        <w:r w:rsidR="00ED7D90">
          <w:rPr>
            <w:noProof/>
          </w:rPr>
          <w:t>15</w:t>
        </w:r>
        <w:r w:rsidR="009C6690">
          <w:rPr>
            <w:noProof/>
          </w:rPr>
          <w:fldChar w:fldCharType="end"/>
        </w:r>
      </w:hyperlink>
    </w:p>
    <w:p w14:paraId="1B5BD083" w14:textId="6D143683" w:rsidR="009C6690" w:rsidRDefault="006F649F">
      <w:pPr>
        <w:pStyle w:val="TOC2"/>
        <w:tabs>
          <w:tab w:val="right" w:leader="dot" w:pos="8296"/>
        </w:tabs>
        <w:rPr>
          <w:rFonts w:asciiTheme="minorHAnsi" w:eastAsiaTheme="minorEastAsia" w:hAnsiTheme="minorHAnsi" w:cstheme="minorBidi"/>
          <w:noProof/>
          <w:szCs w:val="22"/>
        </w:rPr>
      </w:pPr>
      <w:hyperlink w:anchor="_Toc518945192" w:history="1">
        <w:r w:rsidR="009C6690" w:rsidRPr="004300D0">
          <w:rPr>
            <w:rStyle w:val="a3"/>
            <w:noProof/>
          </w:rPr>
          <w:t>1.4.6 How to deploy Mail Server center?</w:t>
        </w:r>
        <w:r w:rsidR="009C6690">
          <w:rPr>
            <w:noProof/>
          </w:rPr>
          <w:tab/>
        </w:r>
        <w:r w:rsidR="009C6690">
          <w:rPr>
            <w:noProof/>
          </w:rPr>
          <w:fldChar w:fldCharType="begin"/>
        </w:r>
        <w:r w:rsidR="009C6690">
          <w:rPr>
            <w:noProof/>
          </w:rPr>
          <w:instrText xml:space="preserve"> PAGEREF _Toc518945192 \h </w:instrText>
        </w:r>
        <w:r w:rsidR="009C6690">
          <w:rPr>
            <w:noProof/>
          </w:rPr>
        </w:r>
        <w:r w:rsidR="009C6690">
          <w:rPr>
            <w:noProof/>
          </w:rPr>
          <w:fldChar w:fldCharType="separate"/>
        </w:r>
        <w:r w:rsidR="00ED7D90">
          <w:rPr>
            <w:noProof/>
          </w:rPr>
          <w:t>15</w:t>
        </w:r>
        <w:r w:rsidR="009C6690">
          <w:rPr>
            <w:noProof/>
          </w:rPr>
          <w:fldChar w:fldCharType="end"/>
        </w:r>
      </w:hyperlink>
    </w:p>
    <w:p w14:paraId="2C5B04FD" w14:textId="25582692" w:rsidR="009C6690" w:rsidRDefault="006F649F">
      <w:pPr>
        <w:pStyle w:val="TOC2"/>
        <w:tabs>
          <w:tab w:val="right" w:leader="dot" w:pos="8296"/>
        </w:tabs>
        <w:rPr>
          <w:rFonts w:asciiTheme="minorHAnsi" w:eastAsiaTheme="minorEastAsia" w:hAnsiTheme="minorHAnsi" w:cstheme="minorBidi"/>
          <w:noProof/>
          <w:szCs w:val="22"/>
        </w:rPr>
      </w:pPr>
      <w:hyperlink w:anchor="_Toc518945193" w:history="1">
        <w:r w:rsidR="009C6690" w:rsidRPr="004300D0">
          <w:rPr>
            <w:rStyle w:val="a3"/>
            <w:noProof/>
          </w:rPr>
          <w:t>1.4.7 How to publish cloud test web service?</w:t>
        </w:r>
        <w:r w:rsidR="009C6690">
          <w:rPr>
            <w:noProof/>
          </w:rPr>
          <w:tab/>
        </w:r>
        <w:r w:rsidR="009C6690">
          <w:rPr>
            <w:noProof/>
          </w:rPr>
          <w:fldChar w:fldCharType="begin"/>
        </w:r>
        <w:r w:rsidR="009C6690">
          <w:rPr>
            <w:noProof/>
          </w:rPr>
          <w:instrText xml:space="preserve"> PAGEREF _Toc518945193 \h </w:instrText>
        </w:r>
        <w:r w:rsidR="009C6690">
          <w:rPr>
            <w:noProof/>
          </w:rPr>
        </w:r>
        <w:r w:rsidR="009C6690">
          <w:rPr>
            <w:noProof/>
          </w:rPr>
          <w:fldChar w:fldCharType="separate"/>
        </w:r>
        <w:r w:rsidR="00ED7D90">
          <w:rPr>
            <w:noProof/>
          </w:rPr>
          <w:t>16</w:t>
        </w:r>
        <w:r w:rsidR="009C6690">
          <w:rPr>
            <w:noProof/>
          </w:rPr>
          <w:fldChar w:fldCharType="end"/>
        </w:r>
      </w:hyperlink>
    </w:p>
    <w:p w14:paraId="3ADB17C1" w14:textId="5CD1A6BF" w:rsidR="009C6690" w:rsidRDefault="006F649F">
      <w:pPr>
        <w:pStyle w:val="TOC2"/>
        <w:tabs>
          <w:tab w:val="right" w:leader="dot" w:pos="8296"/>
        </w:tabs>
        <w:rPr>
          <w:rFonts w:asciiTheme="minorHAnsi" w:eastAsiaTheme="minorEastAsia" w:hAnsiTheme="minorHAnsi" w:cstheme="minorBidi"/>
          <w:noProof/>
          <w:szCs w:val="22"/>
        </w:rPr>
      </w:pPr>
      <w:hyperlink w:anchor="_Toc518945194" w:history="1">
        <w:r w:rsidR="009C6690" w:rsidRPr="004300D0">
          <w:rPr>
            <w:rStyle w:val="a3"/>
            <w:noProof/>
          </w:rPr>
          <w:t>1.4.8 How to import external cases to running context?</w:t>
        </w:r>
        <w:r w:rsidR="009C6690">
          <w:rPr>
            <w:noProof/>
          </w:rPr>
          <w:tab/>
        </w:r>
        <w:r w:rsidR="009C6690">
          <w:rPr>
            <w:noProof/>
          </w:rPr>
          <w:fldChar w:fldCharType="begin"/>
        </w:r>
        <w:r w:rsidR="009C6690">
          <w:rPr>
            <w:noProof/>
          </w:rPr>
          <w:instrText xml:space="preserve"> PAGEREF _Toc518945194 \h </w:instrText>
        </w:r>
        <w:r w:rsidR="009C6690">
          <w:rPr>
            <w:noProof/>
          </w:rPr>
        </w:r>
        <w:r w:rsidR="009C6690">
          <w:rPr>
            <w:noProof/>
          </w:rPr>
          <w:fldChar w:fldCharType="separate"/>
        </w:r>
        <w:r w:rsidR="00ED7D90">
          <w:rPr>
            <w:noProof/>
          </w:rPr>
          <w:t>17</w:t>
        </w:r>
        <w:r w:rsidR="009C6690">
          <w:rPr>
            <w:noProof/>
          </w:rPr>
          <w:fldChar w:fldCharType="end"/>
        </w:r>
      </w:hyperlink>
    </w:p>
    <w:p w14:paraId="022B29A6" w14:textId="275EFE8A" w:rsidR="009C6690" w:rsidRDefault="006F649F">
      <w:pPr>
        <w:pStyle w:val="TOC2"/>
        <w:tabs>
          <w:tab w:val="right" w:leader="dot" w:pos="8296"/>
        </w:tabs>
        <w:rPr>
          <w:rFonts w:asciiTheme="minorHAnsi" w:eastAsiaTheme="minorEastAsia" w:hAnsiTheme="minorHAnsi" w:cstheme="minorBidi"/>
          <w:noProof/>
          <w:szCs w:val="22"/>
        </w:rPr>
      </w:pPr>
      <w:hyperlink w:anchor="_Toc518945195" w:history="1">
        <w:r w:rsidR="009C6690" w:rsidRPr="004300D0">
          <w:rPr>
            <w:rStyle w:val="a3"/>
            <w:noProof/>
          </w:rPr>
          <w:t>1.4.9 How to be compatible with other unit test framework?</w:t>
        </w:r>
        <w:r w:rsidR="009C6690">
          <w:rPr>
            <w:noProof/>
          </w:rPr>
          <w:tab/>
        </w:r>
        <w:r w:rsidR="009C6690">
          <w:rPr>
            <w:noProof/>
          </w:rPr>
          <w:fldChar w:fldCharType="begin"/>
        </w:r>
        <w:r w:rsidR="009C6690">
          <w:rPr>
            <w:noProof/>
          </w:rPr>
          <w:instrText xml:space="preserve"> PAGEREF _Toc518945195 \h </w:instrText>
        </w:r>
        <w:r w:rsidR="009C6690">
          <w:rPr>
            <w:noProof/>
          </w:rPr>
        </w:r>
        <w:r w:rsidR="009C6690">
          <w:rPr>
            <w:noProof/>
          </w:rPr>
          <w:fldChar w:fldCharType="separate"/>
        </w:r>
        <w:r w:rsidR="00ED7D90">
          <w:rPr>
            <w:noProof/>
          </w:rPr>
          <w:t>18</w:t>
        </w:r>
        <w:r w:rsidR="009C6690">
          <w:rPr>
            <w:noProof/>
          </w:rPr>
          <w:fldChar w:fldCharType="end"/>
        </w:r>
      </w:hyperlink>
    </w:p>
    <w:p w14:paraId="4CE9734F" w14:textId="7C43A99C" w:rsidR="009C6690" w:rsidRDefault="006F649F">
      <w:pPr>
        <w:pStyle w:val="TOC2"/>
        <w:tabs>
          <w:tab w:val="right" w:leader="dot" w:pos="8296"/>
        </w:tabs>
        <w:rPr>
          <w:rFonts w:asciiTheme="minorHAnsi" w:eastAsiaTheme="minorEastAsia" w:hAnsiTheme="minorHAnsi" w:cstheme="minorBidi"/>
          <w:noProof/>
          <w:szCs w:val="22"/>
        </w:rPr>
      </w:pPr>
      <w:hyperlink w:anchor="_Toc518945196" w:history="1">
        <w:r w:rsidR="009C6690" w:rsidRPr="004300D0">
          <w:rPr>
            <w:rStyle w:val="a3"/>
            <w:noProof/>
          </w:rPr>
          <w:t>1.4.10 How to use parallel computing?</w:t>
        </w:r>
        <w:r w:rsidR="009C6690">
          <w:rPr>
            <w:noProof/>
          </w:rPr>
          <w:tab/>
        </w:r>
        <w:r w:rsidR="009C6690">
          <w:rPr>
            <w:noProof/>
          </w:rPr>
          <w:fldChar w:fldCharType="begin"/>
        </w:r>
        <w:r w:rsidR="009C6690">
          <w:rPr>
            <w:noProof/>
          </w:rPr>
          <w:instrText xml:space="preserve"> PAGEREF _Toc518945196 \h </w:instrText>
        </w:r>
        <w:r w:rsidR="009C6690">
          <w:rPr>
            <w:noProof/>
          </w:rPr>
        </w:r>
        <w:r w:rsidR="009C6690">
          <w:rPr>
            <w:noProof/>
          </w:rPr>
          <w:fldChar w:fldCharType="separate"/>
        </w:r>
        <w:r w:rsidR="00ED7D90">
          <w:rPr>
            <w:noProof/>
          </w:rPr>
          <w:t>18</w:t>
        </w:r>
        <w:r w:rsidR="009C6690">
          <w:rPr>
            <w:noProof/>
          </w:rPr>
          <w:fldChar w:fldCharType="end"/>
        </w:r>
      </w:hyperlink>
    </w:p>
    <w:p w14:paraId="045FE1C7" w14:textId="02FF653B" w:rsidR="0038069B" w:rsidRDefault="0038069B">
      <w:r>
        <w:rPr>
          <w:rFonts w:hint="eastAsia"/>
        </w:rPr>
        <w:fldChar w:fldCharType="end"/>
      </w:r>
    </w:p>
    <w:p w14:paraId="6D65501A" w14:textId="77777777" w:rsidR="0038069B" w:rsidRDefault="0038069B">
      <w:pPr>
        <w:jc w:val="center"/>
        <w:outlineLvl w:val="4"/>
        <w:sectPr w:rsidR="0038069B">
          <w:pgSz w:w="11906" w:h="16838"/>
          <w:pgMar w:top="1440" w:right="1800" w:bottom="1440" w:left="1800" w:header="851" w:footer="992" w:gutter="0"/>
          <w:cols w:space="720"/>
          <w:docGrid w:type="lines" w:linePitch="312"/>
        </w:sectPr>
      </w:pPr>
    </w:p>
    <w:p w14:paraId="62BEFA37" w14:textId="77777777" w:rsidR="0038069B" w:rsidRDefault="0038069B">
      <w:pPr>
        <w:pStyle w:val="1"/>
      </w:pPr>
      <w:bookmarkStart w:id="0" w:name="_Toc30672"/>
      <w:bookmarkStart w:id="1" w:name="_Toc518945172"/>
      <w:r>
        <w:rPr>
          <w:rFonts w:hint="eastAsia"/>
        </w:rPr>
        <w:t>Preface</w:t>
      </w:r>
      <w:bookmarkEnd w:id="0"/>
      <w:bookmarkEnd w:id="1"/>
    </w:p>
    <w:p w14:paraId="53920B16" w14:textId="77777777" w:rsidR="0038069B" w:rsidRDefault="0038069B">
      <w:pPr>
        <w:pStyle w:val="2"/>
        <w:ind w:leftChars="100" w:left="210"/>
      </w:pPr>
      <w:bookmarkStart w:id="2" w:name="_Toc518945173"/>
      <w:r>
        <w:rPr>
          <w:rFonts w:hint="eastAsia"/>
        </w:rPr>
        <w:t>About CloudTest License</w:t>
      </w:r>
      <w:bookmarkEnd w:id="2"/>
    </w:p>
    <w:p w14:paraId="24C0358B" w14:textId="77777777" w:rsidR="0038069B" w:rsidRDefault="0038069B">
      <w:pPr>
        <w:ind w:leftChars="100" w:left="210"/>
      </w:pPr>
      <w:r>
        <w:rPr>
          <w:rFonts w:hint="eastAsia"/>
        </w:rPr>
        <w:t xml:space="preserve">CloudTest is an open source project initiated by the individual, which is distributed on </w:t>
      </w:r>
      <w:proofErr w:type="spellStart"/>
      <w:r>
        <w:rPr>
          <w:rFonts w:hint="eastAsia"/>
        </w:rPr>
        <w:t>Apatche</w:t>
      </w:r>
      <w:proofErr w:type="spellEnd"/>
      <w:r>
        <w:rPr>
          <w:rFonts w:hint="eastAsia"/>
        </w:rPr>
        <w:t xml:space="preserve"> Licenses 2.0 releases. Every organization or individual is fully granted for viewing its source code or modify the source codes to match his/her own special needs; commercial applications have the greatest license under </w:t>
      </w:r>
      <w:proofErr w:type="spellStart"/>
      <w:r>
        <w:rPr>
          <w:rFonts w:hint="eastAsia"/>
        </w:rPr>
        <w:t>Apatche</w:t>
      </w:r>
      <w:proofErr w:type="spellEnd"/>
      <w:r>
        <w:rPr>
          <w:rFonts w:hint="eastAsia"/>
        </w:rPr>
        <w:t xml:space="preserve"> Licenses 2.0, More detailed specific Licenses see http://www.apache.org/licenses/ </w:t>
      </w:r>
      <w:r>
        <w:rPr>
          <w:rFonts w:hint="eastAsia"/>
        </w:rPr>
        <w:br/>
      </w:r>
      <w:r>
        <w:rPr>
          <w:rFonts w:hint="eastAsia"/>
        </w:rPr>
        <w:br/>
        <w:t xml:space="preserve">CloudTest is free software, which is distributed in the hope that it will be useful not only for the development founder but also for all individuals and organizations who is in need. </w:t>
      </w:r>
    </w:p>
    <w:p w14:paraId="7CD2D435" w14:textId="77777777" w:rsidR="0038069B" w:rsidRDefault="0038069B">
      <w:pPr>
        <w:pStyle w:val="2"/>
        <w:ind w:leftChars="100" w:left="210"/>
      </w:pPr>
      <w:bookmarkStart w:id="3" w:name="_Toc518945174"/>
      <w:r>
        <w:rPr>
          <w:rFonts w:hint="eastAsia"/>
        </w:rPr>
        <w:t>Key Values</w:t>
      </w:r>
      <w:bookmarkEnd w:id="3"/>
    </w:p>
    <w:p w14:paraId="3F23F6BB" w14:textId="77777777" w:rsidR="0038069B" w:rsidRDefault="0038069B">
      <w:r>
        <w:rPr>
          <w:rFonts w:hint="eastAsia"/>
        </w:rPr>
        <w:t xml:space="preserve">  Maybe you are also looking for a new testing framework can help do following:</w:t>
      </w:r>
    </w:p>
    <w:p w14:paraId="61BD38FA" w14:textId="77777777" w:rsidR="0038069B" w:rsidRDefault="0038069B">
      <w:pPr>
        <w:numPr>
          <w:ilvl w:val="0"/>
          <w:numId w:val="1"/>
        </w:numPr>
        <w:tabs>
          <w:tab w:val="left" w:pos="845"/>
        </w:tabs>
        <w:ind w:left="845"/>
      </w:pPr>
      <w:r>
        <w:rPr>
          <w:rFonts w:hint="eastAsia"/>
        </w:rPr>
        <w:t>Generate all test cases automatically in one second with test data.</w:t>
      </w:r>
    </w:p>
    <w:p w14:paraId="333FAEE1" w14:textId="77777777" w:rsidR="0038069B" w:rsidRDefault="0038069B">
      <w:pPr>
        <w:numPr>
          <w:ilvl w:val="0"/>
          <w:numId w:val="1"/>
        </w:numPr>
        <w:tabs>
          <w:tab w:val="left" w:pos="845"/>
        </w:tabs>
        <w:ind w:left="845"/>
      </w:pPr>
      <w:r>
        <w:rPr>
          <w:rFonts w:hint="eastAsia"/>
        </w:rPr>
        <w:t>It can test all methods including public protected, as well as private</w:t>
      </w:r>
    </w:p>
    <w:p w14:paraId="2D24C255" w14:textId="77777777" w:rsidR="0038069B" w:rsidRDefault="0038069B">
      <w:pPr>
        <w:numPr>
          <w:ilvl w:val="0"/>
          <w:numId w:val="1"/>
        </w:numPr>
        <w:tabs>
          <w:tab w:val="left" w:pos="845"/>
        </w:tabs>
        <w:ind w:left="845"/>
      </w:pPr>
      <w:r>
        <w:rPr>
          <w:rFonts w:hint="eastAsia"/>
        </w:rPr>
        <w:t>Automation regression is also build in framework</w:t>
      </w:r>
    </w:p>
    <w:p w14:paraId="7640137D" w14:textId="77777777" w:rsidR="0038069B" w:rsidRDefault="0038069B">
      <w:pPr>
        <w:numPr>
          <w:ilvl w:val="0"/>
          <w:numId w:val="1"/>
        </w:numPr>
        <w:tabs>
          <w:tab w:val="left" w:pos="845"/>
        </w:tabs>
        <w:ind w:left="845"/>
      </w:pPr>
      <w:r>
        <w:rPr>
          <w:rFonts w:hint="eastAsia"/>
        </w:rPr>
        <w:t>None java coding jobs for test case development</w:t>
      </w:r>
    </w:p>
    <w:p w14:paraId="13388FBC" w14:textId="77777777" w:rsidR="0038069B" w:rsidRDefault="0038069B">
      <w:pPr>
        <w:numPr>
          <w:ilvl w:val="0"/>
          <w:numId w:val="1"/>
        </w:numPr>
        <w:tabs>
          <w:tab w:val="left" w:pos="845"/>
        </w:tabs>
        <w:ind w:left="845"/>
      </w:pPr>
      <w:r>
        <w:rPr>
          <w:rFonts w:hint="eastAsia"/>
        </w:rPr>
        <w:t xml:space="preserve">You can test you cases in </w:t>
      </w:r>
      <w:proofErr w:type="spellStart"/>
      <w:r>
        <w:rPr>
          <w:rFonts w:hint="eastAsia"/>
        </w:rPr>
        <w:t>every where</w:t>
      </w:r>
      <w:proofErr w:type="spellEnd"/>
      <w:r>
        <w:rPr>
          <w:rFonts w:hint="eastAsia"/>
        </w:rPr>
        <w:t xml:space="preserve"> and without </w:t>
      </w:r>
      <w:r w:rsidRPr="00BC776C">
        <w:t>time and geographical restrictions</w:t>
      </w:r>
    </w:p>
    <w:p w14:paraId="7BEED35E" w14:textId="77777777" w:rsidR="0038069B" w:rsidRDefault="0038069B">
      <w:pPr>
        <w:numPr>
          <w:ilvl w:val="1"/>
          <w:numId w:val="1"/>
        </w:numPr>
        <w:tabs>
          <w:tab w:val="left" w:pos="840"/>
        </w:tabs>
        <w:ind w:left="1265" w:hanging="425"/>
      </w:pPr>
      <w:r>
        <w:rPr>
          <w:rFonts w:hint="eastAsia"/>
        </w:rPr>
        <w:t>By mail</w:t>
      </w:r>
    </w:p>
    <w:p w14:paraId="142FC692" w14:textId="77777777" w:rsidR="0038069B" w:rsidRDefault="0038069B">
      <w:pPr>
        <w:numPr>
          <w:ilvl w:val="1"/>
          <w:numId w:val="1"/>
        </w:numPr>
        <w:tabs>
          <w:tab w:val="left" w:pos="840"/>
        </w:tabs>
        <w:ind w:left="1265" w:hanging="425"/>
      </w:pPr>
      <w:r>
        <w:rPr>
          <w:rFonts w:hint="eastAsia"/>
        </w:rPr>
        <w:t>By your mobile phone</w:t>
      </w:r>
    </w:p>
    <w:p w14:paraId="07E1879D" w14:textId="77777777" w:rsidR="0038069B" w:rsidRDefault="0038069B">
      <w:pPr>
        <w:numPr>
          <w:ilvl w:val="1"/>
          <w:numId w:val="1"/>
        </w:numPr>
        <w:tabs>
          <w:tab w:val="left" w:pos="840"/>
        </w:tabs>
        <w:ind w:left="1265" w:hanging="425"/>
      </w:pPr>
      <w:r>
        <w:rPr>
          <w:rFonts w:hint="eastAsia"/>
        </w:rPr>
        <w:t>The only thing you need is internet</w:t>
      </w:r>
    </w:p>
    <w:p w14:paraId="721C4AD4" w14:textId="77777777" w:rsidR="0038069B" w:rsidRDefault="0038069B"/>
    <w:p w14:paraId="426F9B14" w14:textId="77777777" w:rsidR="0038069B" w:rsidRDefault="0038069B">
      <w:pPr>
        <w:ind w:leftChars="103" w:left="216" w:firstLine="2"/>
      </w:pPr>
      <w:r>
        <w:rPr>
          <w:rFonts w:hint="eastAsia"/>
        </w:rPr>
        <w:t>CloudTest is a redefined unit testing approach and methodology, which can make your testing jobs become much more easy and efficient. It is a pure java lightweight framework integrated test cases management. Test data management, assert management, automation regression, performance monitor and test report in one.</w:t>
      </w:r>
    </w:p>
    <w:p w14:paraId="4E9D360A" w14:textId="77777777" w:rsidR="0038069B" w:rsidRDefault="0038069B">
      <w:pPr>
        <w:numPr>
          <w:ilvl w:val="0"/>
          <w:numId w:val="2"/>
        </w:numPr>
        <w:ind w:leftChars="203" w:left="426" w:firstLine="2"/>
      </w:pPr>
      <w:r>
        <w:rPr>
          <w:rFonts w:hint="eastAsia"/>
        </w:rPr>
        <w:t xml:space="preserve">High performance </w:t>
      </w:r>
    </w:p>
    <w:p w14:paraId="002F0D6E" w14:textId="77777777" w:rsidR="0038069B" w:rsidRDefault="0038069B">
      <w:pPr>
        <w:numPr>
          <w:ilvl w:val="0"/>
          <w:numId w:val="2"/>
        </w:numPr>
        <w:ind w:leftChars="203" w:left="426" w:firstLine="2"/>
      </w:pPr>
      <w:r>
        <w:rPr>
          <w:rFonts w:hint="eastAsia"/>
        </w:rPr>
        <w:t>None java code</w:t>
      </w:r>
    </w:p>
    <w:p w14:paraId="2822E8BD" w14:textId="77777777" w:rsidR="0038069B" w:rsidRDefault="0038069B">
      <w:pPr>
        <w:numPr>
          <w:ilvl w:val="0"/>
          <w:numId w:val="2"/>
        </w:numPr>
        <w:ind w:leftChars="203" w:left="426" w:firstLine="2"/>
      </w:pPr>
      <w:r>
        <w:rPr>
          <w:rFonts w:hint="eastAsia"/>
        </w:rPr>
        <w:t>Assert support inside</w:t>
      </w:r>
    </w:p>
    <w:p w14:paraId="5E4761D8" w14:textId="77777777" w:rsidR="0038069B" w:rsidRDefault="0038069B">
      <w:pPr>
        <w:numPr>
          <w:ilvl w:val="0"/>
          <w:numId w:val="2"/>
        </w:numPr>
        <w:ind w:leftChars="203" w:left="426" w:firstLine="2"/>
      </w:pPr>
      <w:r>
        <w:rPr>
          <w:rFonts w:hint="eastAsia"/>
        </w:rPr>
        <w:t xml:space="preserve">Generate test case and data automatically </w:t>
      </w:r>
    </w:p>
    <w:p w14:paraId="738172C2" w14:textId="77777777" w:rsidR="0038069B" w:rsidRDefault="0038069B">
      <w:pPr>
        <w:numPr>
          <w:ilvl w:val="0"/>
          <w:numId w:val="2"/>
        </w:numPr>
        <w:ind w:leftChars="203" w:left="426" w:firstLine="2"/>
      </w:pPr>
      <w:r>
        <w:rPr>
          <w:rFonts w:hint="eastAsia"/>
        </w:rPr>
        <w:t xml:space="preserve">Distributed and remote supported </w:t>
      </w:r>
    </w:p>
    <w:p w14:paraId="481C6DC5" w14:textId="77777777" w:rsidR="0038069B" w:rsidRDefault="0038069B">
      <w:pPr>
        <w:numPr>
          <w:ilvl w:val="0"/>
          <w:numId w:val="2"/>
        </w:numPr>
        <w:ind w:leftChars="203" w:left="426" w:firstLine="2"/>
      </w:pPr>
      <w:r>
        <w:rPr>
          <w:rFonts w:hint="eastAsia"/>
        </w:rPr>
        <w:t xml:space="preserve">All methods are testable, including public, protected and private </w:t>
      </w:r>
    </w:p>
    <w:p w14:paraId="05ABEA9F" w14:textId="77777777" w:rsidR="0038069B" w:rsidRDefault="0038069B">
      <w:pPr>
        <w:numPr>
          <w:ilvl w:val="0"/>
          <w:numId w:val="2"/>
        </w:numPr>
        <w:ind w:leftChars="203" w:left="426" w:firstLine="2"/>
      </w:pPr>
      <w:r>
        <w:rPr>
          <w:rFonts w:hint="eastAsia"/>
        </w:rPr>
        <w:t>Cloud oriented services, including email and web service and so on</w:t>
      </w:r>
    </w:p>
    <w:p w14:paraId="2F549740" w14:textId="77777777" w:rsidR="0038069B" w:rsidRDefault="0038069B">
      <w:pPr>
        <w:numPr>
          <w:ilvl w:val="0"/>
          <w:numId w:val="2"/>
        </w:numPr>
        <w:ind w:leftChars="203" w:left="426" w:firstLine="2"/>
      </w:pPr>
      <w:r>
        <w:rPr>
          <w:rFonts w:hint="eastAsia"/>
        </w:rPr>
        <w:t>Hot deployment supported</w:t>
      </w:r>
    </w:p>
    <w:p w14:paraId="5B3B42A6" w14:textId="77777777" w:rsidR="0038069B" w:rsidRDefault="0038069B">
      <w:pPr>
        <w:numPr>
          <w:ilvl w:val="0"/>
          <w:numId w:val="2"/>
        </w:numPr>
        <w:ind w:leftChars="203" w:left="426" w:firstLine="2"/>
      </w:pPr>
      <w:proofErr w:type="spellStart"/>
      <w:r>
        <w:rPr>
          <w:rFonts w:hint="eastAsia"/>
        </w:rPr>
        <w:t>Automatical</w:t>
      </w:r>
      <w:proofErr w:type="spellEnd"/>
      <w:r>
        <w:rPr>
          <w:rFonts w:hint="eastAsia"/>
        </w:rPr>
        <w:t xml:space="preserve"> regression and report supported</w:t>
      </w:r>
    </w:p>
    <w:p w14:paraId="0B78B053" w14:textId="77777777" w:rsidR="0038069B" w:rsidRDefault="0038069B">
      <w:pPr>
        <w:numPr>
          <w:ilvl w:val="0"/>
          <w:numId w:val="2"/>
        </w:numPr>
        <w:ind w:leftChars="203" w:left="426" w:firstLine="2"/>
      </w:pPr>
      <w:r>
        <w:rPr>
          <w:rFonts w:hint="eastAsia"/>
        </w:rPr>
        <w:t>Performance monitor and loading testing supported</w:t>
      </w:r>
    </w:p>
    <w:p w14:paraId="301127B6" w14:textId="77777777" w:rsidR="0038069B" w:rsidRDefault="0038069B">
      <w:pPr>
        <w:numPr>
          <w:ilvl w:val="0"/>
          <w:numId w:val="2"/>
        </w:numPr>
        <w:ind w:leftChars="203" w:left="426" w:firstLine="2"/>
      </w:pPr>
      <w:r>
        <w:rPr>
          <w:rFonts w:hint="eastAsia"/>
        </w:rPr>
        <w:t>Spring supported</w:t>
      </w:r>
    </w:p>
    <w:p w14:paraId="1D2D3681" w14:textId="77777777" w:rsidR="0038069B" w:rsidRDefault="0038069B">
      <w:pPr>
        <w:numPr>
          <w:ilvl w:val="0"/>
          <w:numId w:val="2"/>
        </w:numPr>
        <w:ind w:leftChars="203" w:left="426" w:firstLine="2"/>
      </w:pPr>
      <w:r>
        <w:rPr>
          <w:rFonts w:hint="eastAsia"/>
        </w:rPr>
        <w:t>Transaction management supported</w:t>
      </w:r>
    </w:p>
    <w:p w14:paraId="6A90ADFB" w14:textId="77777777" w:rsidR="0038069B" w:rsidRDefault="0038069B">
      <w:pPr>
        <w:numPr>
          <w:ilvl w:val="0"/>
          <w:numId w:val="2"/>
        </w:numPr>
        <w:ind w:leftChars="203" w:left="426" w:firstLine="2"/>
      </w:pPr>
      <w:r>
        <w:rPr>
          <w:rFonts w:hint="eastAsia"/>
        </w:rPr>
        <w:t>Plugin architecture designed, which is extensible and customized as demand</w:t>
      </w:r>
    </w:p>
    <w:p w14:paraId="4B6F5C16" w14:textId="77777777" w:rsidR="0038069B" w:rsidRDefault="0038069B">
      <w:pPr>
        <w:numPr>
          <w:ilvl w:val="0"/>
          <w:numId w:val="2"/>
        </w:numPr>
        <w:ind w:leftChars="203" w:left="426" w:firstLine="2"/>
      </w:pPr>
      <w:r>
        <w:rPr>
          <w:rFonts w:hint="eastAsia"/>
        </w:rPr>
        <w:t>Integrated with JUnit closely (Including JUnit4)</w:t>
      </w:r>
    </w:p>
    <w:p w14:paraId="0A2C9309" w14:textId="77777777" w:rsidR="0038069B" w:rsidRDefault="0038069B">
      <w:pPr>
        <w:numPr>
          <w:ilvl w:val="0"/>
          <w:numId w:val="2"/>
        </w:numPr>
        <w:ind w:leftChars="203" w:left="426" w:firstLine="2"/>
      </w:pPr>
      <w:r>
        <w:rPr>
          <w:rFonts w:hint="eastAsia"/>
        </w:rPr>
        <w:t>Parallel computing supported</w:t>
      </w:r>
    </w:p>
    <w:p w14:paraId="6B1167FB" w14:textId="77777777" w:rsidR="009B42BE" w:rsidRDefault="009B42BE">
      <w:pPr>
        <w:numPr>
          <w:ilvl w:val="0"/>
          <w:numId w:val="2"/>
        </w:numPr>
        <w:ind w:leftChars="203" w:left="426" w:firstLine="2"/>
      </w:pPr>
      <w:r>
        <w:rPr>
          <w:rFonts w:hint="eastAsia"/>
        </w:rPr>
        <w:t>Hot</w:t>
      </w:r>
      <w:r>
        <w:t>spots computing and report supported</w:t>
      </w:r>
    </w:p>
    <w:p w14:paraId="15CEEC5E" w14:textId="77777777" w:rsidR="0038069B" w:rsidRDefault="0038069B">
      <w:pPr>
        <w:pStyle w:val="2"/>
        <w:ind w:leftChars="100" w:left="210"/>
      </w:pPr>
      <w:bookmarkStart w:id="4" w:name="_Toc518945175"/>
      <w:r>
        <w:rPr>
          <w:rFonts w:hint="eastAsia"/>
        </w:rPr>
        <w:t>Obtaining Release Package</w:t>
      </w:r>
      <w:bookmarkEnd w:id="4"/>
    </w:p>
    <w:p w14:paraId="3E4E8014" w14:textId="77777777" w:rsidR="0038069B" w:rsidRDefault="006F649F">
      <w:pPr>
        <w:ind w:leftChars="200" w:left="420"/>
      </w:pPr>
      <w:hyperlink r:id="rId11" w:history="1">
        <w:r w:rsidR="0038069B">
          <w:rPr>
            <w:color w:val="0000FF"/>
            <w:u w:val="single"/>
          </w:rPr>
          <w:t>https://sourceforge.net/projects/cloudtest/</w:t>
        </w:r>
      </w:hyperlink>
      <w:r w:rsidR="0038069B">
        <w:t xml:space="preserve"> </w:t>
      </w:r>
    </w:p>
    <w:p w14:paraId="6494665D" w14:textId="77777777" w:rsidR="0038069B" w:rsidRDefault="0038069B">
      <w:pPr>
        <w:widowControl w:val="0"/>
        <w:ind w:firstLine="420"/>
      </w:pPr>
    </w:p>
    <w:p w14:paraId="2C27FB97" w14:textId="77777777" w:rsidR="0038069B" w:rsidRDefault="0038069B">
      <w:pPr>
        <w:pStyle w:val="1"/>
      </w:pPr>
      <w:bookmarkStart w:id="5" w:name="_Toc29207"/>
      <w:bookmarkStart w:id="6" w:name="_Toc518945176"/>
      <w:r>
        <w:rPr>
          <w:rFonts w:hint="eastAsia"/>
        </w:rPr>
        <w:t>1.1 Quick Start</w:t>
      </w:r>
      <w:bookmarkEnd w:id="5"/>
      <w:bookmarkEnd w:id="6"/>
    </w:p>
    <w:p w14:paraId="14EBA8B9" w14:textId="77777777" w:rsidR="0038069B" w:rsidRDefault="0038069B">
      <w:pPr>
        <w:numPr>
          <w:ilvl w:val="0"/>
          <w:numId w:val="3"/>
        </w:numPr>
      </w:pPr>
      <w:r>
        <w:rPr>
          <w:rFonts w:hint="eastAsia"/>
        </w:rPr>
        <w:t xml:space="preserve">Download </w:t>
      </w:r>
      <w:proofErr w:type="spellStart"/>
      <w:r>
        <w:rPr>
          <w:rFonts w:hint="eastAsia"/>
        </w:rPr>
        <w:t>cloudtest</w:t>
      </w:r>
      <w:proofErr w:type="spellEnd"/>
      <w:r>
        <w:rPr>
          <w:rFonts w:hint="eastAsia"/>
        </w:rPr>
        <w:t xml:space="preserve"> release </w:t>
      </w:r>
      <w:proofErr w:type="spellStart"/>
      <w:r>
        <w:rPr>
          <w:rFonts w:hint="eastAsia"/>
        </w:rPr>
        <w:t>from:</w:t>
      </w:r>
      <w:hyperlink r:id="rId12" w:history="1">
        <w:r>
          <w:rPr>
            <w:color w:val="0000FF"/>
            <w:u w:val="single"/>
          </w:rPr>
          <w:t>https</w:t>
        </w:r>
        <w:proofErr w:type="spellEnd"/>
        <w:r>
          <w:rPr>
            <w:color w:val="0000FF"/>
            <w:u w:val="single"/>
          </w:rPr>
          <w:t>://sourceforge.net/projects/cloudtest/</w:t>
        </w:r>
      </w:hyperlink>
      <w:r>
        <w:t xml:space="preserve"> </w:t>
      </w:r>
    </w:p>
    <w:p w14:paraId="2FB48505" w14:textId="77777777" w:rsidR="0038069B" w:rsidRDefault="0038069B">
      <w:pPr>
        <w:numPr>
          <w:ilvl w:val="0"/>
          <w:numId w:val="3"/>
        </w:numPr>
      </w:pPr>
      <w:r>
        <w:rPr>
          <w:rFonts w:hint="eastAsia"/>
        </w:rPr>
        <w:t>Download dependent third party libraries</w:t>
      </w:r>
    </w:p>
    <w:p w14:paraId="3B5FD30E" w14:textId="77777777" w:rsidR="0038069B" w:rsidRDefault="0038069B">
      <w:pPr>
        <w:numPr>
          <w:ilvl w:val="1"/>
          <w:numId w:val="3"/>
        </w:numPr>
        <w:tabs>
          <w:tab w:val="left" w:pos="840"/>
        </w:tabs>
      </w:pPr>
      <w:r>
        <w:rPr>
          <w:rFonts w:hint="eastAsia"/>
        </w:rPr>
        <w:t>vRules4j</w:t>
      </w:r>
    </w:p>
    <w:p w14:paraId="66308970" w14:textId="77777777" w:rsidR="0038069B" w:rsidRDefault="0038069B">
      <w:pPr>
        <w:numPr>
          <w:ilvl w:val="1"/>
          <w:numId w:val="3"/>
        </w:numPr>
        <w:tabs>
          <w:tab w:val="left" w:pos="840"/>
        </w:tabs>
      </w:pPr>
      <w:proofErr w:type="spellStart"/>
      <w:r>
        <w:rPr>
          <w:rFonts w:hint="eastAsia"/>
        </w:rPr>
        <w:t>Bsh</w:t>
      </w:r>
      <w:proofErr w:type="spellEnd"/>
    </w:p>
    <w:p w14:paraId="6F158738" w14:textId="77777777" w:rsidR="0038069B" w:rsidRDefault="0038069B">
      <w:pPr>
        <w:numPr>
          <w:ilvl w:val="1"/>
          <w:numId w:val="3"/>
        </w:numPr>
        <w:tabs>
          <w:tab w:val="left" w:pos="840"/>
        </w:tabs>
      </w:pPr>
      <w:proofErr w:type="spellStart"/>
      <w:r>
        <w:rPr>
          <w:rFonts w:hint="eastAsia"/>
        </w:rPr>
        <w:t>XStream</w:t>
      </w:r>
      <w:proofErr w:type="spellEnd"/>
    </w:p>
    <w:p w14:paraId="27F16103" w14:textId="77777777" w:rsidR="0038069B" w:rsidRDefault="0038069B">
      <w:pPr>
        <w:numPr>
          <w:ilvl w:val="0"/>
          <w:numId w:val="4"/>
        </w:numPr>
      </w:pPr>
      <w:r>
        <w:rPr>
          <w:rFonts w:hint="eastAsia"/>
        </w:rPr>
        <w:t xml:space="preserve">Set </w:t>
      </w:r>
      <w:proofErr w:type="spellStart"/>
      <w:r>
        <w:rPr>
          <w:rFonts w:hint="eastAsia"/>
        </w:rPr>
        <w:t>cloudtest</w:t>
      </w:r>
      <w:proofErr w:type="spellEnd"/>
      <w:r>
        <w:rPr>
          <w:rFonts w:hint="eastAsia"/>
        </w:rPr>
        <w:t xml:space="preserve"> core jar to </w:t>
      </w:r>
      <w:proofErr w:type="spellStart"/>
      <w:r>
        <w:rPr>
          <w:rFonts w:hint="eastAsia"/>
        </w:rPr>
        <w:t>classpath</w:t>
      </w:r>
      <w:proofErr w:type="spellEnd"/>
      <w:r>
        <w:rPr>
          <w:rFonts w:hint="eastAsia"/>
        </w:rPr>
        <w:t>, if using container, you can copy all of them to 'WEB-INF/lib/' directly would be fine.</w:t>
      </w:r>
    </w:p>
    <w:p w14:paraId="722378B1" w14:textId="77777777" w:rsidR="0038069B" w:rsidRDefault="0038069B">
      <w:pPr>
        <w:numPr>
          <w:ilvl w:val="0"/>
          <w:numId w:val="4"/>
        </w:numPr>
      </w:pPr>
      <w:r>
        <w:rPr>
          <w:rFonts w:hint="eastAsia"/>
        </w:rPr>
        <w:t xml:space="preserve">Copy </w:t>
      </w:r>
      <w:proofErr w:type="spellStart"/>
      <w:r>
        <w:rPr>
          <w:rFonts w:hint="eastAsia"/>
        </w:rPr>
        <w:t>cloudtest</w:t>
      </w:r>
      <w:proofErr w:type="spellEnd"/>
      <w:r>
        <w:rPr>
          <w:rFonts w:hint="eastAsia"/>
        </w:rPr>
        <w:t xml:space="preserve"> root folder to </w:t>
      </w:r>
      <w:proofErr w:type="spellStart"/>
      <w:r>
        <w:rPr>
          <w:rFonts w:hint="eastAsia"/>
        </w:rPr>
        <w:t>you</w:t>
      </w:r>
      <w:proofErr w:type="spellEnd"/>
      <w:r>
        <w:rPr>
          <w:rFonts w:hint="eastAsia"/>
        </w:rPr>
        <w:t xml:space="preserve"> local, </w:t>
      </w:r>
      <w:proofErr w:type="spellStart"/>
      <w:r>
        <w:rPr>
          <w:rFonts w:hint="eastAsia"/>
        </w:rPr>
        <w:t>e.g</w:t>
      </w:r>
      <w:proofErr w:type="spellEnd"/>
      <w:r>
        <w:rPr>
          <w:rFonts w:hint="eastAsia"/>
        </w:rPr>
        <w:t xml:space="preserve"> 'd:\</w:t>
      </w:r>
      <w:proofErr w:type="spellStart"/>
      <w:r>
        <w:rPr>
          <w:rFonts w:hint="eastAsia"/>
        </w:rPr>
        <w:t>cloud_test</w:t>
      </w:r>
      <w:proofErr w:type="spellEnd"/>
      <w:r>
        <w:rPr>
          <w:rFonts w:hint="eastAsia"/>
        </w:rPr>
        <w:t>\</w:t>
      </w:r>
      <w:proofErr w:type="spellStart"/>
      <w:r>
        <w:rPr>
          <w:rFonts w:hint="eastAsia"/>
        </w:rPr>
        <w:t>cloudtest</w:t>
      </w:r>
      <w:proofErr w:type="spellEnd"/>
      <w:r>
        <w:rPr>
          <w:rFonts w:hint="eastAsia"/>
        </w:rPr>
        <w:t>\'</w:t>
      </w:r>
    </w:p>
    <w:p w14:paraId="55DA1EE0" w14:textId="3A6C3FD0" w:rsidR="0038069B" w:rsidRDefault="0038069B">
      <w:pPr>
        <w:numPr>
          <w:ilvl w:val="0"/>
          <w:numId w:val="4"/>
        </w:numPr>
      </w:pPr>
      <w:r>
        <w:rPr>
          <w:rFonts w:hint="eastAsia"/>
        </w:rPr>
        <w:t>Configure CLOUDTEST_HOME environment variable as 'd:\cloud_tes</w:t>
      </w:r>
      <w:r w:rsidR="00565671">
        <w:rPr>
          <w:rFonts w:hint="eastAsia"/>
        </w:rPr>
        <w:t>t</w:t>
      </w:r>
      <w:r>
        <w:rPr>
          <w:rFonts w:hint="eastAsia"/>
        </w:rPr>
        <w:t>'. You can also set the home path via -</w:t>
      </w:r>
      <w:proofErr w:type="spellStart"/>
      <w:r>
        <w:rPr>
          <w:rFonts w:hint="eastAsia"/>
        </w:rPr>
        <w:t>Dcloudtest.home</w:t>
      </w:r>
      <w:proofErr w:type="spellEnd"/>
      <w:r>
        <w:rPr>
          <w:rFonts w:hint="eastAsia"/>
        </w:rPr>
        <w:t xml:space="preserve"> = "d:\cloud_test" in runtime.</w:t>
      </w:r>
    </w:p>
    <w:tbl>
      <w:tblPr>
        <w:tblpPr w:leftFromText="180" w:rightFromText="180" w:vertAnchor="text" w:horzAnchor="page" w:tblpX="1975" w:tblpY="62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0"/>
      </w:tblGrid>
      <w:tr w:rsidR="00BC776C" w14:paraId="3E7423E4" w14:textId="77777777" w:rsidTr="0038069B">
        <w:trPr>
          <w:trHeight w:val="287"/>
        </w:trPr>
        <w:tc>
          <w:tcPr>
            <w:tcW w:w="8970" w:type="dxa"/>
          </w:tcPr>
          <w:p w14:paraId="2BDF6BE4" w14:textId="77777777" w:rsidR="00BC776C" w:rsidRDefault="00BC776C" w:rsidP="0038069B">
            <w:pPr>
              <w:rPr>
                <w:sz w:val="18"/>
              </w:rPr>
            </w:pPr>
            <w:r>
              <w:rPr>
                <w:rFonts w:hint="eastAsia"/>
              </w:rPr>
              <w:t xml:space="preserve">  </w:t>
            </w:r>
            <w:r>
              <w:rPr>
                <w:rFonts w:hint="eastAsia"/>
                <w:sz w:val="18"/>
              </w:rPr>
              <w:t>&lt;servlet&gt;</w:t>
            </w:r>
          </w:p>
          <w:p w14:paraId="353ACE9D" w14:textId="77777777" w:rsidR="00BC776C" w:rsidRDefault="00BC776C" w:rsidP="0038069B">
            <w:pPr>
              <w:rPr>
                <w:sz w:val="18"/>
              </w:rPr>
            </w:pPr>
            <w:r>
              <w:rPr>
                <w:rFonts w:hint="eastAsia"/>
                <w:sz w:val="18"/>
              </w:rPr>
              <w:t xml:space="preserve">        &lt;servlet-name&gt;</w:t>
            </w:r>
            <w:proofErr w:type="spellStart"/>
            <w:r>
              <w:rPr>
                <w:rFonts w:hint="eastAsia"/>
                <w:sz w:val="18"/>
              </w:rPr>
              <w:t>CloudTestServlet</w:t>
            </w:r>
            <w:proofErr w:type="spellEnd"/>
            <w:r>
              <w:rPr>
                <w:rFonts w:hint="eastAsia"/>
                <w:sz w:val="18"/>
              </w:rPr>
              <w:t>&lt;/servlet-name&gt;</w:t>
            </w:r>
          </w:p>
          <w:p w14:paraId="2C152D23" w14:textId="77777777" w:rsidR="00BC776C" w:rsidRDefault="00BC776C" w:rsidP="0038069B">
            <w:pPr>
              <w:rPr>
                <w:sz w:val="18"/>
              </w:rPr>
            </w:pPr>
            <w:r>
              <w:rPr>
                <w:rFonts w:hint="eastAsia"/>
                <w:sz w:val="18"/>
              </w:rPr>
              <w:t xml:space="preserve">        &lt;servlet-class&gt;com.unibeta.cloudtest.servlet.CloudTestServlet&lt;/servlet-class&gt;</w:t>
            </w:r>
          </w:p>
          <w:p w14:paraId="437151DC" w14:textId="77777777" w:rsidR="00BC776C" w:rsidRDefault="00BC776C" w:rsidP="0038069B">
            <w:pPr>
              <w:rPr>
                <w:sz w:val="18"/>
              </w:rPr>
            </w:pPr>
            <w:r>
              <w:rPr>
                <w:rFonts w:hint="eastAsia"/>
                <w:sz w:val="18"/>
              </w:rPr>
              <w:t xml:space="preserve">        &lt;</w:t>
            </w:r>
            <w:proofErr w:type="spellStart"/>
            <w:r>
              <w:rPr>
                <w:rFonts w:hint="eastAsia"/>
                <w:sz w:val="18"/>
              </w:rPr>
              <w:t>init</w:t>
            </w:r>
            <w:proofErr w:type="spellEnd"/>
            <w:r>
              <w:rPr>
                <w:rFonts w:hint="eastAsia"/>
                <w:sz w:val="18"/>
              </w:rPr>
              <w:t>-param&gt;</w:t>
            </w:r>
          </w:p>
          <w:p w14:paraId="6D5E3CF6" w14:textId="77777777" w:rsidR="00BC776C" w:rsidRDefault="00BC776C" w:rsidP="0038069B">
            <w:pPr>
              <w:rPr>
                <w:sz w:val="18"/>
              </w:rPr>
            </w:pPr>
            <w:r>
              <w:rPr>
                <w:rFonts w:hint="eastAsia"/>
                <w:sz w:val="18"/>
              </w:rPr>
              <w:t xml:space="preserve">            &lt;param-name&gt;</w:t>
            </w:r>
            <w:proofErr w:type="spellStart"/>
            <w:r>
              <w:rPr>
                <w:rFonts w:hint="eastAsia"/>
                <w:sz w:val="18"/>
              </w:rPr>
              <w:t>CLOUDTEST_HOME$PathProvider</w:t>
            </w:r>
            <w:proofErr w:type="spellEnd"/>
            <w:r>
              <w:rPr>
                <w:rFonts w:hint="eastAsia"/>
                <w:sz w:val="18"/>
              </w:rPr>
              <w:t>&lt;/param-name&gt;</w:t>
            </w:r>
          </w:p>
          <w:p w14:paraId="5355939D" w14:textId="77777777" w:rsidR="00BC776C" w:rsidRDefault="00BC776C" w:rsidP="0038069B">
            <w:pPr>
              <w:rPr>
                <w:sz w:val="18"/>
              </w:rPr>
            </w:pPr>
            <w:r>
              <w:rPr>
                <w:rFonts w:hint="eastAsia"/>
                <w:sz w:val="18"/>
              </w:rPr>
              <w:t xml:space="preserve">            &lt;param-value&gt;com.unibeta.cloudtest.config.impl.CLOUDTEST_HOME$PathProviderImpl&lt;/param-value&gt;</w:t>
            </w:r>
          </w:p>
          <w:p w14:paraId="150CDDC2" w14:textId="77777777" w:rsidR="00BC776C" w:rsidRDefault="00BC776C" w:rsidP="0038069B">
            <w:pPr>
              <w:rPr>
                <w:sz w:val="18"/>
              </w:rPr>
            </w:pPr>
            <w:r>
              <w:rPr>
                <w:rFonts w:hint="eastAsia"/>
                <w:sz w:val="18"/>
              </w:rPr>
              <w:t xml:space="preserve">        &lt;/</w:t>
            </w:r>
            <w:proofErr w:type="spellStart"/>
            <w:r>
              <w:rPr>
                <w:rFonts w:hint="eastAsia"/>
                <w:sz w:val="18"/>
              </w:rPr>
              <w:t>init</w:t>
            </w:r>
            <w:proofErr w:type="spellEnd"/>
            <w:r>
              <w:rPr>
                <w:rFonts w:hint="eastAsia"/>
                <w:sz w:val="18"/>
              </w:rPr>
              <w:t>-param&gt;</w:t>
            </w:r>
          </w:p>
          <w:p w14:paraId="29A40849" w14:textId="77777777" w:rsidR="00BC776C" w:rsidRDefault="00BC776C" w:rsidP="0038069B">
            <w:pPr>
              <w:rPr>
                <w:sz w:val="18"/>
              </w:rPr>
            </w:pPr>
            <w:r>
              <w:rPr>
                <w:rFonts w:hint="eastAsia"/>
                <w:sz w:val="18"/>
              </w:rPr>
              <w:t xml:space="preserve">        &lt;</w:t>
            </w:r>
            <w:proofErr w:type="spellStart"/>
            <w:r>
              <w:rPr>
                <w:rFonts w:hint="eastAsia"/>
                <w:sz w:val="18"/>
              </w:rPr>
              <w:t>init</w:t>
            </w:r>
            <w:proofErr w:type="spellEnd"/>
            <w:r>
              <w:rPr>
                <w:rFonts w:hint="eastAsia"/>
                <w:sz w:val="18"/>
              </w:rPr>
              <w:t>-param&gt;</w:t>
            </w:r>
          </w:p>
          <w:p w14:paraId="14DEA3D3" w14:textId="77777777" w:rsidR="00BC776C" w:rsidRDefault="00BC776C" w:rsidP="0038069B">
            <w:pPr>
              <w:rPr>
                <w:sz w:val="18"/>
              </w:rPr>
            </w:pPr>
            <w:r>
              <w:rPr>
                <w:rFonts w:hint="eastAsia"/>
                <w:sz w:val="18"/>
              </w:rPr>
              <w:t xml:space="preserve">            &lt;param-name&gt;ROOT_FOLDER_NAME&lt;/param-name&gt;</w:t>
            </w:r>
          </w:p>
          <w:p w14:paraId="3C3F9E2F" w14:textId="77777777" w:rsidR="00BC776C" w:rsidRDefault="00BC776C" w:rsidP="0038069B">
            <w:pPr>
              <w:rPr>
                <w:sz w:val="18"/>
              </w:rPr>
            </w:pPr>
            <w:r>
              <w:rPr>
                <w:rFonts w:hint="eastAsia"/>
                <w:sz w:val="18"/>
              </w:rPr>
              <w:t xml:space="preserve">            &lt;param-value&gt;</w:t>
            </w:r>
            <w:proofErr w:type="spellStart"/>
            <w:r>
              <w:rPr>
                <w:rFonts w:hint="eastAsia"/>
                <w:sz w:val="18"/>
              </w:rPr>
              <w:t>cloudtest</w:t>
            </w:r>
            <w:proofErr w:type="spellEnd"/>
            <w:r>
              <w:rPr>
                <w:rFonts w:hint="eastAsia"/>
                <w:sz w:val="18"/>
              </w:rPr>
              <w:t>&lt;/param-value&gt;</w:t>
            </w:r>
          </w:p>
          <w:p w14:paraId="6FA44451" w14:textId="77777777" w:rsidR="00BC776C" w:rsidRDefault="00BC776C" w:rsidP="0038069B">
            <w:pPr>
              <w:rPr>
                <w:sz w:val="18"/>
              </w:rPr>
            </w:pPr>
            <w:r>
              <w:rPr>
                <w:rFonts w:hint="eastAsia"/>
                <w:sz w:val="18"/>
              </w:rPr>
              <w:t xml:space="preserve">        &lt;/</w:t>
            </w:r>
            <w:proofErr w:type="spellStart"/>
            <w:r>
              <w:rPr>
                <w:rFonts w:hint="eastAsia"/>
                <w:sz w:val="18"/>
              </w:rPr>
              <w:t>init</w:t>
            </w:r>
            <w:proofErr w:type="spellEnd"/>
            <w:r>
              <w:rPr>
                <w:rFonts w:hint="eastAsia"/>
                <w:sz w:val="18"/>
              </w:rPr>
              <w:t>-param&gt;</w:t>
            </w:r>
          </w:p>
          <w:p w14:paraId="0BDDD010" w14:textId="77777777" w:rsidR="00BC776C" w:rsidRDefault="00BC776C" w:rsidP="0038069B">
            <w:pPr>
              <w:rPr>
                <w:sz w:val="18"/>
              </w:rPr>
            </w:pPr>
            <w:r>
              <w:rPr>
                <w:rFonts w:hint="eastAsia"/>
                <w:sz w:val="18"/>
              </w:rPr>
              <w:t xml:space="preserve">        &lt;load-on-startup&gt;2&lt;/load-on-startup&gt;</w:t>
            </w:r>
          </w:p>
          <w:p w14:paraId="5783BA5F" w14:textId="77777777" w:rsidR="00BC776C" w:rsidRDefault="00BC776C" w:rsidP="0038069B">
            <w:pPr>
              <w:rPr>
                <w:sz w:val="18"/>
              </w:rPr>
            </w:pPr>
            <w:r>
              <w:rPr>
                <w:rFonts w:hint="eastAsia"/>
                <w:sz w:val="18"/>
              </w:rPr>
              <w:t xml:space="preserve">    &lt;/servlet&gt;</w:t>
            </w:r>
          </w:p>
          <w:p w14:paraId="7391B011" w14:textId="77777777" w:rsidR="00BC776C" w:rsidRDefault="00BC776C" w:rsidP="0038069B">
            <w:pPr>
              <w:rPr>
                <w:sz w:val="18"/>
              </w:rPr>
            </w:pPr>
            <w:r>
              <w:rPr>
                <w:rFonts w:hint="eastAsia"/>
                <w:sz w:val="18"/>
              </w:rPr>
              <w:t xml:space="preserve">    &lt;servlet&gt;</w:t>
            </w:r>
          </w:p>
          <w:p w14:paraId="371C690C" w14:textId="77777777" w:rsidR="00BC776C" w:rsidRDefault="00BC776C" w:rsidP="0038069B">
            <w:pPr>
              <w:rPr>
                <w:sz w:val="18"/>
              </w:rPr>
            </w:pPr>
            <w:r>
              <w:rPr>
                <w:rFonts w:hint="eastAsia"/>
                <w:sz w:val="18"/>
              </w:rPr>
              <w:t xml:space="preserve">        &lt;servlet-name&gt;vRules4jServlet&lt;/servlet-name&gt;</w:t>
            </w:r>
          </w:p>
          <w:p w14:paraId="57F6C85A" w14:textId="77777777" w:rsidR="00BC776C" w:rsidRDefault="00BC776C" w:rsidP="0038069B">
            <w:pPr>
              <w:rPr>
                <w:sz w:val="18"/>
              </w:rPr>
            </w:pPr>
            <w:r>
              <w:rPr>
                <w:rFonts w:hint="eastAsia"/>
                <w:sz w:val="18"/>
              </w:rPr>
              <w:t xml:space="preserve">        &lt;servlet-class&gt;com.unibeta.vrules.servlets.VRules4jServlet&lt;/servlet-class&gt;</w:t>
            </w:r>
          </w:p>
          <w:p w14:paraId="3170FA1D" w14:textId="77777777" w:rsidR="00BC776C" w:rsidRDefault="00BC776C" w:rsidP="0038069B">
            <w:pPr>
              <w:rPr>
                <w:sz w:val="18"/>
              </w:rPr>
            </w:pPr>
            <w:r>
              <w:rPr>
                <w:rFonts w:hint="eastAsia"/>
                <w:sz w:val="18"/>
              </w:rPr>
              <w:t xml:space="preserve">        &lt;load-on-startup&gt;1&lt;/load-on-startup&gt;</w:t>
            </w:r>
          </w:p>
          <w:p w14:paraId="56380712" w14:textId="77777777" w:rsidR="00BC776C" w:rsidRDefault="00BC776C" w:rsidP="0038069B">
            <w:r>
              <w:rPr>
                <w:rFonts w:hint="eastAsia"/>
                <w:sz w:val="18"/>
              </w:rPr>
              <w:t xml:space="preserve">    &lt;/servlet&gt;</w:t>
            </w:r>
          </w:p>
        </w:tc>
      </w:tr>
    </w:tbl>
    <w:p w14:paraId="0891C051" w14:textId="77777777" w:rsidR="00BC776C" w:rsidRDefault="00BC776C" w:rsidP="00BC776C"/>
    <w:p w14:paraId="5A8B98C6" w14:textId="77777777" w:rsidR="00BC776C" w:rsidRDefault="00BC776C" w:rsidP="00BC776C"/>
    <w:p w14:paraId="3870CA5C" w14:textId="77777777" w:rsidR="00BC776C" w:rsidRDefault="00BC776C" w:rsidP="00BC776C"/>
    <w:p w14:paraId="5A0FEA83" w14:textId="77777777" w:rsidR="00BC776C" w:rsidRDefault="00BC776C" w:rsidP="00BC776C"/>
    <w:p w14:paraId="2FA47B2F" w14:textId="77777777" w:rsidR="00BC776C" w:rsidRDefault="00BC776C" w:rsidP="00BC776C"/>
    <w:p w14:paraId="54167A83" w14:textId="77777777" w:rsidR="00BC776C" w:rsidRDefault="00BC776C" w:rsidP="00BC776C"/>
    <w:p w14:paraId="7D66D585" w14:textId="77777777" w:rsidR="00BC776C" w:rsidRDefault="00BC776C" w:rsidP="00BC776C"/>
    <w:p w14:paraId="6D1A38AA" w14:textId="77777777" w:rsidR="00BC776C" w:rsidRDefault="00BC776C" w:rsidP="00BC776C"/>
    <w:p w14:paraId="21FCBA96" w14:textId="77777777" w:rsidR="00BC776C" w:rsidRDefault="00BC776C" w:rsidP="00BC776C"/>
    <w:p w14:paraId="778EC476" w14:textId="77777777" w:rsidR="00BC776C" w:rsidRDefault="00BC776C" w:rsidP="00BC776C"/>
    <w:p w14:paraId="3B13D702" w14:textId="77777777" w:rsidR="00BC776C" w:rsidRDefault="00BC776C" w:rsidP="00BC776C"/>
    <w:p w14:paraId="032C3030" w14:textId="77777777" w:rsidR="00BC776C" w:rsidRDefault="00BC776C" w:rsidP="00BC776C"/>
    <w:p w14:paraId="5141475A" w14:textId="77777777" w:rsidR="00BC776C" w:rsidRDefault="00BC776C" w:rsidP="00BC776C"/>
    <w:p w14:paraId="505B1E17" w14:textId="77777777" w:rsidR="00BC776C" w:rsidRDefault="00BC776C" w:rsidP="00BC776C"/>
    <w:p w14:paraId="529E3364" w14:textId="77777777" w:rsidR="00BC776C" w:rsidRDefault="00BC776C" w:rsidP="00BC776C"/>
    <w:p w14:paraId="1A2677C5" w14:textId="77777777" w:rsidR="00BC776C" w:rsidRDefault="00BC776C" w:rsidP="00BC776C"/>
    <w:p w14:paraId="50CD7E62" w14:textId="77777777" w:rsidR="00BC776C" w:rsidRDefault="00BC776C" w:rsidP="00BC776C"/>
    <w:p w14:paraId="767649D1" w14:textId="77777777" w:rsidR="00BC776C" w:rsidRDefault="00BC776C" w:rsidP="00BC776C"/>
    <w:p w14:paraId="32FADD6C" w14:textId="77777777" w:rsidR="00BC776C" w:rsidRDefault="00BC776C" w:rsidP="00BC776C"/>
    <w:p w14:paraId="5D0D53DF" w14:textId="77777777" w:rsidR="00BC776C" w:rsidRDefault="00BC776C" w:rsidP="00BC776C"/>
    <w:p w14:paraId="63577178" w14:textId="77777777" w:rsidR="0038069B" w:rsidRDefault="0038069B" w:rsidP="00BC776C">
      <w:pPr>
        <w:numPr>
          <w:ilvl w:val="0"/>
          <w:numId w:val="4"/>
        </w:numPr>
      </w:pPr>
      <w:r>
        <w:rPr>
          <w:rFonts w:hint="eastAsia"/>
        </w:rPr>
        <w:t>Configure se</w:t>
      </w:r>
      <w:r w:rsidR="001A5532">
        <w:rPr>
          <w:rFonts w:hint="eastAsia"/>
        </w:rPr>
        <w:t>rvlet in web.xml as below</w:t>
      </w:r>
      <w:r>
        <w:rPr>
          <w:rFonts w:hint="eastAsia"/>
        </w:rPr>
        <w:t xml:space="preserve">, it will help deploy </w:t>
      </w:r>
      <w:proofErr w:type="spellStart"/>
      <w:r>
        <w:rPr>
          <w:rFonts w:hint="eastAsia"/>
        </w:rPr>
        <w:t>cloudtest</w:t>
      </w:r>
      <w:proofErr w:type="spellEnd"/>
      <w:r>
        <w:rPr>
          <w:rFonts w:hint="eastAsia"/>
        </w:rPr>
        <w:t xml:space="preserve"> webservice automatically.</w:t>
      </w:r>
    </w:p>
    <w:p w14:paraId="2CA8F22B" w14:textId="77777777" w:rsidR="0038069B" w:rsidRDefault="0038069B">
      <w:pPr>
        <w:numPr>
          <w:ilvl w:val="0"/>
          <w:numId w:val="4"/>
        </w:numPr>
      </w:pPr>
      <w:r>
        <w:rPr>
          <w:rFonts w:hint="eastAsia"/>
        </w:rPr>
        <w:t>Enable web service engine in your container, for example CXF or axis2. Make sure the web service engine is available after startup the container.</w:t>
      </w:r>
    </w:p>
    <w:p w14:paraId="685F32D6" w14:textId="77777777" w:rsidR="0038069B" w:rsidRDefault="0038069B">
      <w:pPr>
        <w:numPr>
          <w:ilvl w:val="0"/>
          <w:numId w:val="4"/>
        </w:numPr>
      </w:pPr>
      <w:r>
        <w:rPr>
          <w:rFonts w:hint="eastAsia"/>
        </w:rPr>
        <w:t xml:space="preserve">Start the web contain with web service engine enabled, </w:t>
      </w:r>
    </w:p>
    <w:p w14:paraId="272E2611" w14:textId="77777777" w:rsidR="0038069B" w:rsidRDefault="0038069B">
      <w:pPr>
        <w:numPr>
          <w:ilvl w:val="0"/>
          <w:numId w:val="4"/>
        </w:numPr>
      </w:pPr>
      <w:r>
        <w:rPr>
          <w:rFonts w:hint="eastAsia"/>
        </w:rPr>
        <w:t xml:space="preserve">Input </w:t>
      </w:r>
      <w:hyperlink r:id="rId13" w:history="1">
        <w:r>
          <w:rPr>
            <w:rStyle w:val="a3"/>
            <w:rFonts w:hint="eastAsia"/>
          </w:rPr>
          <w:t>http://localhost:8080/website/services</w:t>
        </w:r>
      </w:hyperlink>
      <w:r>
        <w:rPr>
          <w:rFonts w:hint="eastAsia"/>
        </w:rPr>
        <w:t xml:space="preserve"> in URL, if you get below web service deployed.</w:t>
      </w:r>
    </w:p>
    <w:p w14:paraId="1AB17599" w14:textId="77777777" w:rsidR="00893E9D" w:rsidRDefault="00CD3FA6">
      <w:r>
        <w:rPr>
          <w:noProof/>
        </w:rPr>
        <w:drawing>
          <wp:inline distT="0" distB="0" distL="0" distR="0" wp14:anchorId="7EA6120C" wp14:editId="330E674B">
            <wp:extent cx="5265420" cy="952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952500"/>
                    </a:xfrm>
                    <a:prstGeom prst="rect">
                      <a:avLst/>
                    </a:prstGeom>
                    <a:noFill/>
                    <a:ln>
                      <a:noFill/>
                    </a:ln>
                  </pic:spPr>
                </pic:pic>
              </a:graphicData>
            </a:graphic>
          </wp:inline>
        </w:drawing>
      </w:r>
    </w:p>
    <w:p w14:paraId="30772A5A" w14:textId="07E942B9" w:rsidR="0038069B" w:rsidRDefault="0038069B">
      <w:bookmarkStart w:id="7" w:name="_GoBack"/>
      <w:bookmarkEnd w:id="7"/>
      <w:r>
        <w:rPr>
          <w:rFonts w:hint="eastAsia"/>
        </w:rPr>
        <w:t xml:space="preserve">10. Conglutination! Enjoy your cloud test journey, where make your testing much more easy/efficient and enjoyable. </w:t>
      </w:r>
    </w:p>
    <w:p w14:paraId="66A07FCE" w14:textId="77777777" w:rsidR="0038069B" w:rsidRDefault="0038069B"/>
    <w:p w14:paraId="3653FC1F" w14:textId="77777777" w:rsidR="0038069B" w:rsidRDefault="0038069B">
      <w:pPr>
        <w:pStyle w:val="1"/>
      </w:pPr>
      <w:bookmarkStart w:id="8" w:name="_Toc31515"/>
      <w:bookmarkStart w:id="9" w:name="_Toc518945177"/>
      <w:r>
        <w:rPr>
          <w:rFonts w:hint="eastAsia"/>
        </w:rPr>
        <w:t>1.2 Start To Test By Cloud Service</w:t>
      </w:r>
      <w:bookmarkEnd w:id="8"/>
      <w:bookmarkEnd w:id="9"/>
    </w:p>
    <w:p w14:paraId="4EFBF585" w14:textId="77777777" w:rsidR="0038069B" w:rsidRDefault="0038069B">
      <w:r>
        <w:rPr>
          <w:rFonts w:hint="eastAsia"/>
        </w:rPr>
        <w:t xml:space="preserve">After </w:t>
      </w:r>
      <w:proofErr w:type="spellStart"/>
      <w:r>
        <w:rPr>
          <w:rFonts w:hint="eastAsia"/>
        </w:rPr>
        <w:t>cloudtest</w:t>
      </w:r>
      <w:proofErr w:type="spellEnd"/>
      <w:r>
        <w:rPr>
          <w:rFonts w:hint="eastAsia"/>
        </w:rPr>
        <w:t xml:space="preserve"> was installed successfully, you can start to test via web service test tool. SoapUI is recommended.</w:t>
      </w:r>
    </w:p>
    <w:p w14:paraId="3306DB5D" w14:textId="77777777" w:rsidR="0038069B" w:rsidRDefault="0038069B"/>
    <w:p w14:paraId="291A55C7" w14:textId="77777777" w:rsidR="0038069B" w:rsidRDefault="0038069B">
      <w:pPr>
        <w:numPr>
          <w:ilvl w:val="0"/>
          <w:numId w:val="5"/>
        </w:numPr>
      </w:pPr>
      <w:r>
        <w:rPr>
          <w:rFonts w:hint="eastAsia"/>
        </w:rPr>
        <w:t xml:space="preserve">Input the </w:t>
      </w:r>
      <w:proofErr w:type="spellStart"/>
      <w:r>
        <w:rPr>
          <w:rFonts w:hint="eastAsia"/>
        </w:rPr>
        <w:t>cloudtest</w:t>
      </w:r>
      <w:proofErr w:type="spellEnd"/>
      <w:r>
        <w:rPr>
          <w:rFonts w:hint="eastAsia"/>
        </w:rPr>
        <w:t xml:space="preserve"> web service end point and create a SoapUI project</w:t>
      </w:r>
    </w:p>
    <w:p w14:paraId="725988B5" w14:textId="57DE5517" w:rsidR="0038069B" w:rsidRDefault="00CD3FA6">
      <w:r>
        <w:rPr>
          <w:noProof/>
        </w:rPr>
        <w:drawing>
          <wp:inline distT="0" distB="0" distL="0" distR="0" wp14:anchorId="440F5570" wp14:editId="4092B95F">
            <wp:extent cx="4274820" cy="2446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2446020"/>
                    </a:xfrm>
                    <a:prstGeom prst="rect">
                      <a:avLst/>
                    </a:prstGeom>
                    <a:noFill/>
                    <a:ln>
                      <a:noFill/>
                    </a:ln>
                  </pic:spPr>
                </pic:pic>
              </a:graphicData>
            </a:graphic>
          </wp:inline>
        </w:drawing>
      </w:r>
    </w:p>
    <w:p w14:paraId="6FDE8AA7" w14:textId="77777777" w:rsidR="0038069B" w:rsidRDefault="0038069B">
      <w:pPr>
        <w:numPr>
          <w:ilvl w:val="0"/>
          <w:numId w:val="5"/>
        </w:numPr>
      </w:pPr>
      <w:r>
        <w:rPr>
          <w:rFonts w:hint="eastAsia"/>
        </w:rPr>
        <w:t xml:space="preserve"> You can see three testing services listed below:</w:t>
      </w:r>
    </w:p>
    <w:p w14:paraId="477A0F18" w14:textId="77777777" w:rsidR="0038069B" w:rsidRDefault="0038069B">
      <w:pPr>
        <w:numPr>
          <w:ilvl w:val="1"/>
          <w:numId w:val="5"/>
        </w:numPr>
        <w:tabs>
          <w:tab w:val="left" w:pos="840"/>
        </w:tabs>
      </w:pPr>
      <w:proofErr w:type="spellStart"/>
      <w:r>
        <w:rPr>
          <w:rFonts w:hint="eastAsia"/>
        </w:rPr>
        <w:t>cloudLoadTestServiceByCase</w:t>
      </w:r>
      <w:proofErr w:type="spellEnd"/>
    </w:p>
    <w:p w14:paraId="30A1F13F" w14:textId="77777777" w:rsidR="0038069B" w:rsidRDefault="0038069B">
      <w:pPr>
        <w:ind w:left="420" w:firstLine="420"/>
      </w:pPr>
      <w:r>
        <w:rPr>
          <w:rFonts w:hint="eastAsia"/>
        </w:rPr>
        <w:t xml:space="preserve">A loading test service by cases. It can simulate the concurrent sure number and max thread number. </w:t>
      </w:r>
    </w:p>
    <w:p w14:paraId="4FB0DC72" w14:textId="4172D3E9" w:rsidR="0038069B" w:rsidRDefault="00CD3FA6">
      <w:pPr>
        <w:ind w:left="420" w:firstLine="420"/>
      </w:pPr>
      <w:r>
        <w:rPr>
          <w:noProof/>
        </w:rPr>
        <w:drawing>
          <wp:inline distT="0" distB="0" distL="0" distR="0" wp14:anchorId="1B4D85ED" wp14:editId="2B0D89F9">
            <wp:extent cx="5273040"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2400300"/>
                    </a:xfrm>
                    <a:prstGeom prst="rect">
                      <a:avLst/>
                    </a:prstGeom>
                    <a:noFill/>
                    <a:ln>
                      <a:noFill/>
                    </a:ln>
                  </pic:spPr>
                </pic:pic>
              </a:graphicData>
            </a:graphic>
          </wp:inline>
        </w:drawing>
      </w:r>
    </w:p>
    <w:p w14:paraId="4F05E418" w14:textId="77777777" w:rsidR="0038069B" w:rsidRDefault="0038069B">
      <w:pPr>
        <w:ind w:left="420" w:firstLine="420"/>
      </w:pPr>
    </w:p>
    <w:p w14:paraId="300C4F07" w14:textId="77777777" w:rsidR="0038069B" w:rsidRDefault="0038069B">
      <w:pPr>
        <w:ind w:left="420" w:firstLine="420"/>
      </w:pPr>
      <w:r>
        <w:rPr>
          <w:rFonts w:hint="eastAsia"/>
        </w:rPr>
        <w:t>Testing pay-load input:</w:t>
      </w:r>
    </w:p>
    <w:tbl>
      <w:tblPr>
        <w:tblW w:w="0" w:type="auto"/>
        <w:tblInd w:w="1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0"/>
      </w:tblGrid>
      <w:tr w:rsidR="0038069B" w14:paraId="1B043B84" w14:textId="77777777">
        <w:trPr>
          <w:trHeight w:val="437"/>
        </w:trPr>
        <w:tc>
          <w:tcPr>
            <w:tcW w:w="6220" w:type="dxa"/>
          </w:tcPr>
          <w:p w14:paraId="63407F01" w14:textId="77777777" w:rsidR="0038069B" w:rsidRDefault="0038069B">
            <w:pPr>
              <w:ind w:leftChars="100" w:left="210"/>
            </w:pPr>
            <w:r>
              <w:rPr>
                <w:rFonts w:hint="eastAsia"/>
              </w:rPr>
              <w:t>&lt;</w:t>
            </w:r>
            <w:proofErr w:type="spellStart"/>
            <w:r>
              <w:rPr>
                <w:rFonts w:hint="eastAsia"/>
              </w:rPr>
              <w:t>cloudLoadInput</w:t>
            </w:r>
            <w:proofErr w:type="spellEnd"/>
            <w:r>
              <w:rPr>
                <w:rFonts w:hint="eastAsia"/>
              </w:rPr>
              <w:t>&gt;</w:t>
            </w:r>
          </w:p>
          <w:p w14:paraId="3C5543CC" w14:textId="77777777" w:rsidR="0038069B" w:rsidRDefault="0038069B">
            <w:pPr>
              <w:ind w:leftChars="100" w:left="210"/>
            </w:pPr>
            <w:r>
              <w:rPr>
                <w:rFonts w:hint="eastAsia"/>
              </w:rPr>
              <w:t xml:space="preserve">   &lt;</w:t>
            </w:r>
            <w:proofErr w:type="spellStart"/>
            <w:r>
              <w:rPr>
                <w:rFonts w:hint="eastAsia"/>
              </w:rPr>
              <w:t>caseId</w:t>
            </w:r>
            <w:proofErr w:type="spellEnd"/>
            <w:r>
              <w:rPr>
                <w:rFonts w:hint="eastAsia"/>
              </w:rPr>
              <w:t>&gt;?&lt;/</w:t>
            </w:r>
            <w:proofErr w:type="spellStart"/>
            <w:r>
              <w:rPr>
                <w:rFonts w:hint="eastAsia"/>
              </w:rPr>
              <w:t>caseId</w:t>
            </w:r>
            <w:proofErr w:type="spellEnd"/>
            <w:r>
              <w:rPr>
                <w:rFonts w:hint="eastAsia"/>
              </w:rPr>
              <w:t>&gt;</w:t>
            </w:r>
          </w:p>
          <w:p w14:paraId="2E16BB4F" w14:textId="77777777" w:rsidR="0038069B" w:rsidRDefault="0038069B">
            <w:pPr>
              <w:ind w:leftChars="100" w:left="210"/>
            </w:pPr>
            <w:r>
              <w:rPr>
                <w:rFonts w:hint="eastAsia"/>
              </w:rPr>
              <w:t xml:space="preserve">   &lt;</w:t>
            </w:r>
            <w:proofErr w:type="spellStart"/>
            <w:r>
              <w:rPr>
                <w:rFonts w:hint="eastAsia"/>
              </w:rPr>
              <w:t>fileName</w:t>
            </w:r>
            <w:proofErr w:type="spellEnd"/>
            <w:r>
              <w:rPr>
                <w:rFonts w:hint="eastAsia"/>
              </w:rPr>
              <w:t>&gt;</w:t>
            </w:r>
            <w:proofErr w:type="spellStart"/>
            <w:r>
              <w:rPr>
                <w:rFonts w:hint="eastAsia"/>
              </w:rPr>
              <w:t>TestCase</w:t>
            </w:r>
            <w:proofErr w:type="spellEnd"/>
            <w:r>
              <w:rPr>
                <w:rFonts w:hint="eastAsia"/>
              </w:rPr>
              <w:t>&lt;/</w:t>
            </w:r>
            <w:proofErr w:type="spellStart"/>
            <w:r>
              <w:rPr>
                <w:rFonts w:hint="eastAsia"/>
              </w:rPr>
              <w:t>fileName</w:t>
            </w:r>
            <w:proofErr w:type="spellEnd"/>
            <w:r>
              <w:rPr>
                <w:rFonts w:hint="eastAsia"/>
              </w:rPr>
              <w:t>&gt;</w:t>
            </w:r>
          </w:p>
          <w:p w14:paraId="391C8324" w14:textId="77777777" w:rsidR="0038069B" w:rsidRDefault="0038069B">
            <w:pPr>
              <w:ind w:leftChars="100" w:left="210"/>
            </w:pPr>
            <w:r>
              <w:rPr>
                <w:rFonts w:hint="eastAsia"/>
              </w:rPr>
              <w:t xml:space="preserve">   &lt;</w:t>
            </w:r>
            <w:proofErr w:type="spellStart"/>
            <w:r>
              <w:rPr>
                <w:rFonts w:hint="eastAsia"/>
              </w:rPr>
              <w:t>concurrentNumber</w:t>
            </w:r>
            <w:proofErr w:type="spellEnd"/>
            <w:r>
              <w:rPr>
                <w:rFonts w:hint="eastAsia"/>
              </w:rPr>
              <w:t>&gt;100&lt;/</w:t>
            </w:r>
            <w:proofErr w:type="spellStart"/>
            <w:r>
              <w:rPr>
                <w:rFonts w:hint="eastAsia"/>
              </w:rPr>
              <w:t>concurrentNumber</w:t>
            </w:r>
            <w:proofErr w:type="spellEnd"/>
            <w:r>
              <w:rPr>
                <w:rFonts w:hint="eastAsia"/>
              </w:rPr>
              <w:t>&gt;</w:t>
            </w:r>
          </w:p>
          <w:p w14:paraId="15DFD3D2" w14:textId="77777777" w:rsidR="0038069B" w:rsidRDefault="0038069B">
            <w:pPr>
              <w:ind w:leftChars="100" w:left="210"/>
            </w:pPr>
            <w:r>
              <w:rPr>
                <w:rFonts w:hint="eastAsia"/>
              </w:rPr>
              <w:t xml:space="preserve">  &lt;</w:t>
            </w:r>
            <w:proofErr w:type="spellStart"/>
            <w:r>
              <w:rPr>
                <w:rFonts w:hint="eastAsia"/>
              </w:rPr>
              <w:t>concurrentSeconds</w:t>
            </w:r>
            <w:proofErr w:type="spellEnd"/>
            <w:r>
              <w:rPr>
                <w:rFonts w:hint="eastAsia"/>
              </w:rPr>
              <w:t>&gt;0&lt;/</w:t>
            </w:r>
            <w:proofErr w:type="spellStart"/>
            <w:r>
              <w:rPr>
                <w:rFonts w:hint="eastAsia"/>
              </w:rPr>
              <w:t>concurrentSeconds</w:t>
            </w:r>
            <w:proofErr w:type="spellEnd"/>
            <w:r>
              <w:rPr>
                <w:rFonts w:hint="eastAsia"/>
              </w:rPr>
              <w:t>&gt;</w:t>
            </w:r>
          </w:p>
          <w:p w14:paraId="46CDEDAA" w14:textId="77777777" w:rsidR="0038069B" w:rsidRDefault="0038069B">
            <w:pPr>
              <w:ind w:leftChars="100" w:left="210"/>
            </w:pPr>
            <w:r>
              <w:rPr>
                <w:rFonts w:hint="eastAsia"/>
              </w:rPr>
              <w:t xml:space="preserve"> &lt;</w:t>
            </w:r>
            <w:proofErr w:type="spellStart"/>
            <w:r>
              <w:rPr>
                <w:rFonts w:hint="eastAsia"/>
              </w:rPr>
              <w:t>maxThreadPoolSize</w:t>
            </w:r>
            <w:proofErr w:type="spellEnd"/>
            <w:r>
              <w:rPr>
                <w:rFonts w:hint="eastAsia"/>
              </w:rPr>
              <w:t>&gt;10&lt;/</w:t>
            </w:r>
            <w:proofErr w:type="spellStart"/>
            <w:r>
              <w:rPr>
                <w:rFonts w:hint="eastAsia"/>
              </w:rPr>
              <w:t>maxThreadPoolSize</w:t>
            </w:r>
            <w:proofErr w:type="spellEnd"/>
            <w:r>
              <w:rPr>
                <w:rFonts w:hint="eastAsia"/>
              </w:rPr>
              <w:t>&gt;</w:t>
            </w:r>
          </w:p>
          <w:p w14:paraId="65236C72" w14:textId="77777777" w:rsidR="0038069B" w:rsidRDefault="0038069B">
            <w:pPr>
              <w:ind w:leftChars="100" w:left="210"/>
            </w:pPr>
            <w:r>
              <w:rPr>
                <w:rFonts w:hint="eastAsia"/>
              </w:rPr>
              <w:t>&lt;/</w:t>
            </w:r>
            <w:proofErr w:type="spellStart"/>
            <w:r>
              <w:rPr>
                <w:rFonts w:hint="eastAsia"/>
              </w:rPr>
              <w:t>cloudLoadInput</w:t>
            </w:r>
            <w:proofErr w:type="spellEnd"/>
            <w:r>
              <w:rPr>
                <w:rFonts w:hint="eastAsia"/>
              </w:rPr>
              <w:t>&gt;</w:t>
            </w:r>
          </w:p>
        </w:tc>
      </w:tr>
    </w:tbl>
    <w:p w14:paraId="0C6BF23A" w14:textId="77777777" w:rsidR="0038069B" w:rsidRDefault="0038069B">
      <w:pPr>
        <w:ind w:left="420" w:firstLine="420"/>
      </w:pPr>
    </w:p>
    <w:p w14:paraId="2438422F" w14:textId="77777777" w:rsidR="0038069B" w:rsidRDefault="0038069B">
      <w:pPr>
        <w:numPr>
          <w:ilvl w:val="1"/>
          <w:numId w:val="5"/>
        </w:numPr>
        <w:tabs>
          <w:tab w:val="left" w:pos="840"/>
        </w:tabs>
      </w:pPr>
      <w:proofErr w:type="spellStart"/>
      <w:r>
        <w:rPr>
          <w:rFonts w:hint="eastAsia"/>
        </w:rPr>
        <w:t>cloudTestServiceByParameter</w:t>
      </w:r>
      <w:proofErr w:type="spellEnd"/>
    </w:p>
    <w:p w14:paraId="1D4FD7DF" w14:textId="77777777" w:rsidR="0038069B" w:rsidRDefault="0038069B">
      <w:pPr>
        <w:ind w:left="420" w:firstLine="420"/>
      </w:pPr>
      <w:r>
        <w:rPr>
          <w:rFonts w:hint="eastAsia"/>
        </w:rPr>
        <w:t xml:space="preserve">A general testing service by parameter. it can test all class's methods deployed in web container, including private, protected and public. </w:t>
      </w:r>
    </w:p>
    <w:p w14:paraId="1B1954D7" w14:textId="00BAC0A2" w:rsidR="0038069B" w:rsidRDefault="00CD3FA6">
      <w:pPr>
        <w:ind w:left="420" w:firstLine="420"/>
      </w:pPr>
      <w:r>
        <w:rPr>
          <w:noProof/>
        </w:rPr>
        <w:drawing>
          <wp:inline distT="0" distB="0" distL="0" distR="0" wp14:anchorId="08179F95" wp14:editId="47EA408A">
            <wp:extent cx="3680460" cy="4236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0460" cy="4236720"/>
                    </a:xfrm>
                    <a:prstGeom prst="rect">
                      <a:avLst/>
                    </a:prstGeom>
                    <a:noFill/>
                    <a:ln>
                      <a:noFill/>
                    </a:ln>
                  </pic:spPr>
                </pic:pic>
              </a:graphicData>
            </a:graphic>
          </wp:inline>
        </w:drawing>
      </w:r>
    </w:p>
    <w:p w14:paraId="35D872E1" w14:textId="77777777" w:rsidR="0038069B" w:rsidRDefault="0038069B">
      <w:pPr>
        <w:ind w:left="420" w:firstLine="420"/>
      </w:pPr>
    </w:p>
    <w:p w14:paraId="4BBBF31C" w14:textId="77777777" w:rsidR="0038069B" w:rsidRDefault="0038069B">
      <w:pPr>
        <w:ind w:left="420" w:firstLine="420"/>
      </w:pPr>
      <w:r>
        <w:rPr>
          <w:rFonts w:hint="eastAsia"/>
        </w:rPr>
        <w:t>Testing pay-load input:</w:t>
      </w:r>
    </w:p>
    <w:tbl>
      <w:tblPr>
        <w:tblW w:w="0" w:type="auto"/>
        <w:tblInd w:w="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0"/>
      </w:tblGrid>
      <w:tr w:rsidR="0038069B" w14:paraId="4609DDB4" w14:textId="77777777">
        <w:trPr>
          <w:trHeight w:val="242"/>
        </w:trPr>
        <w:tc>
          <w:tcPr>
            <w:tcW w:w="6380" w:type="dxa"/>
          </w:tcPr>
          <w:p w14:paraId="046A5D0E" w14:textId="77777777" w:rsidR="0038069B" w:rsidRDefault="0038069B">
            <w:r>
              <w:rPr>
                <w:rFonts w:hint="eastAsia"/>
              </w:rPr>
              <w:t>&lt;</w:t>
            </w:r>
            <w:proofErr w:type="spellStart"/>
            <w:r>
              <w:rPr>
                <w:rFonts w:hint="eastAsia"/>
              </w:rPr>
              <w:t>testCase</w:t>
            </w:r>
            <w:proofErr w:type="spellEnd"/>
            <w:r>
              <w:rPr>
                <w:rFonts w:hint="eastAsia"/>
              </w:rPr>
              <w:t>&gt;</w:t>
            </w:r>
          </w:p>
          <w:p w14:paraId="7F809A6E" w14:textId="77777777" w:rsidR="0038069B" w:rsidRDefault="0038069B">
            <w:r>
              <w:rPr>
                <w:rFonts w:hint="eastAsia"/>
              </w:rPr>
              <w:t xml:space="preserve">    &lt;</w:t>
            </w:r>
            <w:proofErr w:type="spellStart"/>
            <w:r>
              <w:rPr>
                <w:rFonts w:hint="eastAsia"/>
              </w:rPr>
              <w:t>className</w:t>
            </w:r>
            <w:proofErr w:type="spellEnd"/>
            <w:r>
              <w:rPr>
                <w:rFonts w:hint="eastAsia"/>
              </w:rPr>
              <w:t>&gt;</w:t>
            </w:r>
            <w:proofErr w:type="spellStart"/>
            <w:r>
              <w:rPr>
                <w:rFonts w:hint="eastAsia"/>
              </w:rPr>
              <w:t>MyTest</w:t>
            </w:r>
            <w:proofErr w:type="spellEnd"/>
            <w:r>
              <w:rPr>
                <w:rFonts w:hint="eastAsia"/>
              </w:rPr>
              <w:t>&lt;/</w:t>
            </w:r>
            <w:proofErr w:type="spellStart"/>
            <w:r>
              <w:rPr>
                <w:rFonts w:hint="eastAsia"/>
              </w:rPr>
              <w:t>className</w:t>
            </w:r>
            <w:proofErr w:type="spellEnd"/>
            <w:r>
              <w:rPr>
                <w:rFonts w:hint="eastAsia"/>
              </w:rPr>
              <w:t>&gt;</w:t>
            </w:r>
          </w:p>
          <w:p w14:paraId="03B15E95" w14:textId="77777777" w:rsidR="0038069B" w:rsidRDefault="0038069B">
            <w:r>
              <w:rPr>
                <w:rFonts w:hint="eastAsia"/>
              </w:rPr>
              <w:t xml:space="preserve">   &lt;</w:t>
            </w:r>
            <w:proofErr w:type="spellStart"/>
            <w:r>
              <w:rPr>
                <w:rFonts w:hint="eastAsia"/>
              </w:rPr>
              <w:t>methodName</w:t>
            </w:r>
            <w:proofErr w:type="spellEnd"/>
            <w:r>
              <w:rPr>
                <w:rFonts w:hint="eastAsia"/>
              </w:rPr>
              <w:t>&gt;test&lt;/</w:t>
            </w:r>
            <w:proofErr w:type="spellStart"/>
            <w:r>
              <w:rPr>
                <w:rFonts w:hint="eastAsia"/>
              </w:rPr>
              <w:t>methodName</w:t>
            </w:r>
            <w:proofErr w:type="spellEnd"/>
            <w:r>
              <w:rPr>
                <w:rFonts w:hint="eastAsia"/>
              </w:rPr>
              <w:t>&gt;</w:t>
            </w:r>
          </w:p>
          <w:p w14:paraId="46862DE7" w14:textId="77777777" w:rsidR="0038069B" w:rsidRDefault="0038069B">
            <w:r>
              <w:rPr>
                <w:rFonts w:hint="eastAsia"/>
              </w:rPr>
              <w:t xml:space="preserve">    &lt;parameter&gt;</w:t>
            </w:r>
          </w:p>
          <w:p w14:paraId="249BE477" w14:textId="77777777" w:rsidR="0038069B" w:rsidRDefault="0038069B">
            <w:r>
              <w:rPr>
                <w:rFonts w:hint="eastAsia"/>
              </w:rPr>
              <w:t xml:space="preserve">       &lt;</w:t>
            </w:r>
            <w:proofErr w:type="spellStart"/>
            <w:r>
              <w:rPr>
                <w:rFonts w:hint="eastAsia"/>
              </w:rPr>
              <w:t>dataType</w:t>
            </w:r>
            <w:proofErr w:type="spellEnd"/>
            <w:r>
              <w:rPr>
                <w:rFonts w:hint="eastAsia"/>
              </w:rPr>
              <w:t>&gt;</w:t>
            </w:r>
            <w:proofErr w:type="spellStart"/>
            <w:r>
              <w:rPr>
                <w:rFonts w:hint="eastAsia"/>
              </w:rPr>
              <w:t>java.lang.String</w:t>
            </w:r>
            <w:proofErr w:type="spellEnd"/>
            <w:r>
              <w:rPr>
                <w:rFonts w:hint="eastAsia"/>
              </w:rPr>
              <w:t>&lt;/</w:t>
            </w:r>
            <w:proofErr w:type="spellStart"/>
            <w:r>
              <w:rPr>
                <w:rFonts w:hint="eastAsia"/>
              </w:rPr>
              <w:t>dataType</w:t>
            </w:r>
            <w:proofErr w:type="spellEnd"/>
            <w:r>
              <w:rPr>
                <w:rFonts w:hint="eastAsia"/>
              </w:rPr>
              <w:t>&gt;</w:t>
            </w:r>
          </w:p>
          <w:p w14:paraId="0B987224" w14:textId="77777777" w:rsidR="0038069B" w:rsidRDefault="0038069B">
            <w:r>
              <w:rPr>
                <w:rFonts w:hint="eastAsia"/>
              </w:rPr>
              <w:t xml:space="preserve">       &lt;name&gt;param name&lt;/name&gt;</w:t>
            </w:r>
          </w:p>
          <w:p w14:paraId="725F7870" w14:textId="77777777" w:rsidR="0038069B" w:rsidRDefault="0038069B">
            <w:r>
              <w:rPr>
                <w:rFonts w:hint="eastAsia"/>
              </w:rPr>
              <w:t xml:space="preserve">       &lt;</w:t>
            </w:r>
            <w:proofErr w:type="spellStart"/>
            <w:r>
              <w:rPr>
                <w:rFonts w:hint="eastAsia"/>
              </w:rPr>
              <w:t>parameterType</w:t>
            </w:r>
            <w:proofErr w:type="spellEnd"/>
            <w:r>
              <w:rPr>
                <w:rFonts w:hint="eastAsia"/>
              </w:rPr>
              <w:t>&gt;1&lt;/</w:t>
            </w:r>
            <w:proofErr w:type="spellStart"/>
            <w:r>
              <w:rPr>
                <w:rFonts w:hint="eastAsia"/>
              </w:rPr>
              <w:t>parameterType</w:t>
            </w:r>
            <w:proofErr w:type="spellEnd"/>
            <w:r>
              <w:rPr>
                <w:rFonts w:hint="eastAsia"/>
              </w:rPr>
              <w:t>&gt;</w:t>
            </w:r>
          </w:p>
          <w:p w14:paraId="539C44B7" w14:textId="77777777" w:rsidR="0038069B" w:rsidRDefault="0038069B">
            <w:r>
              <w:rPr>
                <w:rFonts w:hint="eastAsia"/>
              </w:rPr>
              <w:t xml:space="preserve">       &lt;value&gt;"this is a string value."&lt;/value&gt;</w:t>
            </w:r>
          </w:p>
          <w:p w14:paraId="2D050D34" w14:textId="77777777" w:rsidR="0038069B" w:rsidRDefault="0038069B">
            <w:r>
              <w:rPr>
                <w:rFonts w:hint="eastAsia"/>
              </w:rPr>
              <w:t xml:space="preserve">    &lt;/parameter&gt;</w:t>
            </w:r>
          </w:p>
          <w:p w14:paraId="35D84CDF" w14:textId="77777777" w:rsidR="0038069B" w:rsidRDefault="0038069B">
            <w:r>
              <w:rPr>
                <w:rFonts w:hint="eastAsia"/>
              </w:rPr>
              <w:t>&lt;/</w:t>
            </w:r>
            <w:proofErr w:type="spellStart"/>
            <w:r>
              <w:rPr>
                <w:rFonts w:hint="eastAsia"/>
              </w:rPr>
              <w:t>testCase</w:t>
            </w:r>
            <w:proofErr w:type="spellEnd"/>
            <w:r>
              <w:rPr>
                <w:rFonts w:hint="eastAsia"/>
              </w:rPr>
              <w:t>&gt;</w:t>
            </w:r>
          </w:p>
        </w:tc>
      </w:tr>
    </w:tbl>
    <w:p w14:paraId="038B224E" w14:textId="77777777" w:rsidR="0038069B" w:rsidRDefault="0038069B">
      <w:pPr>
        <w:ind w:left="420" w:firstLine="420"/>
      </w:pPr>
    </w:p>
    <w:p w14:paraId="0BAFAAA2" w14:textId="77777777" w:rsidR="0038069B" w:rsidRDefault="0038069B">
      <w:pPr>
        <w:numPr>
          <w:ilvl w:val="1"/>
          <w:numId w:val="5"/>
        </w:numPr>
        <w:tabs>
          <w:tab w:val="left" w:pos="840"/>
        </w:tabs>
      </w:pPr>
      <w:proofErr w:type="spellStart"/>
      <w:r>
        <w:rPr>
          <w:rFonts w:hint="eastAsia"/>
        </w:rPr>
        <w:t>cloudTestServiceByTestCase</w:t>
      </w:r>
      <w:proofErr w:type="spellEnd"/>
    </w:p>
    <w:p w14:paraId="6D31C757" w14:textId="77777777" w:rsidR="0038069B" w:rsidRDefault="0038069B">
      <w:r>
        <w:rPr>
          <w:rFonts w:hint="eastAsia"/>
        </w:rPr>
        <w:t xml:space="preserve">  </w:t>
      </w:r>
      <w:r>
        <w:rPr>
          <w:rFonts w:hint="eastAsia"/>
        </w:rPr>
        <w:tab/>
      </w:r>
      <w:r>
        <w:rPr>
          <w:rFonts w:hint="eastAsia"/>
        </w:rPr>
        <w:tab/>
        <w:t xml:space="preserve"> A service for running test suite from external cased in xml.</w:t>
      </w:r>
    </w:p>
    <w:p w14:paraId="29B9412E" w14:textId="7905D3FC" w:rsidR="0038069B" w:rsidRDefault="0038069B">
      <w:r>
        <w:rPr>
          <w:rFonts w:hint="eastAsia"/>
        </w:rPr>
        <w:t xml:space="preserve">          </w:t>
      </w:r>
      <w:r w:rsidR="00CD3FA6">
        <w:rPr>
          <w:noProof/>
        </w:rPr>
        <w:drawing>
          <wp:inline distT="0" distB="0" distL="0" distR="0" wp14:anchorId="0D51B960" wp14:editId="34389055">
            <wp:extent cx="3855720" cy="26136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5720" cy="2613660"/>
                    </a:xfrm>
                    <a:prstGeom prst="rect">
                      <a:avLst/>
                    </a:prstGeom>
                    <a:noFill/>
                    <a:ln>
                      <a:noFill/>
                    </a:ln>
                  </pic:spPr>
                </pic:pic>
              </a:graphicData>
            </a:graphic>
          </wp:inline>
        </w:drawing>
      </w:r>
    </w:p>
    <w:p w14:paraId="43063CD4" w14:textId="77777777" w:rsidR="0038069B" w:rsidRDefault="0038069B">
      <w:pPr>
        <w:ind w:left="420" w:firstLine="420"/>
      </w:pPr>
      <w:r>
        <w:rPr>
          <w:rFonts w:hint="eastAsia"/>
        </w:rPr>
        <w:t>Testing pay-load input:</w:t>
      </w:r>
    </w:p>
    <w:tbl>
      <w:tblPr>
        <w:tblW w:w="0" w:type="auto"/>
        <w:tblInd w:w="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40"/>
      </w:tblGrid>
      <w:tr w:rsidR="0038069B" w14:paraId="28891AE7" w14:textId="77777777">
        <w:trPr>
          <w:trHeight w:val="302"/>
        </w:trPr>
        <w:tc>
          <w:tcPr>
            <w:tcW w:w="6440" w:type="dxa"/>
          </w:tcPr>
          <w:p w14:paraId="615876EB" w14:textId="77777777" w:rsidR="0038069B" w:rsidRDefault="0038069B">
            <w:r>
              <w:rPr>
                <w:rFonts w:hint="eastAsia"/>
              </w:rPr>
              <w:t>&lt;</w:t>
            </w:r>
            <w:proofErr w:type="spellStart"/>
            <w:r>
              <w:rPr>
                <w:rFonts w:hint="eastAsia"/>
              </w:rPr>
              <w:t>cloudCaseInput</w:t>
            </w:r>
            <w:proofErr w:type="spellEnd"/>
            <w:r>
              <w:rPr>
                <w:rFonts w:hint="eastAsia"/>
              </w:rPr>
              <w:t>&gt;</w:t>
            </w:r>
          </w:p>
          <w:p w14:paraId="19D6F069" w14:textId="77777777" w:rsidR="0038069B" w:rsidRDefault="0038069B">
            <w:r>
              <w:rPr>
                <w:rFonts w:hint="eastAsia"/>
              </w:rPr>
              <w:t xml:space="preserve">            &lt;</w:t>
            </w:r>
            <w:proofErr w:type="spellStart"/>
            <w:r>
              <w:rPr>
                <w:rFonts w:hint="eastAsia"/>
              </w:rPr>
              <w:t>caseId</w:t>
            </w:r>
            <w:proofErr w:type="spellEnd"/>
            <w:r>
              <w:rPr>
                <w:rFonts w:hint="eastAsia"/>
              </w:rPr>
              <w:t>&gt;?&lt;/</w:t>
            </w:r>
            <w:proofErr w:type="spellStart"/>
            <w:r>
              <w:rPr>
                <w:rFonts w:hint="eastAsia"/>
              </w:rPr>
              <w:t>caseId</w:t>
            </w:r>
            <w:proofErr w:type="spellEnd"/>
            <w:r>
              <w:rPr>
                <w:rFonts w:hint="eastAsia"/>
              </w:rPr>
              <w:t>&gt;</w:t>
            </w:r>
          </w:p>
          <w:p w14:paraId="65D1BA38" w14:textId="77777777" w:rsidR="0038069B" w:rsidRDefault="0038069B">
            <w:r>
              <w:rPr>
                <w:rFonts w:hint="eastAsia"/>
              </w:rPr>
              <w:t xml:space="preserve">             &lt;</w:t>
            </w:r>
            <w:proofErr w:type="spellStart"/>
            <w:r>
              <w:rPr>
                <w:rFonts w:hint="eastAsia"/>
              </w:rPr>
              <w:t>fileName</w:t>
            </w:r>
            <w:proofErr w:type="spellEnd"/>
            <w:r>
              <w:rPr>
                <w:rFonts w:hint="eastAsia"/>
              </w:rPr>
              <w:t>&gt;</w:t>
            </w:r>
            <w:proofErr w:type="spellStart"/>
            <w:r>
              <w:rPr>
                <w:rFonts w:hint="eastAsia"/>
              </w:rPr>
              <w:t>TestCase</w:t>
            </w:r>
            <w:proofErr w:type="spellEnd"/>
            <w:r>
              <w:rPr>
                <w:rFonts w:hint="eastAsia"/>
              </w:rPr>
              <w:t>/&lt;/</w:t>
            </w:r>
            <w:proofErr w:type="spellStart"/>
            <w:r>
              <w:rPr>
                <w:rFonts w:hint="eastAsia"/>
              </w:rPr>
              <w:t>fileName</w:t>
            </w:r>
            <w:proofErr w:type="spellEnd"/>
            <w:r>
              <w:rPr>
                <w:rFonts w:hint="eastAsia"/>
              </w:rPr>
              <w:t xml:space="preserve">&gt; </w:t>
            </w:r>
          </w:p>
          <w:p w14:paraId="39E1DA86" w14:textId="77777777" w:rsidR="0038069B" w:rsidRDefault="0038069B">
            <w:r>
              <w:rPr>
                <w:rFonts w:hint="eastAsia"/>
              </w:rPr>
              <w:t>&lt;/</w:t>
            </w:r>
            <w:proofErr w:type="spellStart"/>
            <w:r>
              <w:rPr>
                <w:rFonts w:hint="eastAsia"/>
              </w:rPr>
              <w:t>cloudCaseInput</w:t>
            </w:r>
            <w:proofErr w:type="spellEnd"/>
            <w:r>
              <w:rPr>
                <w:rFonts w:hint="eastAsia"/>
              </w:rPr>
              <w:t>&gt;</w:t>
            </w:r>
          </w:p>
        </w:tc>
      </w:tr>
    </w:tbl>
    <w:p w14:paraId="2ED9C9B0" w14:textId="77777777" w:rsidR="0038069B" w:rsidRDefault="0038069B"/>
    <w:p w14:paraId="741B407F" w14:textId="77777777" w:rsidR="0038069B" w:rsidRDefault="0038069B">
      <w:pPr>
        <w:pStyle w:val="1"/>
      </w:pPr>
      <w:bookmarkStart w:id="10" w:name="_Toc9973"/>
      <w:bookmarkStart w:id="11" w:name="_Toc518945178"/>
      <w:r>
        <w:rPr>
          <w:rFonts w:hint="eastAsia"/>
        </w:rPr>
        <w:t>1.3 Cloud Case Definition/Tools</w:t>
      </w:r>
      <w:bookmarkEnd w:id="10"/>
      <w:bookmarkEnd w:id="11"/>
    </w:p>
    <w:p w14:paraId="548646FD" w14:textId="77777777" w:rsidR="0038069B" w:rsidRDefault="0038069B">
      <w:pPr>
        <w:pStyle w:val="2"/>
      </w:pPr>
      <w:bookmarkStart w:id="12" w:name="_Toc518945179"/>
      <w:r>
        <w:rPr>
          <w:rFonts w:hint="eastAsia"/>
        </w:rPr>
        <w:t>1.3.1 General Configuration Structure</w:t>
      </w:r>
      <w:bookmarkEnd w:id="12"/>
    </w:p>
    <w:p w14:paraId="3E5E45AE" w14:textId="77777777" w:rsidR="0038069B" w:rsidRDefault="0038069B">
      <w:pPr>
        <w:numPr>
          <w:ilvl w:val="0"/>
          <w:numId w:val="6"/>
        </w:numPr>
        <w:tabs>
          <w:tab w:val="left" w:pos="845"/>
        </w:tabs>
        <w:ind w:left="845"/>
      </w:pPr>
      <w:r>
        <w:rPr>
          <w:rFonts w:hint="eastAsia"/>
        </w:rPr>
        <w:t>${CLOUDTEST_HOME}/</w:t>
      </w:r>
      <w:proofErr w:type="spellStart"/>
      <w:r>
        <w:rPr>
          <w:rFonts w:hint="eastAsia"/>
        </w:rPr>
        <w:t>cloudtest</w:t>
      </w:r>
      <w:proofErr w:type="spellEnd"/>
    </w:p>
    <w:p w14:paraId="41A40205" w14:textId="77777777" w:rsidR="0038069B" w:rsidRDefault="0038069B">
      <w:pPr>
        <w:numPr>
          <w:ilvl w:val="0"/>
          <w:numId w:val="7"/>
        </w:numPr>
        <w:tabs>
          <w:tab w:val="left" w:pos="1260"/>
        </w:tabs>
        <w:ind w:left="1260"/>
      </w:pPr>
      <w:r>
        <w:rPr>
          <w:rFonts w:hint="eastAsia"/>
        </w:rPr>
        <w:t>Config:  Defined general config files, such as PluginConfig.xml</w:t>
      </w:r>
    </w:p>
    <w:p w14:paraId="4BEE638A" w14:textId="77777777" w:rsidR="0038069B" w:rsidRDefault="0038069B">
      <w:pPr>
        <w:numPr>
          <w:ilvl w:val="0"/>
          <w:numId w:val="7"/>
        </w:numPr>
        <w:tabs>
          <w:tab w:val="left" w:pos="1260"/>
        </w:tabs>
        <w:ind w:left="1260"/>
      </w:pPr>
      <w:proofErr w:type="spellStart"/>
      <w:r>
        <w:rPr>
          <w:rFonts w:hint="eastAsia"/>
        </w:rPr>
        <w:t>TestCase</w:t>
      </w:r>
      <w:proofErr w:type="spellEnd"/>
      <w:r>
        <w:rPr>
          <w:rFonts w:hint="eastAsia"/>
        </w:rPr>
        <w:t>: Stores all test cases in xml managed in folder structure.</w:t>
      </w:r>
    </w:p>
    <w:p w14:paraId="136D8A4A" w14:textId="77777777" w:rsidR="0038069B" w:rsidRDefault="0038069B">
      <w:pPr>
        <w:numPr>
          <w:ilvl w:val="0"/>
          <w:numId w:val="7"/>
        </w:numPr>
        <w:tabs>
          <w:tab w:val="left" w:pos="1260"/>
        </w:tabs>
        <w:ind w:left="1260"/>
      </w:pPr>
      <w:proofErr w:type="spellStart"/>
      <w:r>
        <w:rPr>
          <w:rFonts w:hint="eastAsia"/>
        </w:rPr>
        <w:t>TestData</w:t>
      </w:r>
      <w:proofErr w:type="spellEnd"/>
      <w:r>
        <w:rPr>
          <w:rFonts w:hint="eastAsia"/>
        </w:rPr>
        <w:t xml:space="preserve">: Stores all test data in xml. </w:t>
      </w:r>
    </w:p>
    <w:p w14:paraId="6C5EF499" w14:textId="549E84C7" w:rsidR="0038069B" w:rsidRDefault="0038069B">
      <w:pPr>
        <w:pStyle w:val="2"/>
      </w:pPr>
      <w:bookmarkStart w:id="13" w:name="_Toc518945180"/>
      <w:r>
        <w:rPr>
          <w:rFonts w:hint="eastAsia"/>
        </w:rPr>
        <w:t xml:space="preserve">1.3.2 </w:t>
      </w:r>
      <w:proofErr w:type="spellStart"/>
      <w:r>
        <w:rPr>
          <w:rFonts w:hint="eastAsia"/>
        </w:rPr>
        <w:t>ParameterType</w:t>
      </w:r>
      <w:bookmarkEnd w:id="13"/>
      <w:proofErr w:type="spellEnd"/>
    </w:p>
    <w:p w14:paraId="11DA88DF" w14:textId="77777777" w:rsidR="0038069B" w:rsidRDefault="0038069B">
      <w:pPr>
        <w:numPr>
          <w:ilvl w:val="0"/>
          <w:numId w:val="8"/>
        </w:numPr>
        <w:tabs>
          <w:tab w:val="left" w:pos="1260"/>
        </w:tabs>
        <w:ind w:left="1260"/>
      </w:pPr>
      <w:r>
        <w:rPr>
          <w:rFonts w:hint="eastAsia"/>
        </w:rPr>
        <w:t>0: primitive data type</w:t>
      </w:r>
    </w:p>
    <w:p w14:paraId="07C18D16" w14:textId="77777777" w:rsidR="0038069B" w:rsidRDefault="0038069B">
      <w:pPr>
        <w:numPr>
          <w:ilvl w:val="1"/>
          <w:numId w:val="8"/>
        </w:numPr>
        <w:tabs>
          <w:tab w:val="left" w:pos="840"/>
        </w:tabs>
        <w:ind w:left="1680"/>
      </w:pPr>
      <w:r>
        <w:rPr>
          <w:rFonts w:hint="eastAsia"/>
        </w:rPr>
        <w:t xml:space="preserve">It can be java statement or </w:t>
      </w:r>
      <w:proofErr w:type="spellStart"/>
      <w:r>
        <w:rPr>
          <w:rFonts w:hint="eastAsia"/>
        </w:rPr>
        <w:t>Xstream</w:t>
      </w:r>
      <w:proofErr w:type="spellEnd"/>
      <w:r>
        <w:rPr>
          <w:rFonts w:hint="eastAsia"/>
        </w:rPr>
        <w:t xml:space="preserve"> preconize xml pay-load, </w:t>
      </w:r>
      <w:proofErr w:type="spellStart"/>
      <w:r>
        <w:rPr>
          <w:rFonts w:hint="eastAsia"/>
        </w:rPr>
        <w:t>e.g</w:t>
      </w:r>
      <w:proofErr w:type="spellEnd"/>
      <w:r>
        <w:rPr>
          <w:rFonts w:hint="eastAsia"/>
        </w:rPr>
        <w:t xml:space="preserve">, </w:t>
      </w:r>
    </w:p>
    <w:p w14:paraId="274E2FB4" w14:textId="77777777" w:rsidR="0038069B" w:rsidRDefault="0038069B">
      <w:pPr>
        <w:numPr>
          <w:ilvl w:val="0"/>
          <w:numId w:val="9"/>
        </w:numPr>
        <w:tabs>
          <w:tab w:val="left" w:pos="2100"/>
        </w:tabs>
        <w:ind w:left="2100"/>
      </w:pPr>
      <w:r>
        <w:rPr>
          <w:rFonts w:hint="eastAsia"/>
        </w:rPr>
        <w:t>"</w:t>
      </w:r>
      <w:proofErr w:type="spellStart"/>
      <w:r>
        <w:rPr>
          <w:rFonts w:hint="eastAsia"/>
        </w:rPr>
        <w:t>abc</w:t>
      </w:r>
      <w:proofErr w:type="spellEnd"/>
      <w:r>
        <w:rPr>
          <w:rFonts w:hint="eastAsia"/>
        </w:rPr>
        <w:t xml:space="preserve">" stands for </w:t>
      </w:r>
      <w:proofErr w:type="spellStart"/>
      <w:r>
        <w:rPr>
          <w:rFonts w:hint="eastAsia"/>
        </w:rPr>
        <w:t>java.lang.String</w:t>
      </w:r>
      <w:proofErr w:type="spellEnd"/>
      <w:r>
        <w:rPr>
          <w:rFonts w:hint="eastAsia"/>
        </w:rPr>
        <w:t xml:space="preserve">; </w:t>
      </w:r>
    </w:p>
    <w:p w14:paraId="7D88D465" w14:textId="77777777" w:rsidR="0038069B" w:rsidRDefault="0038069B">
      <w:pPr>
        <w:numPr>
          <w:ilvl w:val="0"/>
          <w:numId w:val="9"/>
        </w:numPr>
        <w:tabs>
          <w:tab w:val="left" w:pos="2100"/>
        </w:tabs>
        <w:ind w:left="2100"/>
      </w:pPr>
      <w:r>
        <w:rPr>
          <w:rFonts w:hint="eastAsia"/>
        </w:rPr>
        <w:t xml:space="preserve">1L stands for </w:t>
      </w:r>
      <w:proofErr w:type="spellStart"/>
      <w:r>
        <w:rPr>
          <w:rFonts w:hint="eastAsia"/>
        </w:rPr>
        <w:t>java.lang.Long</w:t>
      </w:r>
      <w:proofErr w:type="spellEnd"/>
      <w:r>
        <w:rPr>
          <w:rFonts w:hint="eastAsia"/>
        </w:rPr>
        <w:t xml:space="preserve"> or long</w:t>
      </w:r>
    </w:p>
    <w:p w14:paraId="054915E4" w14:textId="77777777" w:rsidR="0038069B" w:rsidRDefault="0038069B">
      <w:pPr>
        <w:numPr>
          <w:ilvl w:val="0"/>
          <w:numId w:val="9"/>
        </w:numPr>
        <w:tabs>
          <w:tab w:val="left" w:pos="2100"/>
        </w:tabs>
        <w:ind w:left="2100"/>
      </w:pPr>
      <w:r>
        <w:rPr>
          <w:rFonts w:hint="eastAsia"/>
        </w:rPr>
        <w:t>&lt;string&gt;</w:t>
      </w:r>
      <w:proofErr w:type="spellStart"/>
      <w:r>
        <w:rPr>
          <w:rFonts w:hint="eastAsia"/>
        </w:rPr>
        <w:t>abc</w:t>
      </w:r>
      <w:proofErr w:type="spellEnd"/>
      <w:r>
        <w:rPr>
          <w:rFonts w:hint="eastAsia"/>
        </w:rPr>
        <w:t>&lt;/string&gt; equals to "</w:t>
      </w:r>
      <w:proofErr w:type="spellStart"/>
      <w:r>
        <w:rPr>
          <w:rFonts w:hint="eastAsia"/>
        </w:rPr>
        <w:t>abc</w:t>
      </w:r>
      <w:proofErr w:type="spellEnd"/>
      <w:r>
        <w:rPr>
          <w:rFonts w:hint="eastAsia"/>
        </w:rPr>
        <w:t>"</w:t>
      </w:r>
    </w:p>
    <w:p w14:paraId="5FD96E38" w14:textId="77777777" w:rsidR="0038069B" w:rsidRDefault="0038069B">
      <w:pPr>
        <w:numPr>
          <w:ilvl w:val="0"/>
          <w:numId w:val="8"/>
        </w:numPr>
        <w:tabs>
          <w:tab w:val="left" w:pos="1260"/>
        </w:tabs>
        <w:ind w:left="1260"/>
      </w:pPr>
      <w:r>
        <w:rPr>
          <w:rFonts w:hint="eastAsia"/>
        </w:rPr>
        <w:t xml:space="preserve">1: load the test data from external xml file. The xml can be digested by </w:t>
      </w:r>
      <w:proofErr w:type="spellStart"/>
      <w:r>
        <w:rPr>
          <w:rFonts w:hint="eastAsia"/>
        </w:rPr>
        <w:t>Xstream</w:t>
      </w:r>
      <w:proofErr w:type="spellEnd"/>
      <w:r>
        <w:rPr>
          <w:rFonts w:hint="eastAsia"/>
        </w:rPr>
        <w:t xml:space="preserve"> engine. </w:t>
      </w:r>
      <w:proofErr w:type="spellStart"/>
      <w:r>
        <w:rPr>
          <w:rFonts w:hint="eastAsia"/>
        </w:rPr>
        <w:t>E.g</w:t>
      </w:r>
      <w:proofErr w:type="spellEnd"/>
      <w:r>
        <w:rPr>
          <w:rFonts w:hint="eastAsia"/>
        </w:rPr>
        <w:t xml:space="preserve">  </w:t>
      </w:r>
      <w:proofErr w:type="spellStart"/>
      <w:r>
        <w:rPr>
          <w:rFonts w:hint="eastAsia"/>
        </w:rPr>
        <w:t>TestData</w:t>
      </w:r>
      <w:proofErr w:type="spellEnd"/>
      <w:r>
        <w:rPr>
          <w:rFonts w:hint="eastAsia"/>
        </w:rPr>
        <w:t>/myTestData.xml</w:t>
      </w:r>
    </w:p>
    <w:p w14:paraId="3366427F" w14:textId="77777777" w:rsidR="0038069B" w:rsidRDefault="0038069B">
      <w:pPr>
        <w:pStyle w:val="2"/>
      </w:pPr>
      <w:bookmarkStart w:id="14" w:name="_Toc518945181"/>
      <w:r>
        <w:rPr>
          <w:rFonts w:hint="eastAsia"/>
        </w:rPr>
        <w:t>1.3.3 Java2TestCases</w:t>
      </w:r>
      <w:bookmarkEnd w:id="14"/>
    </w:p>
    <w:p w14:paraId="7511C80B" w14:textId="77777777" w:rsidR="0038069B" w:rsidRDefault="0038069B">
      <w:pPr>
        <w:ind w:left="420"/>
      </w:pPr>
      <w:r>
        <w:rPr>
          <w:rFonts w:hint="eastAsia"/>
        </w:rPr>
        <w:t xml:space="preserve">com.unibeta.cloudtest.tool.Java2TestCases is powerful engine to digest java to test cases automatically. </w:t>
      </w:r>
      <w:proofErr w:type="spellStart"/>
      <w:r>
        <w:rPr>
          <w:rFonts w:hint="eastAsia"/>
        </w:rPr>
        <w:t>E.g</w:t>
      </w:r>
      <w:proofErr w:type="spellEnd"/>
    </w:p>
    <w:tbl>
      <w:tblPr>
        <w:tblW w:w="0" w:type="auto"/>
        <w:tblInd w:w="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02"/>
      </w:tblGrid>
      <w:tr w:rsidR="0038069B" w14:paraId="4F9D709C" w14:textId="77777777">
        <w:tc>
          <w:tcPr>
            <w:tcW w:w="8002" w:type="dxa"/>
          </w:tcPr>
          <w:p w14:paraId="463439E5" w14:textId="77777777" w:rsidR="0038069B" w:rsidRDefault="0038069B">
            <w:r>
              <w:rPr>
                <w:rFonts w:hint="eastAsia"/>
              </w:rPr>
              <w:t>&lt;</w:t>
            </w:r>
            <w:proofErr w:type="spellStart"/>
            <w:r>
              <w:rPr>
                <w:rFonts w:hint="eastAsia"/>
              </w:rPr>
              <w:t>soapenv:Envelope</w:t>
            </w:r>
            <w:proofErr w:type="spellEnd"/>
            <w:r>
              <w:rPr>
                <w:rFonts w:hint="eastAsia"/>
              </w:rPr>
              <w:t xml:space="preserve"> </w:t>
            </w:r>
            <w:proofErr w:type="spellStart"/>
            <w:r>
              <w:rPr>
                <w:rFonts w:hint="eastAsia"/>
              </w:rPr>
              <w:t>xmlns:soapenv</w:t>
            </w:r>
            <w:proofErr w:type="spellEnd"/>
            <w:r>
              <w:rPr>
                <w:rFonts w:hint="eastAsia"/>
              </w:rPr>
              <w:t xml:space="preserve">="http://schemas.xmlsoap.org/soap/envelope/" </w:t>
            </w:r>
            <w:proofErr w:type="spellStart"/>
            <w:r>
              <w:rPr>
                <w:rFonts w:hint="eastAsia"/>
              </w:rPr>
              <w:t>xmlns:com</w:t>
            </w:r>
            <w:proofErr w:type="spellEnd"/>
            <w:r>
              <w:rPr>
                <w:rFonts w:hint="eastAsia"/>
              </w:rPr>
              <w:t>="</w:t>
            </w:r>
            <w:proofErr w:type="spellStart"/>
            <w:r>
              <w:rPr>
                <w:rFonts w:hint="eastAsia"/>
              </w:rPr>
              <w:t>com.unibeta.cloudtest</w:t>
            </w:r>
            <w:proofErr w:type="spellEnd"/>
            <w:r>
              <w:rPr>
                <w:rFonts w:hint="eastAsia"/>
              </w:rPr>
              <w:t>"&gt;</w:t>
            </w:r>
          </w:p>
          <w:p w14:paraId="5C9DCF3F" w14:textId="77777777" w:rsidR="0038069B" w:rsidRDefault="0038069B">
            <w:r>
              <w:rPr>
                <w:rFonts w:hint="eastAsia"/>
              </w:rPr>
              <w:t xml:space="preserve">   &lt;</w:t>
            </w:r>
            <w:proofErr w:type="spellStart"/>
            <w:r>
              <w:rPr>
                <w:rFonts w:hint="eastAsia"/>
              </w:rPr>
              <w:t>soapenv:Header</w:t>
            </w:r>
            <w:proofErr w:type="spellEnd"/>
            <w:r>
              <w:rPr>
                <w:rFonts w:hint="eastAsia"/>
              </w:rPr>
              <w:t>/&gt;</w:t>
            </w:r>
          </w:p>
          <w:p w14:paraId="2D24818C" w14:textId="77777777" w:rsidR="0038069B" w:rsidRDefault="0038069B">
            <w:r>
              <w:rPr>
                <w:rFonts w:hint="eastAsia"/>
              </w:rPr>
              <w:t xml:space="preserve">   &lt;</w:t>
            </w:r>
            <w:proofErr w:type="spellStart"/>
            <w:r>
              <w:rPr>
                <w:rFonts w:hint="eastAsia"/>
              </w:rPr>
              <w:t>soapenv:Body</w:t>
            </w:r>
            <w:proofErr w:type="spellEnd"/>
            <w:r>
              <w:rPr>
                <w:rFonts w:hint="eastAsia"/>
              </w:rPr>
              <w:t>&gt;</w:t>
            </w:r>
          </w:p>
          <w:p w14:paraId="6C8AB3A5" w14:textId="77777777" w:rsidR="0038069B" w:rsidRDefault="0038069B">
            <w:r>
              <w:rPr>
                <w:rFonts w:hint="eastAsia"/>
              </w:rPr>
              <w:t xml:space="preserve">      &lt;</w:t>
            </w:r>
            <w:proofErr w:type="spellStart"/>
            <w:r>
              <w:rPr>
                <w:rFonts w:hint="eastAsia"/>
              </w:rPr>
              <w:t>com:cloudTestServiceByParameter</w:t>
            </w:r>
            <w:proofErr w:type="spellEnd"/>
            <w:r>
              <w:rPr>
                <w:rFonts w:hint="eastAsia"/>
              </w:rPr>
              <w:t>&gt;</w:t>
            </w:r>
          </w:p>
          <w:p w14:paraId="201AAE57" w14:textId="77777777" w:rsidR="0038069B" w:rsidRDefault="0038069B">
            <w:r>
              <w:rPr>
                <w:rFonts w:hint="eastAsia"/>
              </w:rPr>
              <w:t xml:space="preserve">         &lt;</w:t>
            </w:r>
            <w:proofErr w:type="spellStart"/>
            <w:r>
              <w:rPr>
                <w:rFonts w:hint="eastAsia"/>
              </w:rPr>
              <w:t>testCase</w:t>
            </w:r>
            <w:proofErr w:type="spellEnd"/>
            <w:r>
              <w:rPr>
                <w:rFonts w:hint="eastAsia"/>
              </w:rPr>
              <w:t>&gt;</w:t>
            </w:r>
          </w:p>
          <w:p w14:paraId="3A9EFA93" w14:textId="77777777" w:rsidR="0038069B" w:rsidRDefault="0038069B">
            <w:r>
              <w:rPr>
                <w:rFonts w:hint="eastAsia"/>
              </w:rPr>
              <w:t xml:space="preserve">            &lt;</w:t>
            </w:r>
            <w:proofErr w:type="spellStart"/>
            <w:r>
              <w:rPr>
                <w:rFonts w:hint="eastAsia"/>
              </w:rPr>
              <w:t>className</w:t>
            </w:r>
            <w:proofErr w:type="spellEnd"/>
            <w:r>
              <w:rPr>
                <w:rFonts w:hint="eastAsia"/>
              </w:rPr>
              <w:t>&gt;com.unibeta.cloudtest.tool.Java2TestCases&lt;/</w:t>
            </w:r>
            <w:proofErr w:type="spellStart"/>
            <w:r>
              <w:rPr>
                <w:rFonts w:hint="eastAsia"/>
              </w:rPr>
              <w:t>className</w:t>
            </w:r>
            <w:proofErr w:type="spellEnd"/>
            <w:r>
              <w:rPr>
                <w:rFonts w:hint="eastAsia"/>
              </w:rPr>
              <w:t>&gt;</w:t>
            </w:r>
          </w:p>
          <w:p w14:paraId="7FFFB15D" w14:textId="77777777" w:rsidR="0038069B" w:rsidRDefault="0038069B">
            <w:r>
              <w:rPr>
                <w:rFonts w:hint="eastAsia"/>
              </w:rPr>
              <w:t xml:space="preserve">            &lt;</w:t>
            </w:r>
            <w:proofErr w:type="spellStart"/>
            <w:r>
              <w:rPr>
                <w:rFonts w:hint="eastAsia"/>
              </w:rPr>
              <w:t>methodName</w:t>
            </w:r>
            <w:proofErr w:type="spellEnd"/>
            <w:r>
              <w:rPr>
                <w:rFonts w:hint="eastAsia"/>
              </w:rPr>
              <w:t>&gt;</w:t>
            </w:r>
            <w:proofErr w:type="spellStart"/>
            <w:r>
              <w:rPr>
                <w:rFonts w:hint="eastAsia"/>
              </w:rPr>
              <w:t>digestToTestCases</w:t>
            </w:r>
            <w:proofErr w:type="spellEnd"/>
            <w:r>
              <w:rPr>
                <w:rFonts w:hint="eastAsia"/>
              </w:rPr>
              <w:t>&lt;/</w:t>
            </w:r>
            <w:proofErr w:type="spellStart"/>
            <w:r>
              <w:rPr>
                <w:rFonts w:hint="eastAsia"/>
              </w:rPr>
              <w:t>methodName</w:t>
            </w:r>
            <w:proofErr w:type="spellEnd"/>
            <w:r>
              <w:rPr>
                <w:rFonts w:hint="eastAsia"/>
              </w:rPr>
              <w:t>&gt;</w:t>
            </w:r>
          </w:p>
          <w:p w14:paraId="0F44466F" w14:textId="77777777" w:rsidR="0038069B" w:rsidRDefault="0038069B">
            <w:r>
              <w:rPr>
                <w:rFonts w:hint="eastAsia"/>
              </w:rPr>
              <w:t xml:space="preserve">            &lt;parameter&gt;</w:t>
            </w:r>
          </w:p>
          <w:p w14:paraId="494EB75D" w14:textId="77777777" w:rsidR="0038069B" w:rsidRDefault="0038069B">
            <w:r>
              <w:rPr>
                <w:rFonts w:hint="eastAsia"/>
              </w:rPr>
              <w:t xml:space="preserve">               &lt;</w:t>
            </w:r>
            <w:proofErr w:type="spellStart"/>
            <w:r>
              <w:rPr>
                <w:rFonts w:hint="eastAsia"/>
              </w:rPr>
              <w:t>dataType</w:t>
            </w:r>
            <w:proofErr w:type="spellEnd"/>
            <w:r>
              <w:rPr>
                <w:rFonts w:hint="eastAsia"/>
              </w:rPr>
              <w:t>&gt;</w:t>
            </w:r>
            <w:proofErr w:type="spellStart"/>
            <w:r>
              <w:rPr>
                <w:rFonts w:hint="eastAsia"/>
              </w:rPr>
              <w:t>java.lang.String</w:t>
            </w:r>
            <w:proofErr w:type="spellEnd"/>
            <w:r>
              <w:rPr>
                <w:rFonts w:hint="eastAsia"/>
              </w:rPr>
              <w:t>&lt;/</w:t>
            </w:r>
            <w:proofErr w:type="spellStart"/>
            <w:r>
              <w:rPr>
                <w:rFonts w:hint="eastAsia"/>
              </w:rPr>
              <w:t>dataType</w:t>
            </w:r>
            <w:proofErr w:type="spellEnd"/>
            <w:r>
              <w:rPr>
                <w:rFonts w:hint="eastAsia"/>
              </w:rPr>
              <w:t>&gt;</w:t>
            </w:r>
          </w:p>
          <w:p w14:paraId="6BDD369C" w14:textId="77777777" w:rsidR="0038069B" w:rsidRDefault="0038069B">
            <w:r>
              <w:rPr>
                <w:rFonts w:hint="eastAsia"/>
              </w:rPr>
              <w:t xml:space="preserve">               &lt;name&gt;?&lt;/name&gt;</w:t>
            </w:r>
          </w:p>
          <w:p w14:paraId="2084F7FC" w14:textId="77777777" w:rsidR="0038069B" w:rsidRDefault="0038069B">
            <w:r>
              <w:rPr>
                <w:rFonts w:hint="eastAsia"/>
              </w:rPr>
              <w:t xml:space="preserve">               &lt;</w:t>
            </w:r>
            <w:proofErr w:type="spellStart"/>
            <w:r>
              <w:rPr>
                <w:rFonts w:hint="eastAsia"/>
              </w:rPr>
              <w:t>parameterType</w:t>
            </w:r>
            <w:proofErr w:type="spellEnd"/>
            <w:r>
              <w:rPr>
                <w:rFonts w:hint="eastAsia"/>
              </w:rPr>
              <w:t>&gt;0&lt;/</w:t>
            </w:r>
            <w:proofErr w:type="spellStart"/>
            <w:r>
              <w:rPr>
                <w:rFonts w:hint="eastAsia"/>
              </w:rPr>
              <w:t>parameterType</w:t>
            </w:r>
            <w:proofErr w:type="spellEnd"/>
            <w:r>
              <w:rPr>
                <w:rFonts w:hint="eastAsia"/>
              </w:rPr>
              <w:t>&gt;</w:t>
            </w:r>
          </w:p>
          <w:p w14:paraId="282A3506" w14:textId="77777777" w:rsidR="0038069B" w:rsidRDefault="0038069B">
            <w:r>
              <w:rPr>
                <w:rFonts w:hint="eastAsia"/>
              </w:rPr>
              <w:t xml:space="preserve">               &lt;value&gt;"</w:t>
            </w:r>
            <w:proofErr w:type="spellStart"/>
            <w:r>
              <w:rPr>
                <w:rFonts w:hint="eastAsia"/>
              </w:rPr>
              <w:t>com.unibeta.vrules.engines</w:t>
            </w:r>
            <w:proofErr w:type="spellEnd"/>
            <w:r>
              <w:rPr>
                <w:rFonts w:hint="eastAsia"/>
              </w:rPr>
              <w:t>"&lt;/value&gt;</w:t>
            </w:r>
          </w:p>
          <w:p w14:paraId="7640DCAD" w14:textId="77777777" w:rsidR="0038069B" w:rsidRDefault="0038069B">
            <w:r>
              <w:rPr>
                <w:rFonts w:hint="eastAsia"/>
              </w:rPr>
              <w:t xml:space="preserve">            &lt;/parameter&gt;</w:t>
            </w:r>
          </w:p>
          <w:p w14:paraId="315ECD36" w14:textId="77777777" w:rsidR="0038069B" w:rsidRDefault="0038069B">
            <w:r>
              <w:rPr>
                <w:rFonts w:hint="eastAsia"/>
              </w:rPr>
              <w:t xml:space="preserve">            &lt;parameter&gt;</w:t>
            </w:r>
          </w:p>
          <w:p w14:paraId="1CF36DE8" w14:textId="77777777" w:rsidR="0038069B" w:rsidRDefault="0038069B">
            <w:r>
              <w:rPr>
                <w:rFonts w:hint="eastAsia"/>
              </w:rPr>
              <w:t xml:space="preserve">               &lt;</w:t>
            </w:r>
            <w:proofErr w:type="spellStart"/>
            <w:r>
              <w:rPr>
                <w:rFonts w:hint="eastAsia"/>
              </w:rPr>
              <w:t>dataType</w:t>
            </w:r>
            <w:proofErr w:type="spellEnd"/>
            <w:r>
              <w:rPr>
                <w:rFonts w:hint="eastAsia"/>
              </w:rPr>
              <w:t>&gt;</w:t>
            </w:r>
            <w:proofErr w:type="spellStart"/>
            <w:r>
              <w:rPr>
                <w:rFonts w:hint="eastAsia"/>
              </w:rPr>
              <w:t>java.lang.String</w:t>
            </w:r>
            <w:proofErr w:type="spellEnd"/>
            <w:r>
              <w:rPr>
                <w:rFonts w:hint="eastAsia"/>
              </w:rPr>
              <w:t>&lt;/</w:t>
            </w:r>
            <w:proofErr w:type="spellStart"/>
            <w:r>
              <w:rPr>
                <w:rFonts w:hint="eastAsia"/>
              </w:rPr>
              <w:t>dataType</w:t>
            </w:r>
            <w:proofErr w:type="spellEnd"/>
            <w:r>
              <w:rPr>
                <w:rFonts w:hint="eastAsia"/>
              </w:rPr>
              <w:t>&gt;</w:t>
            </w:r>
          </w:p>
          <w:p w14:paraId="41CC163A" w14:textId="77777777" w:rsidR="0038069B" w:rsidRDefault="0038069B">
            <w:r>
              <w:rPr>
                <w:rFonts w:hint="eastAsia"/>
              </w:rPr>
              <w:t xml:space="preserve">               &lt;name&gt;file path&lt;/name&gt;</w:t>
            </w:r>
          </w:p>
          <w:p w14:paraId="4D7D8AB5" w14:textId="77777777" w:rsidR="0038069B" w:rsidRDefault="0038069B">
            <w:r>
              <w:rPr>
                <w:rFonts w:hint="eastAsia"/>
              </w:rPr>
              <w:t xml:space="preserve">               &lt;</w:t>
            </w:r>
            <w:proofErr w:type="spellStart"/>
            <w:r>
              <w:rPr>
                <w:rFonts w:hint="eastAsia"/>
              </w:rPr>
              <w:t>parameterType</w:t>
            </w:r>
            <w:proofErr w:type="spellEnd"/>
            <w:r>
              <w:rPr>
                <w:rFonts w:hint="eastAsia"/>
              </w:rPr>
              <w:t>&gt;0&lt;/</w:t>
            </w:r>
            <w:proofErr w:type="spellStart"/>
            <w:r>
              <w:rPr>
                <w:rFonts w:hint="eastAsia"/>
              </w:rPr>
              <w:t>parameterType</w:t>
            </w:r>
            <w:proofErr w:type="spellEnd"/>
            <w:r>
              <w:rPr>
                <w:rFonts w:hint="eastAsia"/>
              </w:rPr>
              <w:t>&gt;</w:t>
            </w:r>
          </w:p>
          <w:p w14:paraId="643F2136" w14:textId="77777777" w:rsidR="0038069B" w:rsidRDefault="0038069B">
            <w:r>
              <w:rPr>
                <w:rFonts w:hint="eastAsia"/>
              </w:rPr>
              <w:t xml:space="preserve">               &lt;value&gt;""&lt;/value&gt;</w:t>
            </w:r>
          </w:p>
          <w:p w14:paraId="64E9FE30" w14:textId="77777777" w:rsidR="0038069B" w:rsidRDefault="0038069B">
            <w:r>
              <w:rPr>
                <w:rFonts w:hint="eastAsia"/>
              </w:rPr>
              <w:t xml:space="preserve">            &lt;/parameter&gt;</w:t>
            </w:r>
          </w:p>
          <w:p w14:paraId="7FC97504" w14:textId="77777777" w:rsidR="0038069B" w:rsidRDefault="0038069B">
            <w:r>
              <w:rPr>
                <w:rFonts w:hint="eastAsia"/>
              </w:rPr>
              <w:t xml:space="preserve">            &lt;parameter&gt;</w:t>
            </w:r>
          </w:p>
          <w:p w14:paraId="6E9B04C6" w14:textId="77777777" w:rsidR="0038069B" w:rsidRDefault="0038069B">
            <w:r>
              <w:rPr>
                <w:rFonts w:hint="eastAsia"/>
              </w:rPr>
              <w:t xml:space="preserve">               &lt;</w:t>
            </w:r>
            <w:proofErr w:type="spellStart"/>
            <w:r>
              <w:rPr>
                <w:rFonts w:hint="eastAsia"/>
              </w:rPr>
              <w:t>dataType</w:t>
            </w:r>
            <w:proofErr w:type="spellEnd"/>
            <w:r>
              <w:rPr>
                <w:rFonts w:hint="eastAsia"/>
              </w:rPr>
              <w:t>&gt;int&lt;/</w:t>
            </w:r>
            <w:proofErr w:type="spellStart"/>
            <w:r>
              <w:rPr>
                <w:rFonts w:hint="eastAsia"/>
              </w:rPr>
              <w:t>dataType</w:t>
            </w:r>
            <w:proofErr w:type="spellEnd"/>
            <w:r>
              <w:rPr>
                <w:rFonts w:hint="eastAsia"/>
              </w:rPr>
              <w:t>&gt;</w:t>
            </w:r>
          </w:p>
          <w:p w14:paraId="4C13168A" w14:textId="77777777" w:rsidR="0038069B" w:rsidRDefault="0038069B">
            <w:r>
              <w:rPr>
                <w:rFonts w:hint="eastAsia"/>
              </w:rPr>
              <w:t xml:space="preserve">               &lt;name&gt;modifier level&lt;/name&gt;</w:t>
            </w:r>
          </w:p>
          <w:p w14:paraId="13549AA8" w14:textId="77777777" w:rsidR="0038069B" w:rsidRDefault="0038069B">
            <w:r>
              <w:rPr>
                <w:rFonts w:hint="eastAsia"/>
              </w:rPr>
              <w:t xml:space="preserve">               &lt;</w:t>
            </w:r>
            <w:proofErr w:type="spellStart"/>
            <w:r>
              <w:rPr>
                <w:rFonts w:hint="eastAsia"/>
              </w:rPr>
              <w:t>parameterType</w:t>
            </w:r>
            <w:proofErr w:type="spellEnd"/>
            <w:r>
              <w:rPr>
                <w:rFonts w:hint="eastAsia"/>
              </w:rPr>
              <w:t>&gt;0&lt;/</w:t>
            </w:r>
            <w:proofErr w:type="spellStart"/>
            <w:r>
              <w:rPr>
                <w:rFonts w:hint="eastAsia"/>
              </w:rPr>
              <w:t>parameterType</w:t>
            </w:r>
            <w:proofErr w:type="spellEnd"/>
            <w:r>
              <w:rPr>
                <w:rFonts w:hint="eastAsia"/>
              </w:rPr>
              <w:t>&gt;</w:t>
            </w:r>
          </w:p>
          <w:p w14:paraId="2FBDCF70" w14:textId="77777777" w:rsidR="0038069B" w:rsidRDefault="0038069B">
            <w:r>
              <w:rPr>
                <w:rFonts w:hint="eastAsia"/>
              </w:rPr>
              <w:t xml:space="preserve">               &lt;value&gt;0&lt;/value&gt;</w:t>
            </w:r>
          </w:p>
          <w:p w14:paraId="1FCBBC34" w14:textId="77777777" w:rsidR="0038069B" w:rsidRDefault="0038069B">
            <w:r>
              <w:rPr>
                <w:rFonts w:hint="eastAsia"/>
              </w:rPr>
              <w:t xml:space="preserve">            &lt;/parameter&gt;</w:t>
            </w:r>
          </w:p>
          <w:p w14:paraId="65FFD96D" w14:textId="77777777" w:rsidR="0038069B" w:rsidRDefault="0038069B">
            <w:r>
              <w:rPr>
                <w:rFonts w:hint="eastAsia"/>
              </w:rPr>
              <w:t xml:space="preserve">         &lt;/</w:t>
            </w:r>
            <w:proofErr w:type="spellStart"/>
            <w:r>
              <w:rPr>
                <w:rFonts w:hint="eastAsia"/>
              </w:rPr>
              <w:t>testCase</w:t>
            </w:r>
            <w:proofErr w:type="spellEnd"/>
            <w:r>
              <w:rPr>
                <w:rFonts w:hint="eastAsia"/>
              </w:rPr>
              <w:t>&gt;</w:t>
            </w:r>
          </w:p>
          <w:p w14:paraId="23450FD4" w14:textId="77777777" w:rsidR="0038069B" w:rsidRDefault="0038069B">
            <w:r>
              <w:rPr>
                <w:rFonts w:hint="eastAsia"/>
              </w:rPr>
              <w:t xml:space="preserve">      &lt;/</w:t>
            </w:r>
            <w:proofErr w:type="spellStart"/>
            <w:r>
              <w:rPr>
                <w:rFonts w:hint="eastAsia"/>
              </w:rPr>
              <w:t>com:cloudTestServiceByParameter</w:t>
            </w:r>
            <w:proofErr w:type="spellEnd"/>
            <w:r>
              <w:rPr>
                <w:rFonts w:hint="eastAsia"/>
              </w:rPr>
              <w:t>&gt;</w:t>
            </w:r>
          </w:p>
          <w:p w14:paraId="2B7CFAB4" w14:textId="77777777" w:rsidR="0038069B" w:rsidRDefault="0038069B">
            <w:r>
              <w:rPr>
                <w:rFonts w:hint="eastAsia"/>
              </w:rPr>
              <w:t xml:space="preserve">   &lt;/</w:t>
            </w:r>
            <w:proofErr w:type="spellStart"/>
            <w:r>
              <w:rPr>
                <w:rFonts w:hint="eastAsia"/>
              </w:rPr>
              <w:t>soapenv:Body</w:t>
            </w:r>
            <w:proofErr w:type="spellEnd"/>
            <w:r>
              <w:rPr>
                <w:rFonts w:hint="eastAsia"/>
              </w:rPr>
              <w:t>&gt;</w:t>
            </w:r>
          </w:p>
          <w:p w14:paraId="74AA9830" w14:textId="77777777" w:rsidR="0038069B" w:rsidRDefault="0038069B">
            <w:r>
              <w:rPr>
                <w:rFonts w:hint="eastAsia"/>
              </w:rPr>
              <w:t>&lt;/</w:t>
            </w:r>
            <w:proofErr w:type="spellStart"/>
            <w:r>
              <w:rPr>
                <w:rFonts w:hint="eastAsia"/>
              </w:rPr>
              <w:t>soapenv:Envelope</w:t>
            </w:r>
            <w:proofErr w:type="spellEnd"/>
            <w:r>
              <w:rPr>
                <w:rFonts w:hint="eastAsia"/>
              </w:rPr>
              <w:t>&gt;</w:t>
            </w:r>
          </w:p>
        </w:tc>
      </w:tr>
    </w:tbl>
    <w:p w14:paraId="65F5DE38" w14:textId="77777777" w:rsidR="0038069B" w:rsidRDefault="0038069B">
      <w:pPr>
        <w:ind w:left="420"/>
      </w:pPr>
    </w:p>
    <w:p w14:paraId="245B0A79" w14:textId="77777777" w:rsidR="0038069B" w:rsidRDefault="0038069B">
      <w:pPr>
        <w:pStyle w:val="2"/>
      </w:pPr>
      <w:bookmarkStart w:id="15" w:name="_Toc518945182"/>
      <w:r>
        <w:rPr>
          <w:rFonts w:hint="eastAsia"/>
        </w:rPr>
        <w:t>1.3.4 Plugins</w:t>
      </w:r>
      <w:bookmarkEnd w:id="15"/>
    </w:p>
    <w:p w14:paraId="53AD8EA9" w14:textId="77777777" w:rsidR="0038069B" w:rsidRDefault="0038069B">
      <w:pPr>
        <w:ind w:left="420" w:firstLine="420"/>
      </w:pPr>
      <w:r>
        <w:rPr>
          <w:rFonts w:hint="eastAsia"/>
        </w:rPr>
        <w:t xml:space="preserve">CloudTest is designed as </w:t>
      </w:r>
      <w:proofErr w:type="spellStart"/>
      <w:r>
        <w:rPr>
          <w:rFonts w:hint="eastAsia"/>
        </w:rPr>
        <w:t>pluginable</w:t>
      </w:r>
      <w:proofErr w:type="spellEnd"/>
      <w:r>
        <w:rPr>
          <w:rFonts w:hint="eastAsia"/>
        </w:rPr>
        <w:t xml:space="preserve"> for some particular interfaces:</w:t>
      </w:r>
    </w:p>
    <w:p w14:paraId="4446C6E8" w14:textId="77777777" w:rsidR="0038069B" w:rsidRDefault="0038069B">
      <w:pPr>
        <w:numPr>
          <w:ilvl w:val="0"/>
          <w:numId w:val="10"/>
        </w:numPr>
        <w:tabs>
          <w:tab w:val="left" w:pos="1260"/>
        </w:tabs>
        <w:ind w:left="1260"/>
      </w:pPr>
      <w:r>
        <w:rPr>
          <w:rFonts w:hint="eastAsia"/>
        </w:rPr>
        <w:t>com.unibeta.cloudtest.config.plugin.elements.ParamConfigServicePlugin</w:t>
      </w:r>
    </w:p>
    <w:p w14:paraId="6A498021" w14:textId="77777777" w:rsidR="0038069B" w:rsidRDefault="0038069B">
      <w:pPr>
        <w:numPr>
          <w:ilvl w:val="0"/>
          <w:numId w:val="10"/>
        </w:numPr>
        <w:tabs>
          <w:tab w:val="left" w:pos="1260"/>
        </w:tabs>
        <w:ind w:left="1260"/>
      </w:pPr>
      <w:r>
        <w:rPr>
          <w:rFonts w:hint="eastAsia"/>
        </w:rPr>
        <w:t>com.unibeta.cloudtest.config.plugin.elements.ReportGeneratorPlugin</w:t>
      </w:r>
    </w:p>
    <w:p w14:paraId="20C567A1" w14:textId="77777777" w:rsidR="0038069B" w:rsidRDefault="0038069B">
      <w:pPr>
        <w:numPr>
          <w:ilvl w:val="0"/>
          <w:numId w:val="10"/>
        </w:numPr>
        <w:tabs>
          <w:tab w:val="left" w:pos="1260"/>
        </w:tabs>
        <w:ind w:left="1260"/>
      </w:pPr>
      <w:r>
        <w:rPr>
          <w:rFonts w:hint="eastAsia"/>
        </w:rPr>
        <w:t>com.unibeta.cloudtest.config.plugin.elements.SpringBeanFactoryPlugin</w:t>
      </w:r>
    </w:p>
    <w:p w14:paraId="502545B5" w14:textId="77777777" w:rsidR="0038069B" w:rsidRDefault="0038069B">
      <w:pPr>
        <w:numPr>
          <w:ilvl w:val="0"/>
          <w:numId w:val="10"/>
        </w:numPr>
        <w:tabs>
          <w:tab w:val="left" w:pos="1260"/>
        </w:tabs>
        <w:ind w:left="1260"/>
      </w:pPr>
      <w:r>
        <w:rPr>
          <w:rFonts w:hint="eastAsia"/>
        </w:rPr>
        <w:t>com.unibeta.cloudtest.config.plugin.elements.UserTransactionPlugin</w:t>
      </w:r>
    </w:p>
    <w:p w14:paraId="40F00FC3" w14:textId="77777777" w:rsidR="0038069B" w:rsidRDefault="0038069B">
      <w:pPr>
        <w:ind w:left="840"/>
      </w:pPr>
    </w:p>
    <w:p w14:paraId="549991F7" w14:textId="77777777" w:rsidR="0038069B" w:rsidRDefault="0038069B">
      <w:pPr>
        <w:ind w:left="840"/>
      </w:pPr>
      <w:r>
        <w:rPr>
          <w:rFonts w:hint="eastAsia"/>
        </w:rPr>
        <w:t>It is configurable in PluginConfig.xml</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55677FA2" w14:textId="77777777">
        <w:tc>
          <w:tcPr>
            <w:tcW w:w="8522" w:type="dxa"/>
          </w:tcPr>
          <w:p w14:paraId="2281A0AD"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3F7F7F"/>
                <w:sz w:val="13"/>
                <w:u w:val="single"/>
              </w:rPr>
              <w:t>&lt;</w:t>
            </w:r>
            <w:proofErr w:type="spellStart"/>
            <w:r>
              <w:rPr>
                <w:rFonts w:ascii="Courier New" w:eastAsia="Courier New" w:hAnsi="Courier New" w:hint="eastAsia"/>
                <w:color w:val="3F7F7F"/>
                <w:sz w:val="13"/>
                <w:u w:val="single"/>
              </w:rPr>
              <w:t>pluginConfig</w:t>
            </w:r>
            <w:proofErr w:type="spellEnd"/>
            <w:r>
              <w:rPr>
                <w:rFonts w:ascii="Courier New" w:eastAsia="Courier New" w:hAnsi="Courier New" w:hint="eastAsia"/>
                <w:color w:val="3F7F7F"/>
                <w:sz w:val="13"/>
                <w:u w:val="single"/>
              </w:rPr>
              <w:t>&gt;</w:t>
            </w:r>
          </w:p>
          <w:p w14:paraId="61FDCE8F"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&lt;plugin</w:t>
            </w:r>
          </w:p>
          <w:p w14:paraId="60EA2940"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3F7F7F"/>
                <w:sz w:val="13"/>
              </w:rPr>
              <w:tab/>
            </w:r>
            <w:r>
              <w:rPr>
                <w:rFonts w:ascii="Courier New" w:eastAsia="Courier New" w:hAnsi="Courier New" w:hint="eastAsia"/>
                <w:color w:val="3F7F7F"/>
                <w:sz w:val="13"/>
              </w:rPr>
              <w:tab/>
              <w:t>id=</w:t>
            </w:r>
            <w:r>
              <w:rPr>
                <w:rFonts w:ascii="Courier New" w:eastAsia="Courier New" w:hAnsi="Courier New" w:hint="eastAsia"/>
                <w:color w:val="2A00FF"/>
                <w:sz w:val="13"/>
              </w:rPr>
              <w:t>"com.unibeta.cloudtest.config.plugin.elements.ParamConfigServicePlugin"</w:t>
            </w:r>
          </w:p>
          <w:p w14:paraId="123D6C45"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000000"/>
                <w:sz w:val="13"/>
              </w:rPr>
              <w:tab/>
            </w:r>
            <w:r>
              <w:rPr>
                <w:rFonts w:ascii="Courier New" w:eastAsia="Courier New" w:hAnsi="Courier New" w:hint="eastAsia"/>
                <w:color w:val="7F007F"/>
                <w:sz w:val="13"/>
              </w:rPr>
              <w:t>desc</w:t>
            </w:r>
            <w:r>
              <w:rPr>
                <w:rFonts w:ascii="Courier New" w:eastAsia="Courier New" w:hAnsi="Courier New" w:hint="eastAsia"/>
                <w:color w:val="000000"/>
                <w:sz w:val="13"/>
              </w:rPr>
              <w:t>=</w:t>
            </w:r>
            <w:r>
              <w:rPr>
                <w:rFonts w:ascii="Courier New" w:eastAsia="Courier New" w:hAnsi="Courier New" w:hint="eastAsia"/>
                <w:color w:val="2A00FF"/>
                <w:sz w:val="13"/>
              </w:rPr>
              <w:t>"Global param configuration service plugin"</w:t>
            </w:r>
            <w:r>
              <w:rPr>
                <w:rFonts w:ascii="Courier New" w:eastAsia="Courier New" w:hAnsi="Courier New" w:hint="eastAsia"/>
                <w:color w:val="3F7F7F"/>
                <w:sz w:val="13"/>
              </w:rPr>
              <w:t>&gt;</w:t>
            </w:r>
          </w:p>
          <w:p w14:paraId="596F5BBF"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000000"/>
                <w:sz w:val="13"/>
              </w:rPr>
              <w:tab/>
            </w:r>
            <w:r>
              <w:rPr>
                <w:rFonts w:ascii="Courier New" w:eastAsia="Courier New" w:hAnsi="Courier New" w:hint="eastAsia"/>
                <w:color w:val="3F7F7F"/>
                <w:sz w:val="13"/>
              </w:rPr>
              <w:t>&lt;className&gt;</w:t>
            </w:r>
            <w:r>
              <w:rPr>
                <w:rFonts w:ascii="Courier New" w:eastAsia="Courier New" w:hAnsi="Courier New" w:hint="eastAsia"/>
                <w:color w:val="000000"/>
                <w:sz w:val="13"/>
              </w:rPr>
              <w:t>com.unibeta.cloudtest.config.plugin.elements.impl.ParamConfigServicePluginImpl</w:t>
            </w:r>
          </w:p>
          <w:p w14:paraId="201F8F92"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000000"/>
                <w:sz w:val="13"/>
              </w:rPr>
              <w:tab/>
            </w:r>
            <w:r>
              <w:rPr>
                <w:rFonts w:ascii="Courier New" w:eastAsia="Courier New" w:hAnsi="Courier New" w:hint="eastAsia"/>
                <w:color w:val="3F7F7F"/>
                <w:sz w:val="13"/>
              </w:rPr>
              <w:t>&lt;/</w:t>
            </w:r>
            <w:proofErr w:type="spellStart"/>
            <w:r>
              <w:rPr>
                <w:rFonts w:ascii="Courier New" w:eastAsia="Courier New" w:hAnsi="Courier New" w:hint="eastAsia"/>
                <w:color w:val="3F7F7F"/>
                <w:sz w:val="13"/>
              </w:rPr>
              <w:t>className</w:t>
            </w:r>
            <w:proofErr w:type="spellEnd"/>
            <w:r>
              <w:rPr>
                <w:rFonts w:ascii="Courier New" w:eastAsia="Courier New" w:hAnsi="Courier New" w:hint="eastAsia"/>
                <w:color w:val="3F7F7F"/>
                <w:sz w:val="13"/>
              </w:rPr>
              <w:t>&gt;</w:t>
            </w:r>
          </w:p>
          <w:p w14:paraId="75D39E11"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&lt;/plugin&gt;</w:t>
            </w:r>
          </w:p>
          <w:p w14:paraId="5263DDB2"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&lt;plugin</w:t>
            </w:r>
          </w:p>
          <w:p w14:paraId="5C3CE8AD"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3F7F7F"/>
                <w:sz w:val="13"/>
              </w:rPr>
              <w:tab/>
            </w:r>
            <w:r>
              <w:rPr>
                <w:rFonts w:ascii="Courier New" w:eastAsia="Courier New" w:hAnsi="Courier New" w:hint="eastAsia"/>
                <w:color w:val="3F7F7F"/>
                <w:sz w:val="13"/>
              </w:rPr>
              <w:tab/>
              <w:t>id=</w:t>
            </w:r>
            <w:r>
              <w:rPr>
                <w:rFonts w:ascii="Courier New" w:eastAsia="Courier New" w:hAnsi="Courier New" w:hint="eastAsia"/>
                <w:color w:val="2A00FF"/>
                <w:sz w:val="13"/>
              </w:rPr>
              <w:t>"com.unibeta.cloudtest.config.plugin.elements.SpringBeanFactoryPlugin"</w:t>
            </w:r>
          </w:p>
          <w:p w14:paraId="27B72E15"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000000"/>
                <w:sz w:val="13"/>
              </w:rPr>
              <w:tab/>
            </w:r>
            <w:r>
              <w:rPr>
                <w:rFonts w:ascii="Courier New" w:eastAsia="Courier New" w:hAnsi="Courier New" w:hint="eastAsia"/>
                <w:color w:val="7F007F"/>
                <w:sz w:val="13"/>
              </w:rPr>
              <w:t>desc</w:t>
            </w:r>
            <w:r>
              <w:rPr>
                <w:rFonts w:ascii="Courier New" w:eastAsia="Courier New" w:hAnsi="Courier New" w:hint="eastAsia"/>
                <w:color w:val="000000"/>
                <w:sz w:val="13"/>
              </w:rPr>
              <w:t>=</w:t>
            </w:r>
            <w:r>
              <w:rPr>
                <w:rFonts w:ascii="Courier New" w:eastAsia="Courier New" w:hAnsi="Courier New" w:hint="eastAsia"/>
                <w:color w:val="2A00FF"/>
                <w:sz w:val="13"/>
              </w:rPr>
              <w:t>"Spring bean factory plugin"</w:t>
            </w:r>
            <w:r>
              <w:rPr>
                <w:rFonts w:ascii="Courier New" w:eastAsia="Courier New" w:hAnsi="Courier New" w:hint="eastAsia"/>
                <w:color w:val="3F7F7F"/>
                <w:sz w:val="13"/>
              </w:rPr>
              <w:t>&gt;</w:t>
            </w:r>
          </w:p>
          <w:p w14:paraId="396FB16C"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000000"/>
                <w:sz w:val="13"/>
              </w:rPr>
              <w:tab/>
            </w:r>
            <w:r>
              <w:rPr>
                <w:rFonts w:ascii="Courier New" w:eastAsia="Courier New" w:hAnsi="Courier New" w:hint="eastAsia"/>
                <w:color w:val="3F7F7F"/>
                <w:sz w:val="13"/>
              </w:rPr>
              <w:t>&lt;className&gt;</w:t>
            </w:r>
            <w:r>
              <w:rPr>
                <w:rFonts w:ascii="Courier New" w:eastAsia="Courier New" w:hAnsi="Courier New" w:hint="eastAsia"/>
                <w:color w:val="000000"/>
                <w:sz w:val="13"/>
              </w:rPr>
              <w:t>com.unibeta.cloudtest.config.plugin.elements.impl.SpringBeanFactoryPluginImpl</w:t>
            </w:r>
          </w:p>
          <w:p w14:paraId="0CF65541"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000000"/>
                <w:sz w:val="13"/>
              </w:rPr>
              <w:tab/>
            </w:r>
            <w:r>
              <w:rPr>
                <w:rFonts w:ascii="Courier New" w:eastAsia="Courier New" w:hAnsi="Courier New" w:hint="eastAsia"/>
                <w:color w:val="3F7F7F"/>
                <w:sz w:val="13"/>
              </w:rPr>
              <w:t>&lt;/</w:t>
            </w:r>
            <w:proofErr w:type="spellStart"/>
            <w:r>
              <w:rPr>
                <w:rFonts w:ascii="Courier New" w:eastAsia="Courier New" w:hAnsi="Courier New" w:hint="eastAsia"/>
                <w:color w:val="3F7F7F"/>
                <w:sz w:val="13"/>
              </w:rPr>
              <w:t>className</w:t>
            </w:r>
            <w:proofErr w:type="spellEnd"/>
            <w:r>
              <w:rPr>
                <w:rFonts w:ascii="Courier New" w:eastAsia="Courier New" w:hAnsi="Courier New" w:hint="eastAsia"/>
                <w:color w:val="3F7F7F"/>
                <w:sz w:val="13"/>
              </w:rPr>
              <w:t>&gt;</w:t>
            </w:r>
          </w:p>
          <w:p w14:paraId="613149FF"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&lt;/plugin&gt;</w:t>
            </w:r>
          </w:p>
          <w:p w14:paraId="3AF09BFF"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&lt;plugin</w:t>
            </w:r>
          </w:p>
          <w:p w14:paraId="3B9D4FBE"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3F7F7F"/>
                <w:sz w:val="13"/>
              </w:rPr>
              <w:tab/>
            </w:r>
            <w:r>
              <w:rPr>
                <w:rFonts w:ascii="Courier New" w:eastAsia="Courier New" w:hAnsi="Courier New" w:hint="eastAsia"/>
                <w:color w:val="3F7F7F"/>
                <w:sz w:val="13"/>
              </w:rPr>
              <w:tab/>
              <w:t>id=</w:t>
            </w:r>
            <w:r>
              <w:rPr>
                <w:rFonts w:ascii="Courier New" w:eastAsia="Courier New" w:hAnsi="Courier New" w:hint="eastAsia"/>
                <w:color w:val="2A00FF"/>
                <w:sz w:val="13"/>
              </w:rPr>
              <w:t>"com.unibeta.cloudtest.config.plugin.elements.UserTransactionPlugin"</w:t>
            </w:r>
          </w:p>
          <w:p w14:paraId="1D08F827"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000000"/>
                <w:sz w:val="13"/>
              </w:rPr>
              <w:tab/>
            </w:r>
            <w:r>
              <w:rPr>
                <w:rFonts w:ascii="Courier New" w:eastAsia="Courier New" w:hAnsi="Courier New" w:hint="eastAsia"/>
                <w:color w:val="7F007F"/>
                <w:sz w:val="13"/>
              </w:rPr>
              <w:t>desc</w:t>
            </w:r>
            <w:r>
              <w:rPr>
                <w:rFonts w:ascii="Courier New" w:eastAsia="Courier New" w:hAnsi="Courier New" w:hint="eastAsia"/>
                <w:color w:val="000000"/>
                <w:sz w:val="13"/>
              </w:rPr>
              <w:t>=</w:t>
            </w:r>
            <w:r>
              <w:rPr>
                <w:rFonts w:ascii="Courier New" w:eastAsia="Courier New" w:hAnsi="Courier New" w:hint="eastAsia"/>
                <w:color w:val="2A00FF"/>
                <w:sz w:val="13"/>
              </w:rPr>
              <w:t>"User transaction plugin"</w:t>
            </w:r>
            <w:r>
              <w:rPr>
                <w:rFonts w:ascii="Courier New" w:eastAsia="Courier New" w:hAnsi="Courier New" w:hint="eastAsia"/>
                <w:color w:val="3F7F7F"/>
                <w:sz w:val="13"/>
              </w:rPr>
              <w:t>&gt;</w:t>
            </w:r>
          </w:p>
          <w:p w14:paraId="7C24B89F"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000000"/>
                <w:sz w:val="13"/>
              </w:rPr>
              <w:tab/>
            </w:r>
            <w:r>
              <w:rPr>
                <w:rFonts w:ascii="Courier New" w:eastAsia="Courier New" w:hAnsi="Courier New" w:hint="eastAsia"/>
                <w:color w:val="3F7F7F"/>
                <w:sz w:val="13"/>
              </w:rPr>
              <w:t>&lt;className&gt;</w:t>
            </w:r>
            <w:r>
              <w:rPr>
                <w:rFonts w:ascii="Courier New" w:eastAsia="Courier New" w:hAnsi="Courier New" w:hint="eastAsia"/>
                <w:color w:val="000000"/>
                <w:sz w:val="13"/>
              </w:rPr>
              <w:t>com.unibeta.cloudtest.config.plugin.elements.impl.UserTransactionPluginImpl</w:t>
            </w:r>
          </w:p>
          <w:p w14:paraId="27CB9E67"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000000"/>
                <w:sz w:val="13"/>
              </w:rPr>
              <w:tab/>
            </w:r>
            <w:r>
              <w:rPr>
                <w:rFonts w:ascii="Courier New" w:eastAsia="Courier New" w:hAnsi="Courier New" w:hint="eastAsia"/>
                <w:color w:val="3F7F7F"/>
                <w:sz w:val="13"/>
              </w:rPr>
              <w:t>&lt;/</w:t>
            </w:r>
            <w:proofErr w:type="spellStart"/>
            <w:r>
              <w:rPr>
                <w:rFonts w:ascii="Courier New" w:eastAsia="Courier New" w:hAnsi="Courier New" w:hint="eastAsia"/>
                <w:color w:val="3F7F7F"/>
                <w:sz w:val="13"/>
              </w:rPr>
              <w:t>className</w:t>
            </w:r>
            <w:proofErr w:type="spellEnd"/>
            <w:r>
              <w:rPr>
                <w:rFonts w:ascii="Courier New" w:eastAsia="Courier New" w:hAnsi="Courier New" w:hint="eastAsia"/>
                <w:color w:val="3F7F7F"/>
                <w:sz w:val="13"/>
              </w:rPr>
              <w:t>&gt;</w:t>
            </w:r>
          </w:p>
          <w:p w14:paraId="4988ABF6"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&lt;/plugin&gt;</w:t>
            </w:r>
          </w:p>
          <w:p w14:paraId="1B39CE57"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&lt;plugin</w:t>
            </w:r>
          </w:p>
          <w:p w14:paraId="13ADAE82"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3F7F7F"/>
                <w:sz w:val="13"/>
              </w:rPr>
              <w:tab/>
            </w:r>
            <w:r>
              <w:rPr>
                <w:rFonts w:ascii="Courier New" w:eastAsia="Courier New" w:hAnsi="Courier New" w:hint="eastAsia"/>
                <w:color w:val="3F7F7F"/>
                <w:sz w:val="13"/>
              </w:rPr>
              <w:tab/>
              <w:t>id=</w:t>
            </w:r>
            <w:r>
              <w:rPr>
                <w:rFonts w:ascii="Courier New" w:eastAsia="Courier New" w:hAnsi="Courier New" w:hint="eastAsia"/>
                <w:color w:val="2A00FF"/>
                <w:sz w:val="13"/>
              </w:rPr>
              <w:t>"com.unibeta.cloudtest.config.plugin.elements.ReportGeneratorPlugin"</w:t>
            </w:r>
          </w:p>
          <w:p w14:paraId="090C6EF9"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000000"/>
                <w:sz w:val="13"/>
              </w:rPr>
              <w:tab/>
            </w:r>
            <w:r>
              <w:rPr>
                <w:rFonts w:ascii="Courier New" w:eastAsia="Courier New" w:hAnsi="Courier New" w:hint="eastAsia"/>
                <w:color w:val="7F007F"/>
                <w:sz w:val="13"/>
              </w:rPr>
              <w:t>desc</w:t>
            </w:r>
            <w:r>
              <w:rPr>
                <w:rFonts w:ascii="Courier New" w:eastAsia="Courier New" w:hAnsi="Courier New" w:hint="eastAsia"/>
                <w:color w:val="000000"/>
                <w:sz w:val="13"/>
              </w:rPr>
              <w:t>=</w:t>
            </w:r>
            <w:r>
              <w:rPr>
                <w:rFonts w:ascii="Courier New" w:eastAsia="Courier New" w:hAnsi="Courier New" w:hint="eastAsia"/>
                <w:color w:val="2A00FF"/>
                <w:sz w:val="13"/>
              </w:rPr>
              <w:t>"Report generator"</w:t>
            </w:r>
            <w:r>
              <w:rPr>
                <w:rFonts w:ascii="Courier New" w:eastAsia="Courier New" w:hAnsi="Courier New" w:hint="eastAsia"/>
                <w:color w:val="3F7F7F"/>
                <w:sz w:val="13"/>
              </w:rPr>
              <w:t>&gt;</w:t>
            </w:r>
          </w:p>
          <w:p w14:paraId="3D09ED58"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000000"/>
                <w:sz w:val="13"/>
              </w:rPr>
              <w:tab/>
            </w:r>
            <w:r>
              <w:rPr>
                <w:rFonts w:ascii="Courier New" w:eastAsia="Courier New" w:hAnsi="Courier New" w:hint="eastAsia"/>
                <w:color w:val="3F7F7F"/>
                <w:sz w:val="13"/>
              </w:rPr>
              <w:t>&lt;className&gt;</w:t>
            </w:r>
            <w:r>
              <w:rPr>
                <w:rFonts w:ascii="Courier New" w:eastAsia="Courier New" w:hAnsi="Courier New" w:hint="eastAsia"/>
                <w:color w:val="000000"/>
                <w:sz w:val="13"/>
              </w:rPr>
              <w:t>com.unibeta.cloudtest.config.plugin.elements.impl.ReportGeneratorPluginImpl</w:t>
            </w:r>
            <w:r>
              <w:rPr>
                <w:rFonts w:ascii="Courier New" w:eastAsia="Courier New" w:hAnsi="Courier New" w:hint="eastAsia"/>
                <w:color w:val="3F7F7F"/>
                <w:sz w:val="13"/>
              </w:rPr>
              <w:t>&lt;/className&gt;</w:t>
            </w:r>
          </w:p>
          <w:p w14:paraId="40E32D39"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&lt;/plugin&gt;</w:t>
            </w:r>
          </w:p>
          <w:p w14:paraId="664ABEE5"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5FBF"/>
                <w:sz w:val="13"/>
              </w:rPr>
              <w:t>&lt;!-- the endpoint address' format is like below "http://localhost:80/</w:t>
            </w:r>
            <w:proofErr w:type="spellStart"/>
            <w:r>
              <w:rPr>
                <w:rFonts w:ascii="Courier New" w:eastAsia="Courier New" w:hAnsi="Courier New" w:hint="eastAsia"/>
                <w:color w:val="3F5FBF"/>
                <w:sz w:val="13"/>
              </w:rPr>
              <w:t>myapp</w:t>
            </w:r>
            <w:proofErr w:type="spellEnd"/>
            <w:r>
              <w:rPr>
                <w:rFonts w:ascii="Courier New" w:eastAsia="Courier New" w:hAnsi="Courier New" w:hint="eastAsia"/>
                <w:color w:val="3F5FBF"/>
                <w:sz w:val="13"/>
              </w:rPr>
              <w:t>/services/</w:t>
            </w:r>
            <w:proofErr w:type="spellStart"/>
            <w:r>
              <w:rPr>
                <w:rFonts w:ascii="Courier New" w:eastAsia="Courier New" w:hAnsi="Courier New" w:hint="eastAsia"/>
                <w:color w:val="3F5FBF"/>
                <w:sz w:val="13"/>
              </w:rPr>
              <w:t>CloudTestServices</w:t>
            </w:r>
            <w:proofErr w:type="spellEnd"/>
            <w:r>
              <w:rPr>
                <w:rFonts w:ascii="Courier New" w:eastAsia="Courier New" w:hAnsi="Courier New" w:hint="eastAsia"/>
                <w:color w:val="3F5FBF"/>
                <w:sz w:val="13"/>
              </w:rPr>
              <w:t xml:space="preserve">" </w:t>
            </w:r>
          </w:p>
          <w:p w14:paraId="5C8A3334"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3F5FBF"/>
                <w:sz w:val="13"/>
              </w:rPr>
              <w:tab/>
            </w:r>
            <w:r>
              <w:rPr>
                <w:rFonts w:ascii="Courier New" w:eastAsia="Courier New" w:hAnsi="Courier New" w:hint="eastAsia"/>
                <w:color w:val="3F5FBF"/>
                <w:sz w:val="13"/>
              </w:rPr>
              <w:tab/>
              <w:t xml:space="preserve">By default, If it is empty, the endpoint is "http://localhost:[port]/[webapp-context-name]/[webservice-sevlet-name]/CloudTestServices". </w:t>
            </w:r>
          </w:p>
          <w:p w14:paraId="3CDB2DD4"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3F5FBF"/>
                <w:sz w:val="13"/>
              </w:rPr>
              <w:tab/>
            </w:r>
            <w:r>
              <w:rPr>
                <w:rFonts w:ascii="Courier New" w:eastAsia="Courier New" w:hAnsi="Courier New" w:hint="eastAsia"/>
                <w:color w:val="3F5FBF"/>
                <w:sz w:val="13"/>
              </w:rPr>
              <w:tab/>
              <w:t xml:space="preserve">if set it as "null" or "none", system will not publish the web service automatically. </w:t>
            </w:r>
          </w:p>
          <w:p w14:paraId="3F79F2FC"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3F5FBF"/>
                <w:sz w:val="13"/>
              </w:rPr>
              <w:tab/>
            </w:r>
            <w:r>
              <w:rPr>
                <w:rFonts w:ascii="Courier New" w:eastAsia="Courier New" w:hAnsi="Courier New" w:hint="eastAsia"/>
                <w:color w:val="3F5FBF"/>
                <w:sz w:val="13"/>
              </w:rPr>
              <w:tab/>
              <w:t>In this case you can use other methods to deploy the web service. --&gt;</w:t>
            </w:r>
          </w:p>
          <w:p w14:paraId="446B86A3"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w:t>
            </w:r>
            <w:proofErr w:type="spellStart"/>
            <w:r>
              <w:rPr>
                <w:rFonts w:ascii="Courier New" w:eastAsia="Courier New" w:hAnsi="Courier New" w:hint="eastAsia"/>
                <w:color w:val="2A00FF"/>
                <w:sz w:val="13"/>
                <w:u w:val="single"/>
              </w:rPr>
              <w:t>cloudtest.WebService.EndpointAddress</w:t>
            </w:r>
            <w:proofErr w:type="spellEnd"/>
            <w:r>
              <w:rPr>
                <w:rFonts w:ascii="Courier New" w:eastAsia="Courier New" w:hAnsi="Courier New" w:hint="eastAsia"/>
                <w:color w:val="2A00FF"/>
                <w:sz w:val="13"/>
              </w:rPr>
              <w: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w:t>
            </w:r>
            <w:r>
              <w:rPr>
                <w:rFonts w:ascii="Courier New" w:eastAsia="Courier New" w:hAnsi="Courier New" w:hint="eastAsia"/>
                <w:color w:val="3F7F7F"/>
                <w:sz w:val="13"/>
              </w:rPr>
              <w:t>/&gt;</w:t>
            </w:r>
          </w:p>
          <w:p w14:paraId="6C18F3ED"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w:t>
            </w:r>
            <w:proofErr w:type="spellStart"/>
            <w:r>
              <w:rPr>
                <w:rFonts w:ascii="Courier New" w:eastAsia="Courier New" w:hAnsi="Courier New" w:hint="eastAsia"/>
                <w:color w:val="2A00FF"/>
                <w:sz w:val="13"/>
                <w:u w:val="single"/>
              </w:rPr>
              <w:t>cloudtest.UserTransaction.JNDI</w:t>
            </w:r>
            <w:proofErr w:type="spellEnd"/>
            <w:r>
              <w:rPr>
                <w:rFonts w:ascii="Courier New" w:eastAsia="Courier New" w:hAnsi="Courier New" w:hint="eastAsia"/>
                <w:color w:val="2A00FF"/>
                <w:sz w:val="13"/>
              </w:rPr>
              <w: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w:t>
            </w:r>
            <w:proofErr w:type="spellStart"/>
            <w:r>
              <w:rPr>
                <w:rFonts w:ascii="Courier New" w:eastAsia="Courier New" w:hAnsi="Courier New" w:hint="eastAsia"/>
                <w:color w:val="2A00FF"/>
                <w:sz w:val="13"/>
              </w:rPr>
              <w:t>java:comp</w:t>
            </w:r>
            <w:proofErr w:type="spellEnd"/>
            <w:r>
              <w:rPr>
                <w:rFonts w:ascii="Courier New" w:eastAsia="Courier New" w:hAnsi="Courier New" w:hint="eastAsia"/>
                <w:color w:val="2A00FF"/>
                <w:sz w:val="13"/>
              </w:rPr>
              <w:t>/</w:t>
            </w:r>
            <w:proofErr w:type="spellStart"/>
            <w:r>
              <w:rPr>
                <w:rFonts w:ascii="Courier New" w:eastAsia="Courier New" w:hAnsi="Courier New" w:hint="eastAsia"/>
                <w:color w:val="2A00FF"/>
                <w:sz w:val="13"/>
              </w:rPr>
              <w:t>UserTransaction</w:t>
            </w:r>
            <w:proofErr w:type="spellEnd"/>
            <w:r>
              <w:rPr>
                <w:rFonts w:ascii="Courier New" w:eastAsia="Courier New" w:hAnsi="Courier New" w:hint="eastAsia"/>
                <w:color w:val="2A00FF"/>
                <w:sz w:val="13"/>
              </w:rPr>
              <w:t>"</w:t>
            </w:r>
            <w:r>
              <w:rPr>
                <w:rFonts w:ascii="Courier New" w:eastAsia="Courier New" w:hAnsi="Courier New" w:hint="eastAsia"/>
                <w:color w:val="3F7F7F"/>
                <w:sz w:val="13"/>
              </w:rPr>
              <w:t>/&gt;</w:t>
            </w:r>
          </w:p>
          <w:p w14:paraId="1452CDB3"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w:t>
            </w:r>
            <w:proofErr w:type="spellStart"/>
            <w:r>
              <w:rPr>
                <w:rFonts w:ascii="Courier New" w:eastAsia="Courier New" w:hAnsi="Courier New" w:hint="eastAsia"/>
                <w:color w:val="2A00FF"/>
                <w:sz w:val="13"/>
                <w:u w:val="single"/>
              </w:rPr>
              <w:t>cloudtest.AutomationTest.SwitchFlag</w:t>
            </w:r>
            <w:proofErr w:type="spellEnd"/>
            <w:r>
              <w:rPr>
                <w:rFonts w:ascii="Courier New" w:eastAsia="Courier New" w:hAnsi="Courier New" w:hint="eastAsia"/>
                <w:color w:val="2A00FF"/>
                <w:sz w:val="13"/>
              </w:rPr>
              <w: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"true"</w:t>
            </w:r>
            <w:r>
              <w:rPr>
                <w:rFonts w:ascii="Courier New" w:eastAsia="Courier New" w:hAnsi="Courier New" w:hint="eastAsia"/>
                <w:color w:val="3F7F7F"/>
                <w:sz w:val="13"/>
              </w:rPr>
              <w:t>/&gt;</w:t>
            </w:r>
          </w:p>
          <w:p w14:paraId="47AA1695"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w:t>
            </w:r>
            <w:proofErr w:type="spellStart"/>
            <w:r>
              <w:rPr>
                <w:rFonts w:ascii="Courier New" w:eastAsia="Courier New" w:hAnsi="Courier New" w:hint="eastAsia"/>
                <w:color w:val="2A00FF"/>
                <w:sz w:val="13"/>
                <w:u w:val="single"/>
              </w:rPr>
              <w:t>cloudtest.AutomationTest.IntervalHours</w:t>
            </w:r>
            <w:proofErr w:type="spellEnd"/>
            <w:r>
              <w:rPr>
                <w:rFonts w:ascii="Courier New" w:eastAsia="Courier New" w:hAnsi="Courier New" w:hint="eastAsia"/>
                <w:color w:val="2A00FF"/>
                <w:sz w:val="13"/>
              </w:rPr>
              <w: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"6"</w:t>
            </w:r>
            <w:r>
              <w:rPr>
                <w:rFonts w:ascii="Courier New" w:eastAsia="Courier New" w:hAnsi="Courier New" w:hint="eastAsia"/>
                <w:color w:val="3F7F7F"/>
                <w:sz w:val="13"/>
              </w:rPr>
              <w:t>/&gt;</w:t>
            </w:r>
          </w:p>
          <w:p w14:paraId="633121B3"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w:t>
            </w:r>
            <w:proofErr w:type="spellStart"/>
            <w:r>
              <w:rPr>
                <w:rFonts w:ascii="Courier New" w:eastAsia="Courier New" w:hAnsi="Courier New" w:hint="eastAsia"/>
                <w:color w:val="2A00FF"/>
                <w:sz w:val="13"/>
                <w:u w:val="single"/>
              </w:rPr>
              <w:t>cloudtest.Email.FromName</w:t>
            </w:r>
            <w:proofErr w:type="spellEnd"/>
            <w:r>
              <w:rPr>
                <w:rFonts w:ascii="Courier New" w:eastAsia="Courier New" w:hAnsi="Courier New" w:hint="eastAsia"/>
                <w:color w:val="2A00FF"/>
                <w:sz w:val="13"/>
              </w:rPr>
              <w: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"xxx@company.com"</w:t>
            </w:r>
            <w:r>
              <w:rPr>
                <w:rFonts w:ascii="Courier New" w:eastAsia="Courier New" w:hAnsi="Courier New" w:hint="eastAsia"/>
                <w:color w:val="3F7F7F"/>
                <w:sz w:val="13"/>
              </w:rPr>
              <w:t>/&gt;</w:t>
            </w:r>
          </w:p>
          <w:p w14:paraId="6EE6CC7B"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w:t>
            </w:r>
            <w:proofErr w:type="spellStart"/>
            <w:r>
              <w:rPr>
                <w:rFonts w:ascii="Courier New" w:eastAsia="Courier New" w:hAnsi="Courier New" w:hint="eastAsia"/>
                <w:color w:val="2A00FF"/>
                <w:sz w:val="13"/>
                <w:u w:val="single"/>
              </w:rPr>
              <w:t>cloudtest.Email.HostName</w:t>
            </w:r>
            <w:proofErr w:type="spellEnd"/>
            <w:r>
              <w:rPr>
                <w:rFonts w:ascii="Courier New" w:eastAsia="Courier New" w:hAnsi="Courier New" w:hint="eastAsia"/>
                <w:color w:val="2A00FF"/>
                <w:sz w:val="13"/>
              </w:rPr>
              <w: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"mail.company.com"</w:t>
            </w:r>
            <w:r>
              <w:rPr>
                <w:rFonts w:ascii="Courier New" w:eastAsia="Courier New" w:hAnsi="Courier New" w:hint="eastAsia"/>
                <w:color w:val="3F7F7F"/>
                <w:sz w:val="13"/>
              </w:rPr>
              <w:t>/&gt;</w:t>
            </w:r>
          </w:p>
          <w:p w14:paraId="273F7F93"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w:t>
            </w:r>
            <w:proofErr w:type="spellStart"/>
            <w:r>
              <w:rPr>
                <w:rFonts w:ascii="Courier New" w:eastAsia="Courier New" w:hAnsi="Courier New" w:hint="eastAsia"/>
                <w:color w:val="2A00FF"/>
                <w:sz w:val="13"/>
                <w:u w:val="single"/>
              </w:rPr>
              <w:t>cloudtest.Email.SenderUsername</w:t>
            </w:r>
            <w:proofErr w:type="spellEnd"/>
            <w:r>
              <w:rPr>
                <w:rFonts w:ascii="Courier New" w:eastAsia="Courier New" w:hAnsi="Courier New" w:hint="eastAsia"/>
                <w:color w:val="2A00FF"/>
                <w:sz w:val="13"/>
              </w:rPr>
              <w: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"xxx"</w:t>
            </w:r>
            <w:r>
              <w:rPr>
                <w:rFonts w:ascii="Courier New" w:eastAsia="Courier New" w:hAnsi="Courier New" w:hint="eastAsia"/>
                <w:color w:val="3F7F7F"/>
                <w:sz w:val="13"/>
              </w:rPr>
              <w:t>/&gt;</w:t>
            </w:r>
          </w:p>
          <w:p w14:paraId="4A0DEBAA"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w:t>
            </w:r>
            <w:proofErr w:type="spellStart"/>
            <w:r>
              <w:rPr>
                <w:rFonts w:ascii="Courier New" w:eastAsia="Courier New" w:hAnsi="Courier New" w:hint="eastAsia"/>
                <w:color w:val="2A00FF"/>
                <w:sz w:val="13"/>
                <w:u w:val="single"/>
              </w:rPr>
              <w:t>cloudtest.Email.SenderPassword</w:t>
            </w:r>
            <w:proofErr w:type="spellEnd"/>
            <w:r>
              <w:rPr>
                <w:rFonts w:ascii="Courier New" w:eastAsia="Courier New" w:hAnsi="Courier New" w:hint="eastAsia"/>
                <w:color w:val="2A00FF"/>
                <w:sz w:val="13"/>
              </w:rPr>
              <w: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"@#XX"</w:t>
            </w:r>
            <w:r>
              <w:rPr>
                <w:rFonts w:ascii="Courier New" w:eastAsia="Courier New" w:hAnsi="Courier New" w:hint="eastAsia"/>
                <w:color w:val="3F7F7F"/>
                <w:sz w:val="13"/>
              </w:rPr>
              <w:t>/&gt;</w:t>
            </w:r>
          </w:p>
          <w:p w14:paraId="1316BA9E"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w:t>
            </w:r>
            <w:r>
              <w:rPr>
                <w:rFonts w:ascii="Courier New" w:eastAsia="Courier New" w:hAnsi="Courier New" w:hint="eastAsia"/>
                <w:color w:val="2A00FF"/>
                <w:sz w:val="13"/>
                <w:u w:val="single"/>
              </w:rPr>
              <w:t>cloudtest.Email.Pop3HostName</w:t>
            </w:r>
            <w:r>
              <w:rPr>
                <w:rFonts w:ascii="Courier New" w:eastAsia="Courier New" w:hAnsi="Courier New" w:hint="eastAsia"/>
                <w:color w:val="2A00FF"/>
                <w:sz w:val="13"/>
              </w:rPr>
              <w: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"pop.company.com"</w:t>
            </w:r>
            <w:r>
              <w:rPr>
                <w:rFonts w:ascii="Courier New" w:eastAsia="Courier New" w:hAnsi="Courier New" w:hint="eastAsia"/>
                <w:color w:val="3F7F7F"/>
                <w:sz w:val="13"/>
              </w:rPr>
              <w:t>/&gt;</w:t>
            </w:r>
          </w:p>
          <w:p w14:paraId="6A01FB6A"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"cloudtest.Email.Pop3Port"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"995"</w:t>
            </w:r>
            <w:r>
              <w:rPr>
                <w:rFonts w:ascii="Courier New" w:eastAsia="Courier New" w:hAnsi="Courier New" w:hint="eastAsia"/>
                <w:color w:val="3F7F7F"/>
                <w:sz w:val="13"/>
              </w:rPr>
              <w:t>/&gt;</w:t>
            </w:r>
          </w:p>
          <w:p w14:paraId="6916FE4D"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w:t>
            </w:r>
            <w:proofErr w:type="spellStart"/>
            <w:r>
              <w:rPr>
                <w:rFonts w:ascii="Courier New" w:eastAsia="Courier New" w:hAnsi="Courier New" w:hint="eastAsia"/>
                <w:color w:val="2A00FF"/>
                <w:sz w:val="13"/>
              </w:rPr>
              <w:t>cloudtest.Email.StoreProtocal</w:t>
            </w:r>
            <w:proofErr w:type="spellEnd"/>
            <w:r>
              <w:rPr>
                <w:rFonts w:ascii="Courier New" w:eastAsia="Courier New" w:hAnsi="Courier New" w:hint="eastAsia"/>
                <w:color w:val="2A00FF"/>
                <w:sz w:val="13"/>
              </w:rPr>
              <w: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"pop3s"</w:t>
            </w:r>
            <w:r>
              <w:rPr>
                <w:rFonts w:ascii="Courier New" w:eastAsia="Courier New" w:hAnsi="Courier New" w:hint="eastAsia"/>
                <w:color w:val="3F7F7F"/>
                <w:sz w:val="13"/>
              </w:rPr>
              <w:t>/&gt;</w:t>
            </w:r>
          </w:p>
          <w:p w14:paraId="3226C649"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w:t>
            </w:r>
            <w:proofErr w:type="spellStart"/>
            <w:r>
              <w:rPr>
                <w:rFonts w:ascii="Courier New" w:eastAsia="Courier New" w:hAnsi="Courier New" w:hint="eastAsia"/>
                <w:color w:val="2A00FF"/>
                <w:sz w:val="13"/>
              </w:rPr>
              <w:t>cloudtest.MailService.DeployedServerName</w:t>
            </w:r>
            <w:proofErr w:type="spellEnd"/>
            <w:r>
              <w:rPr>
                <w:rFonts w:ascii="Courier New" w:eastAsia="Courier New" w:hAnsi="Courier New" w:hint="eastAsia"/>
                <w:color w:val="2A00FF"/>
                <w:sz w:val="13"/>
              </w:rPr>
              <w: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"computer name"</w:t>
            </w:r>
            <w:r>
              <w:rPr>
                <w:rFonts w:ascii="Courier New" w:eastAsia="Courier New" w:hAnsi="Courier New" w:hint="eastAsia"/>
                <w:color w:val="3F7F7F"/>
                <w:sz w:val="13"/>
              </w:rPr>
              <w:t>/&gt;</w:t>
            </w:r>
          </w:p>
          <w:p w14:paraId="1491B118" w14:textId="77777777" w:rsidR="0038069B" w:rsidRDefault="0038069B">
            <w:pPr>
              <w:widowControl w:val="0"/>
              <w:autoSpaceDE w:val="0"/>
              <w:autoSpaceDN w:val="0"/>
              <w:rPr>
                <w:rFonts w:ascii="Courier New" w:eastAsia="Courier New" w:hAnsi="Courier New"/>
                <w:color w:val="3F7F7F"/>
                <w:sz w:val="13"/>
              </w:rPr>
            </w:pPr>
            <w:r>
              <w:rPr>
                <w:rFonts w:ascii="Courier New" w:eastAsia="Courier New" w:hAnsi="Courier New" w:hint="eastAsia"/>
                <w:color w:val="000000"/>
                <w:sz w:val="13"/>
              </w:rPr>
              <w:tab/>
            </w:r>
            <w:r>
              <w:rPr>
                <w:rFonts w:ascii="Courier New" w:eastAsia="Courier New" w:hAnsi="Courier New" w:hint="eastAsia"/>
                <w:color w:val="3F7F7F"/>
                <w:sz w:val="13"/>
              </w:rPr>
              <w:t>&lt;param</w:t>
            </w:r>
            <w:r>
              <w:rPr>
                <w:rFonts w:ascii="Courier New" w:eastAsia="Courier New" w:hAnsi="Courier New" w:hint="eastAsia"/>
                <w:color w:val="000000"/>
                <w:sz w:val="13"/>
              </w:rPr>
              <w:t xml:space="preserve"> </w:t>
            </w:r>
            <w:r>
              <w:rPr>
                <w:rFonts w:ascii="Courier New" w:eastAsia="Courier New" w:hAnsi="Courier New" w:hint="eastAsia"/>
                <w:color w:val="7F007F"/>
                <w:sz w:val="13"/>
              </w:rPr>
              <w:t>name</w:t>
            </w:r>
            <w:r>
              <w:rPr>
                <w:rFonts w:ascii="Courier New" w:eastAsia="Courier New" w:hAnsi="Courier New" w:hint="eastAsia"/>
                <w:color w:val="000000"/>
                <w:sz w:val="13"/>
              </w:rPr>
              <w:t>=</w:t>
            </w:r>
            <w:r>
              <w:rPr>
                <w:rFonts w:ascii="Courier New" w:eastAsia="Courier New" w:hAnsi="Courier New" w:hint="eastAsia"/>
                <w:color w:val="2A00FF"/>
                <w:sz w:val="13"/>
              </w:rPr>
              <w:t>"</w:t>
            </w:r>
            <w:proofErr w:type="spellStart"/>
            <w:r>
              <w:rPr>
                <w:rFonts w:ascii="Courier New" w:eastAsia="Courier New" w:hAnsi="Courier New" w:hint="eastAsia"/>
                <w:color w:val="2A00FF"/>
                <w:sz w:val="13"/>
              </w:rPr>
              <w:t>cloudtest.LoadTest.MaxDetailedResponseAmount</w:t>
            </w:r>
            <w:proofErr w:type="spellEnd"/>
            <w:r>
              <w:rPr>
                <w:rFonts w:ascii="Courier New" w:eastAsia="Courier New" w:hAnsi="Courier New" w:hint="eastAsia"/>
                <w:color w:val="2A00FF"/>
                <w:sz w:val="13"/>
              </w:rPr>
              <w:t>"</w:t>
            </w:r>
            <w:r>
              <w:rPr>
                <w:rFonts w:ascii="Courier New" w:eastAsia="Courier New" w:hAnsi="Courier New" w:hint="eastAsia"/>
                <w:color w:val="000000"/>
                <w:sz w:val="13"/>
              </w:rPr>
              <w:t xml:space="preserve"> </w:t>
            </w:r>
            <w:r>
              <w:rPr>
                <w:rFonts w:ascii="Courier New" w:eastAsia="Courier New" w:hAnsi="Courier New" w:hint="eastAsia"/>
                <w:color w:val="7F007F"/>
                <w:sz w:val="13"/>
              </w:rPr>
              <w:t>value</w:t>
            </w:r>
            <w:r>
              <w:rPr>
                <w:rFonts w:ascii="Courier New" w:eastAsia="Courier New" w:hAnsi="Courier New" w:hint="eastAsia"/>
                <w:color w:val="000000"/>
                <w:sz w:val="13"/>
              </w:rPr>
              <w:t>=</w:t>
            </w:r>
            <w:r>
              <w:rPr>
                <w:rFonts w:ascii="Courier New" w:eastAsia="Courier New" w:hAnsi="Courier New" w:hint="eastAsia"/>
                <w:color w:val="2A00FF"/>
                <w:sz w:val="13"/>
              </w:rPr>
              <w:t>"100000"</w:t>
            </w:r>
            <w:r>
              <w:rPr>
                <w:rFonts w:ascii="Courier New" w:eastAsia="Courier New" w:hAnsi="Courier New" w:hint="eastAsia"/>
                <w:color w:val="3F7F7F"/>
                <w:sz w:val="13"/>
              </w:rPr>
              <w:t>/&gt;</w:t>
            </w:r>
          </w:p>
          <w:p w14:paraId="34439FA4" w14:textId="77777777" w:rsidR="0038069B" w:rsidRDefault="0038069B">
            <w:pPr>
              <w:autoSpaceDN w:val="0"/>
              <w:rPr>
                <w:rFonts w:hAnsi="宋体"/>
                <w:sz w:val="15"/>
                <w:szCs w:val="15"/>
              </w:rPr>
            </w:pPr>
            <w:r>
              <w:rPr>
                <w:rFonts w:ascii="Courier New" w:hAnsi="宋体" w:hint="eastAsia"/>
                <w:color w:val="3F7F7F"/>
                <w:sz w:val="15"/>
                <w:szCs w:val="15"/>
              </w:rPr>
              <w:t xml:space="preserve">     </w:t>
            </w:r>
            <w:r>
              <w:rPr>
                <w:rFonts w:ascii="Courier New" w:hAnsi="宋体"/>
                <w:color w:val="3F7F7F"/>
                <w:sz w:val="15"/>
                <w:szCs w:val="15"/>
              </w:rPr>
              <w:t>&lt;slave-servers&gt;</w:t>
            </w:r>
          </w:p>
          <w:p w14:paraId="215019B7" w14:textId="77777777" w:rsidR="0038069B" w:rsidRDefault="0038069B">
            <w:pPr>
              <w:autoSpaceDN w:val="0"/>
              <w:rPr>
                <w:rFonts w:ascii="Courier New" w:hAnsi="宋体"/>
                <w:color w:val="3F5FBF"/>
                <w:sz w:val="15"/>
                <w:szCs w:val="15"/>
              </w:rPr>
            </w:pPr>
            <w:r>
              <w:rPr>
                <w:rFonts w:ascii="Courier New" w:hAnsi="宋体"/>
                <w:color w:val="000000"/>
                <w:sz w:val="15"/>
                <w:szCs w:val="15"/>
              </w:rPr>
              <w:t xml:space="preserve">       </w:t>
            </w:r>
            <w:r>
              <w:rPr>
                <w:rFonts w:ascii="Courier New" w:hAnsi="宋体"/>
                <w:color w:val="3F5FBF"/>
                <w:sz w:val="15"/>
                <w:szCs w:val="15"/>
              </w:rPr>
              <w:t xml:space="preserve">&lt;!-- &lt;server id="slave-server1" </w:t>
            </w:r>
          </w:p>
          <w:p w14:paraId="18F751BB" w14:textId="77777777" w:rsidR="0038069B" w:rsidRDefault="0038069B">
            <w:pPr>
              <w:autoSpaceDN w:val="0"/>
              <w:rPr>
                <w:rFonts w:hAnsi="宋体"/>
                <w:sz w:val="15"/>
                <w:szCs w:val="15"/>
              </w:rPr>
            </w:pPr>
            <w:r>
              <w:rPr>
                <w:rFonts w:ascii="Courier New" w:hAnsi="宋体" w:hint="eastAsia"/>
                <w:color w:val="3F5FBF"/>
                <w:sz w:val="15"/>
                <w:szCs w:val="15"/>
              </w:rPr>
              <w:t xml:space="preserve">            </w:t>
            </w:r>
            <w:r>
              <w:rPr>
                <w:rFonts w:ascii="Courier New" w:hAnsi="宋体"/>
                <w:color w:val="3F5FBF"/>
                <w:sz w:val="15"/>
                <w:szCs w:val="15"/>
              </w:rPr>
              <w:t>address="http://localhost1:8080/unibeta/services/CloudTestServices" desc=""/&gt;--&gt;</w:t>
            </w:r>
          </w:p>
          <w:p w14:paraId="63073B03" w14:textId="77777777" w:rsidR="0038069B" w:rsidRDefault="0038069B">
            <w:pPr>
              <w:autoSpaceDN w:val="0"/>
              <w:rPr>
                <w:rFonts w:ascii="Courier New" w:hAnsi="宋体"/>
                <w:color w:val="3F5FBF"/>
                <w:sz w:val="15"/>
                <w:szCs w:val="15"/>
              </w:rPr>
            </w:pPr>
            <w:r>
              <w:rPr>
                <w:rFonts w:ascii="Courier New" w:hAnsi="宋体"/>
                <w:color w:val="000000"/>
                <w:sz w:val="15"/>
                <w:szCs w:val="15"/>
              </w:rPr>
              <w:t xml:space="preserve">       </w:t>
            </w:r>
            <w:r>
              <w:rPr>
                <w:rFonts w:ascii="Courier New" w:hAnsi="宋体"/>
                <w:color w:val="3F5FBF"/>
                <w:sz w:val="15"/>
                <w:szCs w:val="15"/>
              </w:rPr>
              <w:t xml:space="preserve">&lt;!-- &lt;server </w:t>
            </w:r>
            <w:r>
              <w:rPr>
                <w:rFonts w:ascii="Courier New" w:hAnsi="宋体" w:hint="eastAsia"/>
                <w:color w:val="3F5FBF"/>
                <w:sz w:val="15"/>
                <w:szCs w:val="15"/>
              </w:rPr>
              <w:t xml:space="preserve"> </w:t>
            </w:r>
            <w:r>
              <w:rPr>
                <w:rFonts w:ascii="Courier New" w:hAnsi="宋体"/>
                <w:color w:val="3F5FBF"/>
                <w:sz w:val="15"/>
                <w:szCs w:val="15"/>
              </w:rPr>
              <w:t xml:space="preserve">id="slave-server2" </w:t>
            </w:r>
          </w:p>
          <w:p w14:paraId="276FD841" w14:textId="77777777" w:rsidR="0038069B" w:rsidRDefault="0038069B">
            <w:pPr>
              <w:autoSpaceDN w:val="0"/>
              <w:rPr>
                <w:rFonts w:hAnsi="宋体"/>
                <w:sz w:val="15"/>
                <w:szCs w:val="15"/>
              </w:rPr>
            </w:pPr>
            <w:r>
              <w:rPr>
                <w:rFonts w:ascii="Courier New" w:hAnsi="宋体" w:hint="eastAsia"/>
                <w:color w:val="3F5FBF"/>
                <w:sz w:val="15"/>
                <w:szCs w:val="15"/>
              </w:rPr>
              <w:t xml:space="preserve">            </w:t>
            </w:r>
            <w:r>
              <w:rPr>
                <w:rFonts w:ascii="Courier New" w:hAnsi="宋体"/>
                <w:color w:val="3F5FBF"/>
                <w:sz w:val="15"/>
                <w:szCs w:val="15"/>
              </w:rPr>
              <w:t>address="http://localhost2:8080/unibeta/services/CloudTestServices" desc=""/&gt;--&gt;</w:t>
            </w:r>
          </w:p>
          <w:p w14:paraId="08C7FA40" w14:textId="77777777" w:rsidR="0038069B" w:rsidRDefault="0038069B">
            <w:pPr>
              <w:autoSpaceDN w:val="0"/>
              <w:rPr>
                <w:rFonts w:ascii="Courier New" w:eastAsia="Courier New" w:hAnsi="Courier New"/>
                <w:color w:val="3F7F7F"/>
                <w:sz w:val="13"/>
              </w:rPr>
            </w:pPr>
            <w:r>
              <w:rPr>
                <w:rFonts w:ascii="Courier New" w:hAnsi="宋体" w:hint="eastAsia"/>
                <w:color w:val="3F7F7F"/>
                <w:sz w:val="15"/>
                <w:szCs w:val="15"/>
              </w:rPr>
              <w:t xml:space="preserve">     </w:t>
            </w:r>
            <w:r>
              <w:rPr>
                <w:rFonts w:ascii="Courier New" w:hAnsi="宋体"/>
                <w:color w:val="3F7F7F"/>
                <w:sz w:val="15"/>
                <w:szCs w:val="15"/>
              </w:rPr>
              <w:t>&lt;/slave-servers&gt;</w:t>
            </w:r>
          </w:p>
          <w:p w14:paraId="7AD82B69" w14:textId="77777777" w:rsidR="0038069B" w:rsidRDefault="0038069B">
            <w:pPr>
              <w:widowControl w:val="0"/>
              <w:autoSpaceDE w:val="0"/>
              <w:autoSpaceDN w:val="0"/>
              <w:rPr>
                <w:rFonts w:ascii="Courier New" w:eastAsia="Courier New" w:hAnsi="Courier New"/>
                <w:sz w:val="13"/>
              </w:rPr>
            </w:pPr>
            <w:r>
              <w:rPr>
                <w:rFonts w:ascii="Courier New" w:eastAsia="Courier New" w:hAnsi="Courier New" w:hint="eastAsia"/>
                <w:color w:val="3F7F7F"/>
                <w:sz w:val="13"/>
              </w:rPr>
              <w:t>&lt;/</w:t>
            </w:r>
            <w:proofErr w:type="spellStart"/>
            <w:r>
              <w:rPr>
                <w:rFonts w:ascii="Courier New" w:eastAsia="Courier New" w:hAnsi="Courier New" w:hint="eastAsia"/>
                <w:color w:val="3F7F7F"/>
                <w:sz w:val="13"/>
              </w:rPr>
              <w:t>pluginConfig</w:t>
            </w:r>
            <w:proofErr w:type="spellEnd"/>
            <w:r>
              <w:rPr>
                <w:rFonts w:ascii="Courier New" w:eastAsia="Courier New" w:hAnsi="Courier New" w:hint="eastAsia"/>
                <w:color w:val="3F7F7F"/>
                <w:sz w:val="13"/>
              </w:rPr>
              <w:t>&gt;</w:t>
            </w:r>
          </w:p>
          <w:p w14:paraId="520643E5" w14:textId="77777777" w:rsidR="0038069B" w:rsidRDefault="0038069B"/>
        </w:tc>
      </w:tr>
    </w:tbl>
    <w:p w14:paraId="7E9842B7" w14:textId="77777777" w:rsidR="0038069B" w:rsidRDefault="0038069B">
      <w:pPr>
        <w:ind w:left="840"/>
      </w:pPr>
    </w:p>
    <w:p w14:paraId="324450A8" w14:textId="77777777" w:rsidR="0038069B" w:rsidRDefault="005D212E" w:rsidP="005D212E">
      <w:pPr>
        <w:pStyle w:val="2"/>
      </w:pPr>
      <w:bookmarkStart w:id="16" w:name="_Toc518945183"/>
      <w:r>
        <w:rPr>
          <w:rFonts w:hint="eastAsia"/>
        </w:rPr>
        <w:t>1.3.5</w:t>
      </w:r>
      <w:r>
        <w:t xml:space="preserve"> </w:t>
      </w:r>
      <w:r>
        <w:rPr>
          <w:rFonts w:hint="eastAsia"/>
        </w:rPr>
        <w:t>Hotspots</w:t>
      </w:r>
      <w:r>
        <w:t xml:space="preserve"> </w:t>
      </w:r>
      <w:r>
        <w:rPr>
          <w:rFonts w:hint="eastAsia"/>
        </w:rPr>
        <w:t>Report</w:t>
      </w:r>
      <w:bookmarkEnd w:id="16"/>
    </w:p>
    <w:p w14:paraId="01D6FF59" w14:textId="77777777" w:rsidR="00232C78" w:rsidRDefault="00232C78" w:rsidP="00232C78">
      <w:r>
        <w:t>Hotspots Report is a powerful report engine to compute all failed test cases with specified sampling rate as below parameter: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401F84" w14:paraId="21DCD144" w14:textId="77777777" w:rsidTr="0038069B">
        <w:tc>
          <w:tcPr>
            <w:tcW w:w="8522" w:type="dxa"/>
            <w:shd w:val="clear" w:color="auto" w:fill="auto"/>
          </w:tcPr>
          <w:p w14:paraId="300EA34B" w14:textId="77777777" w:rsidR="004246DD" w:rsidRPr="0038069B" w:rsidRDefault="004246DD" w:rsidP="0038069B">
            <w:pPr>
              <w:widowControl w:val="0"/>
              <w:autoSpaceDE w:val="0"/>
              <w:autoSpaceDN w:val="0"/>
              <w:adjustRightInd w:val="0"/>
              <w:jc w:val="left"/>
              <w:rPr>
                <w:rFonts w:ascii="Consolas" w:hAnsi="Consolas" w:cs="Consolas"/>
                <w:kern w:val="0"/>
                <w:sz w:val="20"/>
              </w:rPr>
            </w:pPr>
            <w:r w:rsidRPr="0038069B">
              <w:rPr>
                <w:rFonts w:ascii="Consolas" w:hAnsi="Consolas" w:cs="Consolas"/>
                <w:color w:val="000000"/>
                <w:kern w:val="0"/>
                <w:sz w:val="20"/>
              </w:rPr>
              <w:tab/>
            </w:r>
            <w:r w:rsidRPr="0038069B">
              <w:rPr>
                <w:rFonts w:ascii="Consolas" w:hAnsi="Consolas" w:cs="Consolas"/>
                <w:color w:val="3F5FBF"/>
                <w:kern w:val="0"/>
                <w:sz w:val="20"/>
              </w:rPr>
              <w:t xml:space="preserve">&lt;!-- </w:t>
            </w:r>
            <w:proofErr w:type="spellStart"/>
            <w:r w:rsidRPr="0038069B">
              <w:rPr>
                <w:rFonts w:ascii="Consolas" w:hAnsi="Consolas" w:cs="Consolas"/>
                <w:color w:val="3F5FBF"/>
                <w:kern w:val="0"/>
                <w:sz w:val="20"/>
              </w:rPr>
              <w:t>sampling_rate</w:t>
            </w:r>
            <w:proofErr w:type="spellEnd"/>
            <w:r w:rsidRPr="0038069B">
              <w:rPr>
                <w:rFonts w:ascii="Consolas" w:hAnsi="Consolas" w:cs="Consolas"/>
                <w:color w:val="3F5FBF"/>
                <w:kern w:val="0"/>
                <w:sz w:val="20"/>
              </w:rPr>
              <w:t xml:space="preserve"> for </w:t>
            </w:r>
            <w:r w:rsidRPr="0038069B">
              <w:rPr>
                <w:rFonts w:ascii="Consolas" w:hAnsi="Consolas" w:cs="Consolas"/>
                <w:color w:val="3F5FBF"/>
                <w:kern w:val="0"/>
                <w:sz w:val="20"/>
                <w:u w:val="single"/>
              </w:rPr>
              <w:t>hotspots</w:t>
            </w:r>
            <w:r w:rsidRPr="0038069B">
              <w:rPr>
                <w:rFonts w:ascii="Consolas" w:hAnsi="Consolas" w:cs="Consolas"/>
                <w:color w:val="3F5FBF"/>
                <w:kern w:val="0"/>
                <w:sz w:val="20"/>
              </w:rPr>
              <w:t xml:space="preserve"> report, decimal value is required. </w:t>
            </w:r>
          </w:p>
          <w:p w14:paraId="3C9B434C" w14:textId="77777777" w:rsidR="004246DD" w:rsidRPr="0038069B" w:rsidRDefault="004246DD" w:rsidP="0038069B">
            <w:pPr>
              <w:widowControl w:val="0"/>
              <w:autoSpaceDE w:val="0"/>
              <w:autoSpaceDN w:val="0"/>
              <w:adjustRightInd w:val="0"/>
              <w:jc w:val="left"/>
              <w:rPr>
                <w:rFonts w:ascii="Consolas" w:hAnsi="Consolas" w:cs="Consolas"/>
                <w:kern w:val="0"/>
                <w:sz w:val="20"/>
              </w:rPr>
            </w:pPr>
            <w:r w:rsidRPr="0038069B">
              <w:rPr>
                <w:rFonts w:ascii="Consolas" w:hAnsi="Consolas" w:cs="Consolas"/>
                <w:color w:val="3F5FBF"/>
                <w:kern w:val="0"/>
                <w:sz w:val="20"/>
              </w:rPr>
              <w:tab/>
              <w:t xml:space="preserve"> set as 0.0 to disable </w:t>
            </w:r>
            <w:r w:rsidRPr="0038069B">
              <w:rPr>
                <w:rFonts w:ascii="Consolas" w:hAnsi="Consolas" w:cs="Consolas"/>
                <w:color w:val="3F5FBF"/>
                <w:kern w:val="0"/>
                <w:sz w:val="20"/>
                <w:u w:val="single"/>
              </w:rPr>
              <w:t>hotspots</w:t>
            </w:r>
            <w:r w:rsidRPr="0038069B">
              <w:rPr>
                <w:rFonts w:ascii="Consolas" w:hAnsi="Consolas" w:cs="Consolas"/>
                <w:color w:val="3F5FBF"/>
                <w:kern w:val="0"/>
                <w:sz w:val="20"/>
              </w:rPr>
              <w:t xml:space="preserve"> function. By default it is 1.0 </w:t>
            </w:r>
          </w:p>
          <w:p w14:paraId="2B719D4B" w14:textId="77777777" w:rsidR="004246DD" w:rsidRPr="0038069B" w:rsidRDefault="004246DD" w:rsidP="0038069B">
            <w:pPr>
              <w:widowControl w:val="0"/>
              <w:autoSpaceDE w:val="0"/>
              <w:autoSpaceDN w:val="0"/>
              <w:adjustRightInd w:val="0"/>
              <w:jc w:val="left"/>
              <w:rPr>
                <w:rFonts w:ascii="Consolas" w:hAnsi="Consolas" w:cs="Consolas"/>
                <w:kern w:val="0"/>
                <w:sz w:val="20"/>
              </w:rPr>
            </w:pPr>
            <w:r w:rsidRPr="0038069B">
              <w:rPr>
                <w:rFonts w:ascii="Consolas" w:hAnsi="Consolas" w:cs="Consolas"/>
                <w:color w:val="3F5FBF"/>
                <w:kern w:val="0"/>
                <w:sz w:val="20"/>
              </w:rPr>
              <w:tab/>
              <w:t xml:space="preserve"> sampling amount is: (</w:t>
            </w:r>
            <w:proofErr w:type="spellStart"/>
            <w:r w:rsidRPr="0038069B">
              <w:rPr>
                <w:rFonts w:ascii="Consolas" w:hAnsi="Consolas" w:cs="Consolas"/>
                <w:color w:val="3F5FBF"/>
                <w:kern w:val="0"/>
                <w:sz w:val="20"/>
              </w:rPr>
              <w:t>history.index.maximum</w:t>
            </w:r>
            <w:proofErr w:type="spellEnd"/>
            <w:r w:rsidRPr="0038069B">
              <w:rPr>
                <w:rFonts w:ascii="Consolas" w:hAnsi="Consolas" w:cs="Consolas"/>
                <w:color w:val="3F5FBF"/>
                <w:kern w:val="0"/>
                <w:sz w:val="20"/>
              </w:rPr>
              <w:t xml:space="preserve"> * </w:t>
            </w:r>
            <w:proofErr w:type="spellStart"/>
            <w:r w:rsidRPr="0038069B">
              <w:rPr>
                <w:rFonts w:ascii="Consolas" w:hAnsi="Consolas" w:cs="Consolas"/>
                <w:color w:val="3F5FBF"/>
                <w:kern w:val="0"/>
                <w:sz w:val="20"/>
              </w:rPr>
              <w:t>hotspots.sampling_rate</w:t>
            </w:r>
            <w:proofErr w:type="spellEnd"/>
            <w:r w:rsidRPr="0038069B">
              <w:rPr>
                <w:rFonts w:ascii="Consolas" w:hAnsi="Consolas" w:cs="Consolas"/>
                <w:color w:val="3F5FBF"/>
                <w:kern w:val="0"/>
                <w:sz w:val="20"/>
              </w:rPr>
              <w:t>)--&gt;</w:t>
            </w:r>
          </w:p>
          <w:p w14:paraId="40AC0230" w14:textId="77777777" w:rsidR="00401F84" w:rsidRDefault="004246DD" w:rsidP="004246DD">
            <w:r w:rsidRPr="0038069B">
              <w:rPr>
                <w:rFonts w:ascii="Consolas" w:hAnsi="Consolas" w:cs="Consolas"/>
                <w:color w:val="000000"/>
                <w:kern w:val="0"/>
                <w:sz w:val="20"/>
              </w:rPr>
              <w:tab/>
            </w:r>
            <w:r w:rsidRPr="0038069B">
              <w:rPr>
                <w:rFonts w:ascii="Consolas" w:hAnsi="Consolas" w:cs="Consolas"/>
                <w:color w:val="008080"/>
                <w:kern w:val="0"/>
                <w:sz w:val="20"/>
              </w:rPr>
              <w:t>&lt;</w:t>
            </w:r>
            <w:r w:rsidRPr="0038069B">
              <w:rPr>
                <w:rFonts w:ascii="Consolas" w:hAnsi="Consolas" w:cs="Consolas"/>
                <w:color w:val="3F7F7F"/>
                <w:kern w:val="0"/>
                <w:sz w:val="20"/>
              </w:rPr>
              <w:t>param</w:t>
            </w:r>
            <w:r w:rsidRPr="0038069B">
              <w:rPr>
                <w:rFonts w:ascii="Consolas" w:hAnsi="Consolas" w:cs="Consolas"/>
                <w:kern w:val="0"/>
                <w:sz w:val="20"/>
              </w:rPr>
              <w:t xml:space="preserve"> </w:t>
            </w:r>
            <w:r w:rsidRPr="0038069B">
              <w:rPr>
                <w:rFonts w:ascii="Consolas" w:hAnsi="Consolas" w:cs="Consolas"/>
                <w:color w:val="7F007F"/>
                <w:kern w:val="0"/>
                <w:sz w:val="20"/>
              </w:rPr>
              <w:t>name</w:t>
            </w:r>
            <w:r w:rsidRPr="0038069B">
              <w:rPr>
                <w:rFonts w:ascii="Consolas" w:hAnsi="Consolas" w:cs="Consolas"/>
                <w:color w:val="000000"/>
                <w:kern w:val="0"/>
                <w:sz w:val="20"/>
              </w:rPr>
              <w:t>=</w:t>
            </w:r>
            <w:r w:rsidRPr="0038069B">
              <w:rPr>
                <w:rFonts w:ascii="Consolas" w:hAnsi="Consolas" w:cs="Consolas"/>
                <w:i/>
                <w:iCs/>
                <w:color w:val="2A00FF"/>
                <w:kern w:val="0"/>
                <w:sz w:val="20"/>
              </w:rPr>
              <w:t>"</w:t>
            </w:r>
            <w:proofErr w:type="spellStart"/>
            <w:r w:rsidRPr="0038069B">
              <w:rPr>
                <w:rFonts w:ascii="Consolas" w:hAnsi="Consolas" w:cs="Consolas"/>
                <w:i/>
                <w:iCs/>
                <w:color w:val="2A00FF"/>
                <w:kern w:val="0"/>
                <w:sz w:val="20"/>
              </w:rPr>
              <w:t>cloudtest.report.hotspots.sampling_rate</w:t>
            </w:r>
            <w:proofErr w:type="spellEnd"/>
            <w:r w:rsidRPr="0038069B">
              <w:rPr>
                <w:rFonts w:ascii="Consolas" w:hAnsi="Consolas" w:cs="Consolas"/>
                <w:i/>
                <w:iCs/>
                <w:color w:val="2A00FF"/>
                <w:kern w:val="0"/>
                <w:sz w:val="20"/>
              </w:rPr>
              <w:t>"</w:t>
            </w:r>
            <w:r w:rsidRPr="0038069B">
              <w:rPr>
                <w:rFonts w:ascii="Consolas" w:hAnsi="Consolas" w:cs="Consolas"/>
                <w:kern w:val="0"/>
                <w:sz w:val="20"/>
              </w:rPr>
              <w:t xml:space="preserve"> </w:t>
            </w:r>
            <w:r w:rsidRPr="0038069B">
              <w:rPr>
                <w:rFonts w:ascii="Consolas" w:hAnsi="Consolas" w:cs="Consolas"/>
                <w:color w:val="7F007F"/>
                <w:kern w:val="0"/>
                <w:sz w:val="20"/>
              </w:rPr>
              <w:t>value</w:t>
            </w:r>
            <w:r w:rsidRPr="0038069B">
              <w:rPr>
                <w:rFonts w:ascii="Consolas" w:hAnsi="Consolas" w:cs="Consolas"/>
                <w:color w:val="000000"/>
                <w:kern w:val="0"/>
                <w:sz w:val="20"/>
              </w:rPr>
              <w:t>=</w:t>
            </w:r>
            <w:r w:rsidRPr="0038069B">
              <w:rPr>
                <w:rFonts w:ascii="Consolas" w:hAnsi="Consolas" w:cs="Consolas"/>
                <w:i/>
                <w:iCs/>
                <w:color w:val="2A00FF"/>
                <w:kern w:val="0"/>
                <w:sz w:val="20"/>
              </w:rPr>
              <w:t>"1.0"</w:t>
            </w:r>
            <w:r w:rsidRPr="0038069B">
              <w:rPr>
                <w:rFonts w:ascii="Consolas" w:hAnsi="Consolas" w:cs="Consolas"/>
                <w:color w:val="008080"/>
                <w:kern w:val="0"/>
                <w:sz w:val="20"/>
              </w:rPr>
              <w:t>/&gt;</w:t>
            </w:r>
          </w:p>
        </w:tc>
      </w:tr>
    </w:tbl>
    <w:p w14:paraId="2F54F1C6" w14:textId="77777777" w:rsidR="004F39CC" w:rsidRDefault="004F39CC" w:rsidP="00232C78"/>
    <w:p w14:paraId="68CC0B20" w14:textId="77777777" w:rsidR="006F234A" w:rsidRDefault="006F234A" w:rsidP="00232C78">
      <w:r>
        <w:t>The basic functions are below:</w:t>
      </w:r>
    </w:p>
    <w:p w14:paraId="76D3AE6D" w14:textId="77777777" w:rsidR="006F234A" w:rsidRDefault="004A76DB" w:rsidP="00970A48">
      <w:pPr>
        <w:numPr>
          <w:ilvl w:val="3"/>
          <w:numId w:val="5"/>
        </w:numPr>
      </w:pPr>
      <w:r>
        <w:t xml:space="preserve">All test cases </w:t>
      </w:r>
      <w:r w:rsidR="00970A48">
        <w:t>that ever failed</w:t>
      </w:r>
      <w:r w:rsidR="000D3533">
        <w:t xml:space="preserve"> in local</w:t>
      </w:r>
      <w:r w:rsidR="00970A48">
        <w:t>.</w:t>
      </w:r>
    </w:p>
    <w:p w14:paraId="31D789B4" w14:textId="77777777" w:rsidR="00970A48" w:rsidRDefault="000748D4" w:rsidP="00970A48">
      <w:pPr>
        <w:numPr>
          <w:ilvl w:val="3"/>
          <w:numId w:val="5"/>
        </w:numPr>
      </w:pPr>
      <w:r>
        <w:t>Illustrates all cases result based on time shaft</w:t>
      </w:r>
      <w:r w:rsidR="00A625A9">
        <w:t>.</w:t>
      </w:r>
    </w:p>
    <w:p w14:paraId="34CA8CD7" w14:textId="5CD2961F" w:rsidR="006F22F7" w:rsidRDefault="006F22F7" w:rsidP="00970A48">
      <w:pPr>
        <w:numPr>
          <w:ilvl w:val="3"/>
          <w:numId w:val="5"/>
        </w:numPr>
      </w:pPr>
      <w:r>
        <w:t>Trend report is supported for hotspots report</w:t>
      </w:r>
    </w:p>
    <w:p w14:paraId="15D61994" w14:textId="41A43631" w:rsidR="00A61BD5" w:rsidRDefault="00A61BD5" w:rsidP="00970A48">
      <w:pPr>
        <w:numPr>
          <w:ilvl w:val="3"/>
          <w:numId w:val="5"/>
        </w:numPr>
      </w:pPr>
      <w:r>
        <w:t>I</w:t>
      </w:r>
      <w:r>
        <w:rPr>
          <w:rFonts w:hint="eastAsia"/>
        </w:rPr>
        <w:t>t</w:t>
      </w:r>
      <w:r>
        <w:t xml:space="preserve"> will be triggered by every report events, including loading test and parallel testing.</w:t>
      </w:r>
    </w:p>
    <w:p w14:paraId="120FC8FC" w14:textId="77777777" w:rsidR="002820AE" w:rsidRDefault="002A21DD" w:rsidP="002A21DD">
      <w:r>
        <w:t xml:space="preserve">Notes: </w:t>
      </w:r>
    </w:p>
    <w:p w14:paraId="5989F4C3" w14:textId="5C6080A3" w:rsidR="002A21DD" w:rsidRDefault="002A21DD" w:rsidP="002820AE">
      <w:pPr>
        <w:pStyle w:val="a8"/>
        <w:numPr>
          <w:ilvl w:val="0"/>
          <w:numId w:val="14"/>
        </w:numPr>
        <w:ind w:firstLineChars="0"/>
      </w:pPr>
      <w:r>
        <w:t xml:space="preserve">if sampling rate is 1.0, the hotspots report content might be very huge. </w:t>
      </w:r>
      <w:proofErr w:type="spellStart"/>
      <w:r w:rsidR="006744A0">
        <w:t>s</w:t>
      </w:r>
      <w:r w:rsidRPr="002A21DD">
        <w:t>ampling_rate</w:t>
      </w:r>
      <w:proofErr w:type="spellEnd"/>
      <w:r w:rsidRPr="002A21DD">
        <w:t xml:space="preserve"> is recommended as ‘0.2’</w:t>
      </w:r>
      <w:r w:rsidR="00742156">
        <w:t>~’0.5’</w:t>
      </w:r>
      <w:r w:rsidRPr="002A21DD">
        <w:t>.</w:t>
      </w:r>
    </w:p>
    <w:p w14:paraId="7D33C1A8" w14:textId="3347A2B6" w:rsidR="002820AE" w:rsidRDefault="002820AE" w:rsidP="002820AE">
      <w:pPr>
        <w:pStyle w:val="a8"/>
        <w:numPr>
          <w:ilvl w:val="0"/>
          <w:numId w:val="14"/>
        </w:numPr>
        <w:ind w:firstLineChars="0"/>
      </w:pPr>
      <w:r>
        <w:rPr>
          <w:rFonts w:hint="eastAsia"/>
        </w:rPr>
        <w:t>i</w:t>
      </w:r>
      <w:r>
        <w:t>f sampling rate is 0.0, the hotspots report will be disabled.</w:t>
      </w:r>
    </w:p>
    <w:p w14:paraId="1C7FC2D2" w14:textId="77777777" w:rsidR="00A25D29" w:rsidRDefault="00A25D29" w:rsidP="002A21DD"/>
    <w:p w14:paraId="6C61ADEE" w14:textId="6EFC5C88" w:rsidR="00A25D29" w:rsidRDefault="00C52767" w:rsidP="00A25D29">
      <w:pPr>
        <w:pStyle w:val="2"/>
      </w:pPr>
      <w:bookmarkStart w:id="17" w:name="_Toc518945184"/>
      <w:r>
        <w:rPr>
          <w:rFonts w:hint="eastAsia"/>
        </w:rPr>
        <w:t>1</w:t>
      </w:r>
      <w:r w:rsidRPr="00E51504">
        <w:t xml:space="preserve">.3.6 </w:t>
      </w:r>
      <w:r>
        <w:t>Default Inner Variables</w:t>
      </w:r>
      <w:bookmarkEnd w:id="17"/>
    </w:p>
    <w:p w14:paraId="7A5A73C6" w14:textId="77777777" w:rsidR="00A25D29" w:rsidRPr="00FE799C" w:rsidRDefault="00A25D29" w:rsidP="00A25D29">
      <w:r>
        <w:t>There are lot default inner variables for convenient usage.</w:t>
      </w:r>
    </w:p>
    <w:tbl>
      <w:tblPr>
        <w:tblW w:w="9892" w:type="dxa"/>
        <w:tblInd w:w="-1" w:type="dxa"/>
        <w:tblLook w:val="04A0" w:firstRow="1" w:lastRow="0" w:firstColumn="1" w:lastColumn="0" w:noHBand="0" w:noVBand="1"/>
      </w:tblPr>
      <w:tblGrid>
        <w:gridCol w:w="1355"/>
        <w:gridCol w:w="4716"/>
        <w:gridCol w:w="3821"/>
      </w:tblGrid>
      <w:tr w:rsidR="00A25D29" w:rsidRPr="00681E37" w14:paraId="1DD6724D" w14:textId="77777777" w:rsidTr="005E2A4D">
        <w:trPr>
          <w:trHeight w:val="310"/>
        </w:trPr>
        <w:tc>
          <w:tcPr>
            <w:tcW w:w="1355"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B187DEB" w14:textId="77777777" w:rsidR="00A25D29" w:rsidRPr="00695D84" w:rsidRDefault="00A25D29" w:rsidP="005E2A4D">
            <w:pPr>
              <w:jc w:val="left"/>
              <w:rPr>
                <w:rFonts w:ascii="等线" w:eastAsia="等线" w:hAnsi="等线" w:cs="宋体"/>
                <w:b/>
                <w:bCs/>
                <w:color w:val="000000"/>
                <w:kern w:val="0"/>
                <w:sz w:val="13"/>
                <w:szCs w:val="13"/>
              </w:rPr>
            </w:pPr>
            <w:r w:rsidRPr="00695D84">
              <w:rPr>
                <w:rFonts w:ascii="等线" w:eastAsia="等线" w:hAnsi="等线" w:cs="宋体" w:hint="eastAsia"/>
                <w:b/>
                <w:bCs/>
                <w:color w:val="000000"/>
                <w:kern w:val="0"/>
                <w:sz w:val="13"/>
                <w:szCs w:val="13"/>
              </w:rPr>
              <w:t>Variable Name</w:t>
            </w:r>
          </w:p>
        </w:tc>
        <w:tc>
          <w:tcPr>
            <w:tcW w:w="4716" w:type="dxa"/>
            <w:tcBorders>
              <w:top w:val="single" w:sz="4" w:space="0" w:color="auto"/>
              <w:left w:val="nil"/>
              <w:bottom w:val="single" w:sz="4" w:space="0" w:color="auto"/>
              <w:right w:val="single" w:sz="4" w:space="0" w:color="auto"/>
            </w:tcBorders>
            <w:shd w:val="clear" w:color="000000" w:fill="B4C6E7"/>
            <w:noWrap/>
            <w:vAlign w:val="center"/>
            <w:hideMark/>
          </w:tcPr>
          <w:p w14:paraId="75A39E79" w14:textId="77777777" w:rsidR="00A25D29" w:rsidRPr="00695D84" w:rsidRDefault="00A25D29" w:rsidP="005E2A4D">
            <w:pPr>
              <w:jc w:val="left"/>
              <w:rPr>
                <w:rFonts w:ascii="等线" w:eastAsia="等线" w:hAnsi="等线" w:cs="宋体"/>
                <w:b/>
                <w:bCs/>
                <w:color w:val="000000"/>
                <w:kern w:val="0"/>
                <w:sz w:val="13"/>
                <w:szCs w:val="13"/>
              </w:rPr>
            </w:pPr>
            <w:r w:rsidRPr="00695D84">
              <w:rPr>
                <w:rFonts w:ascii="等线" w:eastAsia="等线" w:hAnsi="等线" w:cs="宋体" w:hint="eastAsia"/>
                <w:b/>
                <w:bCs/>
                <w:color w:val="000000"/>
                <w:kern w:val="0"/>
                <w:sz w:val="13"/>
                <w:szCs w:val="13"/>
              </w:rPr>
              <w:t>Description</w:t>
            </w:r>
          </w:p>
        </w:tc>
        <w:tc>
          <w:tcPr>
            <w:tcW w:w="3821" w:type="dxa"/>
            <w:tcBorders>
              <w:top w:val="single" w:sz="4" w:space="0" w:color="auto"/>
              <w:left w:val="nil"/>
              <w:bottom w:val="single" w:sz="4" w:space="0" w:color="auto"/>
              <w:right w:val="single" w:sz="4" w:space="0" w:color="auto"/>
            </w:tcBorders>
            <w:shd w:val="clear" w:color="000000" w:fill="B4C6E7"/>
            <w:noWrap/>
            <w:vAlign w:val="center"/>
            <w:hideMark/>
          </w:tcPr>
          <w:p w14:paraId="21037CC6" w14:textId="77777777" w:rsidR="00A25D29" w:rsidRPr="00695D84" w:rsidRDefault="00A25D29" w:rsidP="005E2A4D">
            <w:pPr>
              <w:jc w:val="left"/>
              <w:rPr>
                <w:rFonts w:ascii="等线" w:eastAsia="等线" w:hAnsi="等线" w:cs="宋体"/>
                <w:b/>
                <w:bCs/>
                <w:color w:val="000000"/>
                <w:kern w:val="0"/>
                <w:sz w:val="13"/>
                <w:szCs w:val="13"/>
              </w:rPr>
            </w:pPr>
            <w:r w:rsidRPr="00695D84">
              <w:rPr>
                <w:rFonts w:ascii="等线" w:eastAsia="等线" w:hAnsi="等线" w:cs="宋体" w:hint="eastAsia"/>
                <w:b/>
                <w:bCs/>
                <w:color w:val="000000"/>
                <w:kern w:val="0"/>
                <w:sz w:val="13"/>
                <w:szCs w:val="13"/>
              </w:rPr>
              <w:t>Example</w:t>
            </w:r>
          </w:p>
        </w:tc>
      </w:tr>
      <w:tr w:rsidR="00A25D29" w:rsidRPr="00681E37" w14:paraId="04663C8E" w14:textId="77777777" w:rsidTr="005E2A4D">
        <w:trPr>
          <w:trHeight w:val="932"/>
        </w:trPr>
        <w:tc>
          <w:tcPr>
            <w:tcW w:w="1355" w:type="dxa"/>
            <w:tcBorders>
              <w:top w:val="nil"/>
              <w:left w:val="single" w:sz="4" w:space="0" w:color="auto"/>
              <w:bottom w:val="single" w:sz="4" w:space="0" w:color="auto"/>
              <w:right w:val="single" w:sz="4" w:space="0" w:color="auto"/>
            </w:tcBorders>
            <w:shd w:val="clear" w:color="auto" w:fill="auto"/>
            <w:noWrap/>
            <w:vAlign w:val="center"/>
            <w:hideMark/>
          </w:tcPr>
          <w:p w14:paraId="46EBBA8E"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$cache$</w:t>
            </w:r>
          </w:p>
        </w:tc>
        <w:tc>
          <w:tcPr>
            <w:tcW w:w="4716" w:type="dxa"/>
            <w:tcBorders>
              <w:top w:val="nil"/>
              <w:left w:val="nil"/>
              <w:bottom w:val="single" w:sz="4" w:space="0" w:color="auto"/>
              <w:right w:val="single" w:sz="4" w:space="0" w:color="auto"/>
            </w:tcBorders>
            <w:shd w:val="clear" w:color="auto" w:fill="auto"/>
            <w:vAlign w:val="center"/>
            <w:hideMark/>
          </w:tcPr>
          <w:p w14:paraId="5C60B778"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System default parameter of cache instance.</w:t>
            </w:r>
            <w:r w:rsidRPr="00695D84">
              <w:rPr>
                <w:rFonts w:ascii="等线" w:eastAsia="等线" w:hAnsi="等线" w:cs="宋体" w:hint="eastAsia"/>
                <w:color w:val="000000"/>
                <w:kern w:val="0"/>
                <w:sz w:val="13"/>
                <w:szCs w:val="13"/>
              </w:rPr>
              <w:br/>
              <w:t>Value:com.unibeta.cloudtest.config.CacheManagerFactory.getInstance()</w:t>
            </w:r>
          </w:p>
        </w:tc>
        <w:tc>
          <w:tcPr>
            <w:tcW w:w="3821" w:type="dxa"/>
            <w:tcBorders>
              <w:top w:val="nil"/>
              <w:left w:val="nil"/>
              <w:bottom w:val="single" w:sz="4" w:space="0" w:color="auto"/>
              <w:right w:val="single" w:sz="4" w:space="0" w:color="auto"/>
            </w:tcBorders>
            <w:shd w:val="clear" w:color="auto" w:fill="auto"/>
            <w:vAlign w:val="center"/>
            <w:hideMark/>
          </w:tcPr>
          <w:p w14:paraId="056B674A"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w:t>
            </w:r>
            <w:proofErr w:type="spellStart"/>
            <w:r w:rsidRPr="00695D84">
              <w:rPr>
                <w:rFonts w:ascii="等线" w:eastAsia="等线" w:hAnsi="等线" w:cs="宋体" w:hint="eastAsia"/>
                <w:color w:val="000000"/>
                <w:kern w:val="0"/>
                <w:sz w:val="13"/>
                <w:szCs w:val="13"/>
              </w:rPr>
              <w:t>cache$.get</w:t>
            </w:r>
            <w:proofErr w:type="spellEnd"/>
            <w:r w:rsidRPr="00695D84">
              <w:rPr>
                <w:rFonts w:ascii="等线" w:eastAsia="等线" w:hAnsi="等线" w:cs="宋体" w:hint="eastAsia"/>
                <w:color w:val="000000"/>
                <w:kern w:val="0"/>
                <w:sz w:val="13"/>
                <w:szCs w:val="13"/>
              </w:rPr>
              <w:t>("</w:t>
            </w:r>
            <w:proofErr w:type="spellStart"/>
            <w:r w:rsidRPr="00695D84">
              <w:rPr>
                <w:rFonts w:ascii="等线" w:eastAsia="等线" w:hAnsi="等线" w:cs="宋体" w:hint="eastAsia"/>
                <w:color w:val="000000"/>
                <w:kern w:val="0"/>
                <w:sz w:val="13"/>
                <w:szCs w:val="13"/>
              </w:rPr>
              <w:t>runtime_data",key</w:t>
            </w:r>
            <w:proofErr w:type="spellEnd"/>
            <w:r w:rsidRPr="00695D84">
              <w:rPr>
                <w:rFonts w:ascii="等线" w:eastAsia="等线" w:hAnsi="等线" w:cs="宋体" w:hint="eastAsia"/>
                <w:color w:val="000000"/>
                <w:kern w:val="0"/>
                <w:sz w:val="13"/>
                <w:szCs w:val="13"/>
              </w:rPr>
              <w:t>);</w:t>
            </w:r>
            <w:r w:rsidRPr="00695D84">
              <w:rPr>
                <w:rFonts w:ascii="等线" w:eastAsia="等线" w:hAnsi="等线" w:cs="宋体" w:hint="eastAsia"/>
                <w:color w:val="000000"/>
                <w:kern w:val="0"/>
                <w:sz w:val="13"/>
                <w:szCs w:val="13"/>
              </w:rPr>
              <w:br/>
              <w:t>$</w:t>
            </w:r>
            <w:proofErr w:type="spellStart"/>
            <w:r w:rsidRPr="00695D84">
              <w:rPr>
                <w:rFonts w:ascii="等线" w:eastAsia="等线" w:hAnsi="等线" w:cs="宋体" w:hint="eastAsia"/>
                <w:color w:val="000000"/>
                <w:kern w:val="0"/>
                <w:sz w:val="13"/>
                <w:szCs w:val="13"/>
              </w:rPr>
              <w:t>cache$.put</w:t>
            </w:r>
            <w:proofErr w:type="spellEnd"/>
            <w:r w:rsidRPr="00695D84">
              <w:rPr>
                <w:rFonts w:ascii="等线" w:eastAsia="等线" w:hAnsi="等线" w:cs="宋体" w:hint="eastAsia"/>
                <w:color w:val="000000"/>
                <w:kern w:val="0"/>
                <w:sz w:val="13"/>
                <w:szCs w:val="13"/>
              </w:rPr>
              <w:t>("runtime_data",</w:t>
            </w:r>
            <w:proofErr w:type="spellStart"/>
            <w:r w:rsidRPr="00695D84">
              <w:rPr>
                <w:rFonts w:ascii="等线" w:eastAsia="等线" w:hAnsi="等线" w:cs="宋体" w:hint="eastAsia"/>
                <w:color w:val="000000"/>
                <w:kern w:val="0"/>
                <w:sz w:val="13"/>
                <w:szCs w:val="13"/>
              </w:rPr>
              <w:t>key,value</w:t>
            </w:r>
            <w:proofErr w:type="spellEnd"/>
            <w:r w:rsidRPr="00695D84">
              <w:rPr>
                <w:rFonts w:ascii="等线" w:eastAsia="等线" w:hAnsi="等线" w:cs="宋体" w:hint="eastAsia"/>
                <w:color w:val="000000"/>
                <w:kern w:val="0"/>
                <w:sz w:val="13"/>
                <w:szCs w:val="13"/>
              </w:rPr>
              <w:t>);</w:t>
            </w:r>
          </w:p>
        </w:tc>
      </w:tr>
      <w:tr w:rsidR="00A25D29" w:rsidRPr="00681E37" w14:paraId="4D0EA63B" w14:textId="77777777" w:rsidTr="005E2A4D">
        <w:trPr>
          <w:trHeight w:val="621"/>
        </w:trPr>
        <w:tc>
          <w:tcPr>
            <w:tcW w:w="1355" w:type="dxa"/>
            <w:tcBorders>
              <w:top w:val="nil"/>
              <w:left w:val="single" w:sz="4" w:space="0" w:color="auto"/>
              <w:bottom w:val="single" w:sz="4" w:space="0" w:color="auto"/>
              <w:right w:val="single" w:sz="4" w:space="0" w:color="auto"/>
            </w:tcBorders>
            <w:shd w:val="clear" w:color="auto" w:fill="auto"/>
            <w:noWrap/>
            <w:vAlign w:val="center"/>
            <w:hideMark/>
          </w:tcPr>
          <w:p w14:paraId="612DCFAD"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w:t>
            </w:r>
            <w:proofErr w:type="spellStart"/>
            <w:r w:rsidRPr="00695D84">
              <w:rPr>
                <w:rFonts w:ascii="等线" w:eastAsia="等线" w:hAnsi="等线" w:cs="宋体" w:hint="eastAsia"/>
                <w:color w:val="000000"/>
                <w:kern w:val="0"/>
                <w:sz w:val="13"/>
                <w:szCs w:val="13"/>
              </w:rPr>
              <w:t>CloudObject</w:t>
            </w:r>
            <w:proofErr w:type="spellEnd"/>
            <w:r w:rsidRPr="00695D84">
              <w:rPr>
                <w:rFonts w:ascii="等线" w:eastAsia="等线" w:hAnsi="等线" w:cs="宋体" w:hint="eastAsia"/>
                <w:color w:val="000000"/>
                <w:kern w:val="0"/>
                <w:sz w:val="13"/>
                <w:szCs w:val="13"/>
              </w:rPr>
              <w:t>$</w:t>
            </w:r>
          </w:p>
        </w:tc>
        <w:tc>
          <w:tcPr>
            <w:tcW w:w="4716" w:type="dxa"/>
            <w:tcBorders>
              <w:top w:val="nil"/>
              <w:left w:val="nil"/>
              <w:bottom w:val="single" w:sz="4" w:space="0" w:color="auto"/>
              <w:right w:val="single" w:sz="4" w:space="0" w:color="auto"/>
            </w:tcBorders>
            <w:shd w:val="clear" w:color="auto" w:fill="auto"/>
            <w:vAlign w:val="center"/>
            <w:hideMark/>
          </w:tcPr>
          <w:p w14:paraId="3585139D"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 xml:space="preserve">Used for quick object operation, such as </w:t>
            </w:r>
            <w:proofErr w:type="spellStart"/>
            <w:r w:rsidRPr="00695D84">
              <w:rPr>
                <w:rFonts w:ascii="等线" w:eastAsia="等线" w:hAnsi="等线" w:cs="宋体" w:hint="eastAsia"/>
                <w:color w:val="000000"/>
                <w:kern w:val="0"/>
                <w:sz w:val="13"/>
                <w:szCs w:val="13"/>
              </w:rPr>
              <w:t>fromJava</w:t>
            </w:r>
            <w:proofErr w:type="spellEnd"/>
            <w:r w:rsidRPr="00695D84">
              <w:rPr>
                <w:rFonts w:ascii="等线" w:eastAsia="等线" w:hAnsi="等线" w:cs="宋体" w:hint="eastAsia"/>
                <w:color w:val="000000"/>
                <w:kern w:val="0"/>
                <w:sz w:val="13"/>
                <w:szCs w:val="13"/>
              </w:rPr>
              <w:t xml:space="preserve">, </w:t>
            </w:r>
            <w:proofErr w:type="spellStart"/>
            <w:r w:rsidRPr="00695D84">
              <w:rPr>
                <w:rFonts w:ascii="等线" w:eastAsia="等线" w:hAnsi="等线" w:cs="宋体" w:hint="eastAsia"/>
                <w:color w:val="000000"/>
                <w:kern w:val="0"/>
                <w:sz w:val="13"/>
                <w:szCs w:val="13"/>
              </w:rPr>
              <w:t>fromXMLFile</w:t>
            </w:r>
            <w:proofErr w:type="spellEnd"/>
            <w:r w:rsidRPr="00695D84">
              <w:rPr>
                <w:rFonts w:ascii="等线" w:eastAsia="等线" w:hAnsi="等线" w:cs="宋体" w:hint="eastAsia"/>
                <w:color w:val="000000"/>
                <w:kern w:val="0"/>
                <w:sz w:val="13"/>
                <w:szCs w:val="13"/>
              </w:rPr>
              <w:t xml:space="preserve">. </w:t>
            </w:r>
            <w:proofErr w:type="spellStart"/>
            <w:r w:rsidRPr="00695D84">
              <w:rPr>
                <w:rFonts w:ascii="等线" w:eastAsia="等线" w:hAnsi="等线" w:cs="宋体" w:hint="eastAsia"/>
                <w:color w:val="000000"/>
                <w:kern w:val="0"/>
                <w:sz w:val="13"/>
                <w:szCs w:val="13"/>
              </w:rPr>
              <w:t>Evl</w:t>
            </w:r>
            <w:proofErr w:type="spellEnd"/>
            <w:r w:rsidRPr="00695D84">
              <w:rPr>
                <w:rFonts w:ascii="等线" w:eastAsia="等线" w:hAnsi="等线" w:cs="宋体" w:hint="eastAsia"/>
                <w:color w:val="000000"/>
                <w:kern w:val="0"/>
                <w:sz w:val="13"/>
                <w:szCs w:val="13"/>
              </w:rPr>
              <w:t>;</w:t>
            </w:r>
            <w:r w:rsidRPr="00695D84">
              <w:rPr>
                <w:rFonts w:ascii="等线" w:eastAsia="等线" w:hAnsi="等线" w:cs="宋体" w:hint="eastAsia"/>
                <w:color w:val="000000"/>
                <w:kern w:val="0"/>
                <w:sz w:val="13"/>
                <w:szCs w:val="13"/>
              </w:rPr>
              <w:br/>
              <w:t xml:space="preserve">Value: </w:t>
            </w:r>
            <w:proofErr w:type="spellStart"/>
            <w:r w:rsidRPr="00695D84">
              <w:rPr>
                <w:rFonts w:ascii="等线" w:eastAsia="等线" w:hAnsi="等线" w:cs="宋体" w:hint="eastAsia"/>
                <w:color w:val="000000"/>
                <w:kern w:val="0"/>
                <w:sz w:val="13"/>
                <w:szCs w:val="13"/>
              </w:rPr>
              <w:t>com.unibeta.cloudtest.util.ObjectDigester.ObjectDigester</w:t>
            </w:r>
            <w:proofErr w:type="spellEnd"/>
            <w:r w:rsidRPr="00695D84">
              <w:rPr>
                <w:rFonts w:ascii="等线" w:eastAsia="等线" w:hAnsi="等线" w:cs="宋体" w:hint="eastAsia"/>
                <w:color w:val="000000"/>
                <w:kern w:val="0"/>
                <w:sz w:val="13"/>
                <w:szCs w:val="13"/>
              </w:rPr>
              <w:t>()</w:t>
            </w:r>
          </w:p>
        </w:tc>
        <w:tc>
          <w:tcPr>
            <w:tcW w:w="3821" w:type="dxa"/>
            <w:tcBorders>
              <w:top w:val="nil"/>
              <w:left w:val="nil"/>
              <w:bottom w:val="single" w:sz="4" w:space="0" w:color="auto"/>
              <w:right w:val="single" w:sz="4" w:space="0" w:color="auto"/>
            </w:tcBorders>
            <w:shd w:val="clear" w:color="auto" w:fill="auto"/>
            <w:noWrap/>
            <w:vAlign w:val="center"/>
            <w:hideMark/>
          </w:tcPr>
          <w:p w14:paraId="4D4E39DD"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w:t>
            </w:r>
            <w:proofErr w:type="spellStart"/>
            <w:r w:rsidRPr="00695D84">
              <w:rPr>
                <w:rFonts w:ascii="等线" w:eastAsia="等线" w:hAnsi="等线" w:cs="宋体" w:hint="eastAsia"/>
                <w:color w:val="000000"/>
                <w:kern w:val="0"/>
                <w:sz w:val="13"/>
                <w:szCs w:val="13"/>
              </w:rPr>
              <w:t>CloudObject</w:t>
            </w:r>
            <w:proofErr w:type="spellEnd"/>
            <w:r w:rsidRPr="00695D84">
              <w:rPr>
                <w:rFonts w:ascii="等线" w:eastAsia="等线" w:hAnsi="等线" w:cs="宋体" w:hint="eastAsia"/>
                <w:color w:val="000000"/>
                <w:kern w:val="0"/>
                <w:sz w:val="13"/>
                <w:szCs w:val="13"/>
              </w:rPr>
              <w:t>$.</w:t>
            </w:r>
            <w:proofErr w:type="spellStart"/>
            <w:r w:rsidRPr="00695D84">
              <w:rPr>
                <w:rFonts w:ascii="等线" w:eastAsia="等线" w:hAnsi="等线" w:cs="宋体" w:hint="eastAsia"/>
                <w:color w:val="000000"/>
                <w:kern w:val="0"/>
                <w:sz w:val="13"/>
                <w:szCs w:val="13"/>
              </w:rPr>
              <w:t>fromJava</w:t>
            </w:r>
            <w:proofErr w:type="spellEnd"/>
            <w:r w:rsidRPr="00695D84">
              <w:rPr>
                <w:rFonts w:ascii="等线" w:eastAsia="等线" w:hAnsi="等线" w:cs="宋体" w:hint="eastAsia"/>
                <w:color w:val="000000"/>
                <w:kern w:val="0"/>
                <w:sz w:val="13"/>
                <w:szCs w:val="13"/>
              </w:rPr>
              <w:t>("return 3+3;");</w:t>
            </w:r>
          </w:p>
        </w:tc>
      </w:tr>
      <w:tr w:rsidR="00A25D29" w:rsidRPr="00681E37" w14:paraId="432A1FE0" w14:textId="77777777" w:rsidTr="005E2A4D">
        <w:trPr>
          <w:trHeight w:val="932"/>
        </w:trPr>
        <w:tc>
          <w:tcPr>
            <w:tcW w:w="1355" w:type="dxa"/>
            <w:tcBorders>
              <w:top w:val="nil"/>
              <w:left w:val="single" w:sz="4" w:space="0" w:color="auto"/>
              <w:bottom w:val="single" w:sz="4" w:space="0" w:color="auto"/>
              <w:right w:val="single" w:sz="4" w:space="0" w:color="auto"/>
            </w:tcBorders>
            <w:shd w:val="clear" w:color="auto" w:fill="auto"/>
            <w:noWrap/>
            <w:vAlign w:val="center"/>
            <w:hideMark/>
          </w:tcPr>
          <w:p w14:paraId="460C0232"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w:t>
            </w:r>
            <w:proofErr w:type="spellStart"/>
            <w:r w:rsidRPr="00695D84">
              <w:rPr>
                <w:rFonts w:ascii="等线" w:eastAsia="等线" w:hAnsi="等线" w:cs="宋体" w:hint="eastAsia"/>
                <w:color w:val="000000"/>
                <w:kern w:val="0"/>
                <w:sz w:val="13"/>
                <w:szCs w:val="13"/>
              </w:rPr>
              <w:t>RootPath</w:t>
            </w:r>
            <w:proofErr w:type="spellEnd"/>
            <w:r w:rsidRPr="00695D84">
              <w:rPr>
                <w:rFonts w:ascii="等线" w:eastAsia="等线" w:hAnsi="等线" w:cs="宋体" w:hint="eastAsia"/>
                <w:color w:val="000000"/>
                <w:kern w:val="0"/>
                <w:sz w:val="13"/>
                <w:szCs w:val="13"/>
              </w:rPr>
              <w:t>$</w:t>
            </w:r>
          </w:p>
        </w:tc>
        <w:tc>
          <w:tcPr>
            <w:tcW w:w="4716" w:type="dxa"/>
            <w:tcBorders>
              <w:top w:val="nil"/>
              <w:left w:val="nil"/>
              <w:bottom w:val="single" w:sz="4" w:space="0" w:color="auto"/>
              <w:right w:val="single" w:sz="4" w:space="0" w:color="auto"/>
            </w:tcBorders>
            <w:shd w:val="clear" w:color="auto" w:fill="auto"/>
            <w:vAlign w:val="center"/>
            <w:hideMark/>
          </w:tcPr>
          <w:p w14:paraId="55BD0D0F"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 xml:space="preserve">A String of </w:t>
            </w:r>
            <w:proofErr w:type="spellStart"/>
            <w:r w:rsidRPr="00695D84">
              <w:rPr>
                <w:rFonts w:ascii="等线" w:eastAsia="等线" w:hAnsi="等线" w:cs="宋体" w:hint="eastAsia"/>
                <w:color w:val="000000"/>
                <w:kern w:val="0"/>
                <w:sz w:val="13"/>
                <w:szCs w:val="13"/>
              </w:rPr>
              <w:t>c</w:t>
            </w:r>
            <w:r w:rsidRPr="00681E37">
              <w:rPr>
                <w:rFonts w:ascii="等线" w:eastAsia="等线" w:hAnsi="等线" w:cs="宋体" w:hint="eastAsia"/>
                <w:color w:val="000000"/>
                <w:kern w:val="0"/>
                <w:sz w:val="13"/>
                <w:szCs w:val="13"/>
              </w:rPr>
              <w:t>loudtest</w:t>
            </w:r>
            <w:proofErr w:type="spellEnd"/>
            <w:r w:rsidRPr="00681E37">
              <w:rPr>
                <w:rFonts w:ascii="等线" w:eastAsia="等线" w:hAnsi="等线" w:cs="宋体" w:hint="eastAsia"/>
                <w:color w:val="000000"/>
                <w:kern w:val="0"/>
                <w:sz w:val="13"/>
                <w:szCs w:val="13"/>
              </w:rPr>
              <w:t xml:space="preserve"> root path name.</w:t>
            </w:r>
            <w:r w:rsidRPr="00681E37">
              <w:rPr>
                <w:rFonts w:ascii="等线" w:eastAsia="等线" w:hAnsi="等线" w:cs="宋体" w:hint="eastAsia"/>
                <w:color w:val="000000"/>
                <w:kern w:val="0"/>
                <w:sz w:val="13"/>
                <w:szCs w:val="13"/>
              </w:rPr>
              <w:br/>
              <w:t>Value:</w:t>
            </w:r>
            <w:r w:rsidRPr="00695D84">
              <w:rPr>
                <w:rFonts w:ascii="等线" w:eastAsia="等线" w:hAnsi="等线" w:cs="宋体" w:hint="eastAsia"/>
                <w:color w:val="000000"/>
                <w:kern w:val="0"/>
                <w:sz w:val="13"/>
                <w:szCs w:val="13"/>
              </w:rPr>
              <w:t>com.unibeta.cloudtest.config.ConfigurationProxy.getCloudTestRootPath()</w:t>
            </w:r>
          </w:p>
        </w:tc>
        <w:tc>
          <w:tcPr>
            <w:tcW w:w="3821" w:type="dxa"/>
            <w:tcBorders>
              <w:top w:val="nil"/>
              <w:left w:val="nil"/>
              <w:bottom w:val="single" w:sz="4" w:space="0" w:color="auto"/>
              <w:right w:val="single" w:sz="4" w:space="0" w:color="auto"/>
            </w:tcBorders>
            <w:shd w:val="clear" w:color="auto" w:fill="auto"/>
            <w:noWrap/>
            <w:vAlign w:val="center"/>
            <w:hideMark/>
          </w:tcPr>
          <w:p w14:paraId="50AACA92"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w:t>
            </w:r>
            <w:proofErr w:type="spellStart"/>
            <w:r w:rsidRPr="00695D84">
              <w:rPr>
                <w:rFonts w:ascii="等线" w:eastAsia="等线" w:hAnsi="等线" w:cs="宋体" w:hint="eastAsia"/>
                <w:color w:val="000000"/>
                <w:kern w:val="0"/>
                <w:sz w:val="13"/>
                <w:szCs w:val="13"/>
              </w:rPr>
              <w:t>RootPath</w:t>
            </w:r>
            <w:proofErr w:type="spellEnd"/>
            <w:r w:rsidRPr="00695D84">
              <w:rPr>
                <w:rFonts w:ascii="等线" w:eastAsia="等线" w:hAnsi="等线" w:cs="宋体" w:hint="eastAsia"/>
                <w:color w:val="000000"/>
                <w:kern w:val="0"/>
                <w:sz w:val="13"/>
                <w:szCs w:val="13"/>
              </w:rPr>
              <w:t>$ + "/</w:t>
            </w:r>
            <w:proofErr w:type="spellStart"/>
            <w:r w:rsidRPr="00695D84">
              <w:rPr>
                <w:rFonts w:ascii="等线" w:eastAsia="等线" w:hAnsi="等线" w:cs="宋体" w:hint="eastAsia"/>
                <w:color w:val="000000"/>
                <w:kern w:val="0"/>
                <w:sz w:val="13"/>
                <w:szCs w:val="13"/>
              </w:rPr>
              <w:t>TestData</w:t>
            </w:r>
            <w:proofErr w:type="spellEnd"/>
            <w:r w:rsidRPr="00695D84">
              <w:rPr>
                <w:rFonts w:ascii="等线" w:eastAsia="等线" w:hAnsi="等线" w:cs="宋体" w:hint="eastAsia"/>
                <w:color w:val="000000"/>
                <w:kern w:val="0"/>
                <w:sz w:val="13"/>
                <w:szCs w:val="13"/>
              </w:rPr>
              <w:t>/xml/my.xml";</w:t>
            </w:r>
          </w:p>
        </w:tc>
      </w:tr>
      <w:tr w:rsidR="00A25D29" w:rsidRPr="00681E37" w14:paraId="15161027" w14:textId="77777777" w:rsidTr="005E2A4D">
        <w:trPr>
          <w:trHeight w:val="932"/>
        </w:trPr>
        <w:tc>
          <w:tcPr>
            <w:tcW w:w="1355" w:type="dxa"/>
            <w:tcBorders>
              <w:top w:val="nil"/>
              <w:left w:val="single" w:sz="4" w:space="0" w:color="auto"/>
              <w:bottom w:val="single" w:sz="4" w:space="0" w:color="auto"/>
              <w:right w:val="single" w:sz="4" w:space="0" w:color="auto"/>
            </w:tcBorders>
            <w:shd w:val="clear" w:color="auto" w:fill="auto"/>
            <w:noWrap/>
            <w:vAlign w:val="center"/>
            <w:hideMark/>
          </w:tcPr>
          <w:p w14:paraId="4215B03D"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$Java2TestCases$</w:t>
            </w:r>
          </w:p>
        </w:tc>
        <w:tc>
          <w:tcPr>
            <w:tcW w:w="4716" w:type="dxa"/>
            <w:tcBorders>
              <w:top w:val="nil"/>
              <w:left w:val="nil"/>
              <w:bottom w:val="single" w:sz="4" w:space="0" w:color="auto"/>
              <w:right w:val="single" w:sz="4" w:space="0" w:color="auto"/>
            </w:tcBorders>
            <w:shd w:val="clear" w:color="auto" w:fill="auto"/>
            <w:vAlign w:val="center"/>
            <w:hideMark/>
          </w:tcPr>
          <w:p w14:paraId="5516E229"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System default parameter of Java2TestCases instance.</w:t>
            </w:r>
            <w:r w:rsidRPr="00695D84">
              <w:rPr>
                <w:rFonts w:ascii="等线" w:eastAsia="等线" w:hAnsi="等线" w:cs="宋体" w:hint="eastAsia"/>
                <w:color w:val="000000"/>
                <w:kern w:val="0"/>
                <w:sz w:val="13"/>
                <w:szCs w:val="13"/>
              </w:rPr>
              <w:br/>
              <w:t>Value: com.unibeta.cloudtest.tool.Java2TestCases.Java2TestCases()</w:t>
            </w:r>
          </w:p>
        </w:tc>
        <w:tc>
          <w:tcPr>
            <w:tcW w:w="3821" w:type="dxa"/>
            <w:tcBorders>
              <w:top w:val="nil"/>
              <w:left w:val="nil"/>
              <w:bottom w:val="single" w:sz="4" w:space="0" w:color="auto"/>
              <w:right w:val="single" w:sz="4" w:space="0" w:color="auto"/>
            </w:tcBorders>
            <w:shd w:val="clear" w:color="auto" w:fill="auto"/>
            <w:vAlign w:val="center"/>
            <w:hideMark/>
          </w:tcPr>
          <w:p w14:paraId="69EF1C1A"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 xml:space="preserve">$Java2TestCases$.digestToMockXmlData(String </w:t>
            </w:r>
            <w:proofErr w:type="spellStart"/>
            <w:r w:rsidRPr="00695D84">
              <w:rPr>
                <w:rFonts w:ascii="等线" w:eastAsia="等线" w:hAnsi="等线" w:cs="宋体" w:hint="eastAsia"/>
                <w:color w:val="000000"/>
                <w:kern w:val="0"/>
                <w:sz w:val="13"/>
                <w:szCs w:val="13"/>
              </w:rPr>
              <w:t>className</w:t>
            </w:r>
            <w:proofErr w:type="spellEnd"/>
            <w:r w:rsidRPr="00695D84">
              <w:rPr>
                <w:rFonts w:ascii="等线" w:eastAsia="等线" w:hAnsi="等线" w:cs="宋体" w:hint="eastAsia"/>
                <w:color w:val="000000"/>
                <w:kern w:val="0"/>
                <w:sz w:val="13"/>
                <w:szCs w:val="13"/>
              </w:rPr>
              <w:t xml:space="preserve">, String </w:t>
            </w:r>
            <w:proofErr w:type="spellStart"/>
            <w:r w:rsidRPr="00695D84">
              <w:rPr>
                <w:rFonts w:ascii="等线" w:eastAsia="等线" w:hAnsi="等线" w:cs="宋体" w:hint="eastAsia"/>
                <w:color w:val="000000"/>
                <w:kern w:val="0"/>
                <w:sz w:val="13"/>
                <w:szCs w:val="13"/>
              </w:rPr>
              <w:t>fileName</w:t>
            </w:r>
            <w:proofErr w:type="spellEnd"/>
            <w:r w:rsidRPr="00695D84">
              <w:rPr>
                <w:rFonts w:ascii="等线" w:eastAsia="等线" w:hAnsi="等线" w:cs="宋体" w:hint="eastAsia"/>
                <w:color w:val="000000"/>
                <w:kern w:val="0"/>
                <w:sz w:val="13"/>
                <w:szCs w:val="13"/>
              </w:rPr>
              <w:t>)</w:t>
            </w:r>
            <w:r w:rsidRPr="00695D84">
              <w:rPr>
                <w:rFonts w:ascii="等线" w:eastAsia="等线" w:hAnsi="等线" w:cs="宋体" w:hint="eastAsia"/>
                <w:color w:val="000000"/>
                <w:kern w:val="0"/>
                <w:sz w:val="13"/>
                <w:szCs w:val="13"/>
              </w:rPr>
              <w:br/>
              <w:t xml:space="preserve">$Java2TestCases$.digestToTestCases(String </w:t>
            </w:r>
            <w:proofErr w:type="spellStart"/>
            <w:r w:rsidRPr="00695D84">
              <w:rPr>
                <w:rFonts w:ascii="等线" w:eastAsia="等线" w:hAnsi="等线" w:cs="宋体" w:hint="eastAsia"/>
                <w:color w:val="000000"/>
                <w:kern w:val="0"/>
                <w:sz w:val="13"/>
                <w:szCs w:val="13"/>
              </w:rPr>
              <w:t>className</w:t>
            </w:r>
            <w:proofErr w:type="spellEnd"/>
            <w:r w:rsidRPr="00695D84">
              <w:rPr>
                <w:rFonts w:ascii="等线" w:eastAsia="等线" w:hAnsi="等线" w:cs="宋体" w:hint="eastAsia"/>
                <w:color w:val="000000"/>
                <w:kern w:val="0"/>
                <w:sz w:val="13"/>
                <w:szCs w:val="13"/>
              </w:rPr>
              <w:t xml:space="preserve">, String </w:t>
            </w:r>
            <w:proofErr w:type="spellStart"/>
            <w:r w:rsidRPr="00695D84">
              <w:rPr>
                <w:rFonts w:ascii="等线" w:eastAsia="等线" w:hAnsi="等线" w:cs="宋体" w:hint="eastAsia"/>
                <w:color w:val="000000"/>
                <w:kern w:val="0"/>
                <w:sz w:val="13"/>
                <w:szCs w:val="13"/>
              </w:rPr>
              <w:t>destFileName</w:t>
            </w:r>
            <w:proofErr w:type="spellEnd"/>
            <w:r w:rsidRPr="00695D84">
              <w:rPr>
                <w:rFonts w:ascii="等线" w:eastAsia="等线" w:hAnsi="等线" w:cs="宋体" w:hint="eastAsia"/>
                <w:color w:val="000000"/>
                <w:kern w:val="0"/>
                <w:sz w:val="13"/>
                <w:szCs w:val="13"/>
              </w:rPr>
              <w:t xml:space="preserve">, int </w:t>
            </w:r>
            <w:proofErr w:type="spellStart"/>
            <w:r w:rsidRPr="00695D84">
              <w:rPr>
                <w:rFonts w:ascii="等线" w:eastAsia="等线" w:hAnsi="等线" w:cs="宋体" w:hint="eastAsia"/>
                <w:color w:val="000000"/>
                <w:kern w:val="0"/>
                <w:sz w:val="13"/>
                <w:szCs w:val="13"/>
              </w:rPr>
              <w:t>accessLevel</w:t>
            </w:r>
            <w:proofErr w:type="spellEnd"/>
            <w:r w:rsidRPr="00695D84">
              <w:rPr>
                <w:rFonts w:ascii="等线" w:eastAsia="等线" w:hAnsi="等线" w:cs="宋体" w:hint="eastAsia"/>
                <w:color w:val="000000"/>
                <w:kern w:val="0"/>
                <w:sz w:val="13"/>
                <w:szCs w:val="13"/>
              </w:rPr>
              <w:t>)</w:t>
            </w:r>
          </w:p>
        </w:tc>
      </w:tr>
      <w:tr w:rsidR="00A25D29" w:rsidRPr="00681E37" w14:paraId="4BA1ADD7" w14:textId="77777777" w:rsidTr="005E2A4D">
        <w:trPr>
          <w:trHeight w:val="932"/>
        </w:trPr>
        <w:tc>
          <w:tcPr>
            <w:tcW w:w="1355" w:type="dxa"/>
            <w:tcBorders>
              <w:top w:val="nil"/>
              <w:left w:val="single" w:sz="4" w:space="0" w:color="auto"/>
              <w:bottom w:val="single" w:sz="4" w:space="0" w:color="auto"/>
              <w:right w:val="single" w:sz="4" w:space="0" w:color="auto"/>
            </w:tcBorders>
            <w:shd w:val="clear" w:color="auto" w:fill="auto"/>
            <w:noWrap/>
            <w:vAlign w:val="center"/>
            <w:hideMark/>
          </w:tcPr>
          <w:p w14:paraId="0A766191"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$beans$</w:t>
            </w:r>
          </w:p>
        </w:tc>
        <w:tc>
          <w:tcPr>
            <w:tcW w:w="4716" w:type="dxa"/>
            <w:tcBorders>
              <w:top w:val="nil"/>
              <w:left w:val="nil"/>
              <w:bottom w:val="single" w:sz="4" w:space="0" w:color="auto"/>
              <w:right w:val="single" w:sz="4" w:space="0" w:color="auto"/>
            </w:tcBorders>
            <w:shd w:val="clear" w:color="auto" w:fill="auto"/>
            <w:vAlign w:val="center"/>
            <w:hideMark/>
          </w:tcPr>
          <w:p w14:paraId="7A89B065"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Used for quick java bean operation from Spring.</w:t>
            </w:r>
            <w:r w:rsidRPr="00695D84">
              <w:rPr>
                <w:rFonts w:ascii="等线" w:eastAsia="等线" w:hAnsi="等线" w:cs="宋体" w:hint="eastAsia"/>
                <w:color w:val="000000"/>
                <w:kern w:val="0"/>
                <w:sz w:val="13"/>
                <w:szCs w:val="13"/>
              </w:rPr>
              <w:br/>
              <w:t xml:space="preserve">Value: </w:t>
            </w:r>
            <w:proofErr w:type="spellStart"/>
            <w:r w:rsidRPr="00695D84">
              <w:rPr>
                <w:rFonts w:ascii="等线" w:eastAsia="等线" w:hAnsi="等线" w:cs="宋体" w:hint="eastAsia"/>
                <w:color w:val="000000"/>
                <w:kern w:val="0"/>
                <w:sz w:val="13"/>
                <w:szCs w:val="13"/>
              </w:rPr>
              <w:t>com.unibeta.cloudtest.config.plugin.CloudTestPluginFactory</w:t>
            </w:r>
            <w:proofErr w:type="spellEnd"/>
            <w:r w:rsidRPr="00695D84">
              <w:rPr>
                <w:rFonts w:ascii="等线" w:eastAsia="等线" w:hAnsi="等线" w:cs="宋体" w:hint="eastAsia"/>
                <w:color w:val="000000"/>
                <w:kern w:val="0"/>
                <w:sz w:val="13"/>
                <w:szCs w:val="13"/>
              </w:rPr>
              <w:br/>
              <w:t xml:space="preserve">Implements: </w:t>
            </w:r>
            <w:proofErr w:type="spellStart"/>
            <w:r w:rsidRPr="00695D84">
              <w:rPr>
                <w:rFonts w:ascii="等线" w:eastAsia="等线" w:hAnsi="等线" w:cs="宋体" w:hint="eastAsia"/>
                <w:color w:val="000000"/>
                <w:kern w:val="0"/>
                <w:sz w:val="13"/>
                <w:szCs w:val="13"/>
              </w:rPr>
              <w:t>org.springframework.beans.factory.BeanFactory</w:t>
            </w:r>
            <w:proofErr w:type="spellEnd"/>
          </w:p>
        </w:tc>
        <w:tc>
          <w:tcPr>
            <w:tcW w:w="3821" w:type="dxa"/>
            <w:tcBorders>
              <w:top w:val="nil"/>
              <w:left w:val="nil"/>
              <w:bottom w:val="single" w:sz="4" w:space="0" w:color="auto"/>
              <w:right w:val="single" w:sz="4" w:space="0" w:color="auto"/>
            </w:tcBorders>
            <w:shd w:val="clear" w:color="auto" w:fill="auto"/>
            <w:noWrap/>
            <w:vAlign w:val="center"/>
            <w:hideMark/>
          </w:tcPr>
          <w:p w14:paraId="0F40FFCA"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$beans$.</w:t>
            </w:r>
            <w:proofErr w:type="spellStart"/>
            <w:r w:rsidRPr="00695D84">
              <w:rPr>
                <w:rFonts w:ascii="等线" w:eastAsia="等线" w:hAnsi="等线" w:cs="宋体" w:hint="eastAsia"/>
                <w:color w:val="000000"/>
                <w:kern w:val="0"/>
                <w:sz w:val="13"/>
                <w:szCs w:val="13"/>
              </w:rPr>
              <w:t>getBean</w:t>
            </w:r>
            <w:proofErr w:type="spellEnd"/>
            <w:r w:rsidRPr="00695D84">
              <w:rPr>
                <w:rFonts w:ascii="等线" w:eastAsia="等线" w:hAnsi="等线" w:cs="宋体" w:hint="eastAsia"/>
                <w:color w:val="000000"/>
                <w:kern w:val="0"/>
                <w:sz w:val="13"/>
                <w:szCs w:val="13"/>
              </w:rPr>
              <w:t>("</w:t>
            </w:r>
            <w:proofErr w:type="spellStart"/>
            <w:r w:rsidRPr="00695D84">
              <w:rPr>
                <w:rFonts w:ascii="等线" w:eastAsia="等线" w:hAnsi="等线" w:cs="宋体" w:hint="eastAsia"/>
                <w:color w:val="000000"/>
                <w:kern w:val="0"/>
                <w:sz w:val="13"/>
                <w:szCs w:val="13"/>
              </w:rPr>
              <w:t>springBeanName</w:t>
            </w:r>
            <w:proofErr w:type="spellEnd"/>
            <w:r w:rsidRPr="00695D84">
              <w:rPr>
                <w:rFonts w:ascii="等线" w:eastAsia="等线" w:hAnsi="等线" w:cs="宋体" w:hint="eastAsia"/>
                <w:color w:val="000000"/>
                <w:kern w:val="0"/>
                <w:sz w:val="13"/>
                <w:szCs w:val="13"/>
              </w:rPr>
              <w:t>");</w:t>
            </w:r>
          </w:p>
        </w:tc>
      </w:tr>
      <w:tr w:rsidR="00A25D29" w:rsidRPr="00681E37" w14:paraId="2543F9DE" w14:textId="77777777" w:rsidTr="005E2A4D">
        <w:trPr>
          <w:trHeight w:val="621"/>
        </w:trPr>
        <w:tc>
          <w:tcPr>
            <w:tcW w:w="1355" w:type="dxa"/>
            <w:tcBorders>
              <w:top w:val="nil"/>
              <w:left w:val="single" w:sz="4" w:space="0" w:color="auto"/>
              <w:bottom w:val="single" w:sz="4" w:space="0" w:color="auto"/>
              <w:right w:val="single" w:sz="4" w:space="0" w:color="auto"/>
            </w:tcBorders>
            <w:shd w:val="clear" w:color="auto" w:fill="auto"/>
            <w:noWrap/>
            <w:vAlign w:val="center"/>
            <w:hideMark/>
          </w:tcPr>
          <w:p w14:paraId="1496F98F"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w:t>
            </w:r>
            <w:proofErr w:type="spellStart"/>
            <w:r w:rsidRPr="00695D84">
              <w:rPr>
                <w:rFonts w:ascii="等线" w:eastAsia="等线" w:hAnsi="等线" w:cs="宋体" w:hint="eastAsia"/>
                <w:color w:val="000000"/>
                <w:kern w:val="0"/>
                <w:sz w:val="13"/>
                <w:szCs w:val="13"/>
              </w:rPr>
              <w:t>PluginConfig</w:t>
            </w:r>
            <w:proofErr w:type="spellEnd"/>
            <w:r w:rsidRPr="00695D84">
              <w:rPr>
                <w:rFonts w:ascii="等线" w:eastAsia="等线" w:hAnsi="等线" w:cs="宋体" w:hint="eastAsia"/>
                <w:color w:val="000000"/>
                <w:kern w:val="0"/>
                <w:sz w:val="13"/>
                <w:szCs w:val="13"/>
              </w:rPr>
              <w:t>$</w:t>
            </w:r>
          </w:p>
        </w:tc>
        <w:tc>
          <w:tcPr>
            <w:tcW w:w="4716" w:type="dxa"/>
            <w:tcBorders>
              <w:top w:val="nil"/>
              <w:left w:val="nil"/>
              <w:bottom w:val="single" w:sz="4" w:space="0" w:color="auto"/>
              <w:right w:val="single" w:sz="4" w:space="0" w:color="auto"/>
            </w:tcBorders>
            <w:shd w:val="clear" w:color="auto" w:fill="auto"/>
            <w:vAlign w:val="center"/>
            <w:hideMark/>
          </w:tcPr>
          <w:p w14:paraId="7EF09E5D"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 xml:space="preserve">System default parameter of </w:t>
            </w:r>
            <w:proofErr w:type="spellStart"/>
            <w:r w:rsidRPr="00695D84">
              <w:rPr>
                <w:rFonts w:ascii="等线" w:eastAsia="等线" w:hAnsi="等线" w:cs="宋体" w:hint="eastAsia"/>
                <w:color w:val="000000"/>
                <w:kern w:val="0"/>
                <w:sz w:val="13"/>
                <w:szCs w:val="13"/>
              </w:rPr>
              <w:t>PluginConfig</w:t>
            </w:r>
            <w:proofErr w:type="spellEnd"/>
            <w:r w:rsidRPr="00695D84">
              <w:rPr>
                <w:rFonts w:ascii="等线" w:eastAsia="等线" w:hAnsi="等线" w:cs="宋体" w:hint="eastAsia"/>
                <w:color w:val="000000"/>
                <w:kern w:val="0"/>
                <w:sz w:val="13"/>
                <w:szCs w:val="13"/>
              </w:rPr>
              <w:t xml:space="preserve"> instance.</w:t>
            </w:r>
            <w:r w:rsidRPr="00695D84">
              <w:rPr>
                <w:rFonts w:ascii="等线" w:eastAsia="等线" w:hAnsi="等线" w:cs="宋体" w:hint="eastAsia"/>
                <w:color w:val="000000"/>
                <w:kern w:val="0"/>
                <w:sz w:val="13"/>
                <w:szCs w:val="13"/>
              </w:rPr>
              <w:br/>
              <w:t xml:space="preserve">Value: </w:t>
            </w:r>
            <w:proofErr w:type="spellStart"/>
            <w:r w:rsidRPr="00695D84">
              <w:rPr>
                <w:rFonts w:ascii="等线" w:eastAsia="等线" w:hAnsi="等线" w:cs="宋体" w:hint="eastAsia"/>
                <w:color w:val="000000"/>
                <w:kern w:val="0"/>
                <w:sz w:val="13"/>
                <w:szCs w:val="13"/>
              </w:rPr>
              <w:t>com.unibeta.cloudtest.config.plugin.PluginConfigProxy</w:t>
            </w:r>
            <w:proofErr w:type="spellEnd"/>
          </w:p>
        </w:tc>
        <w:tc>
          <w:tcPr>
            <w:tcW w:w="3821" w:type="dxa"/>
            <w:tcBorders>
              <w:top w:val="nil"/>
              <w:left w:val="nil"/>
              <w:bottom w:val="single" w:sz="4" w:space="0" w:color="auto"/>
              <w:right w:val="single" w:sz="4" w:space="0" w:color="auto"/>
            </w:tcBorders>
            <w:shd w:val="clear" w:color="auto" w:fill="auto"/>
            <w:noWrap/>
            <w:vAlign w:val="center"/>
            <w:hideMark/>
          </w:tcPr>
          <w:p w14:paraId="6FF8578F" w14:textId="77777777" w:rsidR="00A25D29" w:rsidRPr="00695D84" w:rsidRDefault="00A25D29" w:rsidP="005E2A4D">
            <w:pPr>
              <w:jc w:val="left"/>
              <w:rPr>
                <w:rFonts w:ascii="等线" w:eastAsia="等线" w:hAnsi="等线" w:cs="宋体"/>
                <w:color w:val="000000"/>
                <w:kern w:val="0"/>
                <w:sz w:val="13"/>
                <w:szCs w:val="13"/>
              </w:rPr>
            </w:pPr>
            <w:r w:rsidRPr="00695D84">
              <w:rPr>
                <w:rFonts w:ascii="等线" w:eastAsia="等线" w:hAnsi="等线" w:cs="宋体" w:hint="eastAsia"/>
                <w:color w:val="000000"/>
                <w:kern w:val="0"/>
                <w:sz w:val="13"/>
                <w:szCs w:val="13"/>
              </w:rPr>
              <w:t>$</w:t>
            </w:r>
            <w:proofErr w:type="spellStart"/>
            <w:r w:rsidRPr="00695D84">
              <w:rPr>
                <w:rFonts w:ascii="等线" w:eastAsia="等线" w:hAnsi="等线" w:cs="宋体" w:hint="eastAsia"/>
                <w:color w:val="000000"/>
                <w:kern w:val="0"/>
                <w:sz w:val="13"/>
                <w:szCs w:val="13"/>
              </w:rPr>
              <w:t>PluginConfig</w:t>
            </w:r>
            <w:proofErr w:type="spellEnd"/>
            <w:r w:rsidRPr="00695D84">
              <w:rPr>
                <w:rFonts w:ascii="等线" w:eastAsia="等线" w:hAnsi="等线" w:cs="宋体" w:hint="eastAsia"/>
                <w:color w:val="000000"/>
                <w:kern w:val="0"/>
                <w:sz w:val="13"/>
                <w:szCs w:val="13"/>
              </w:rPr>
              <w:t>$.</w:t>
            </w:r>
            <w:proofErr w:type="spellStart"/>
            <w:r w:rsidRPr="00695D84">
              <w:rPr>
                <w:rFonts w:ascii="等线" w:eastAsia="等线" w:hAnsi="等线" w:cs="宋体" w:hint="eastAsia"/>
                <w:color w:val="000000"/>
                <w:kern w:val="0"/>
                <w:sz w:val="13"/>
                <w:szCs w:val="13"/>
              </w:rPr>
              <w:t>getParamValueByName</w:t>
            </w:r>
            <w:proofErr w:type="spellEnd"/>
            <w:r w:rsidRPr="00695D84">
              <w:rPr>
                <w:rFonts w:ascii="等线" w:eastAsia="等线" w:hAnsi="等线" w:cs="宋体" w:hint="eastAsia"/>
                <w:color w:val="000000"/>
                <w:kern w:val="0"/>
                <w:sz w:val="13"/>
                <w:szCs w:val="13"/>
              </w:rPr>
              <w:t>("PARA_NAME");</w:t>
            </w:r>
          </w:p>
        </w:tc>
      </w:tr>
    </w:tbl>
    <w:p w14:paraId="3BD5894C" w14:textId="77777777" w:rsidR="00A25D29" w:rsidRDefault="00A25D29" w:rsidP="00A25D29"/>
    <w:p w14:paraId="0A0105AD" w14:textId="77777777" w:rsidR="00A25D29" w:rsidRDefault="00A25D29" w:rsidP="00A25D29">
      <w:r>
        <w:t>Runtime user variables can also be defined by below code:</w:t>
      </w:r>
    </w:p>
    <w:p w14:paraId="644361E3" w14:textId="77777777" w:rsidR="00A25D29" w:rsidRPr="006B2B0A" w:rsidRDefault="00A25D29" w:rsidP="00A25D29">
      <w:pPr>
        <w:rPr>
          <w:rFonts w:ascii="等线" w:eastAsia="等线" w:hAnsi="等线" w:cs="宋体"/>
          <w:b/>
          <w:color w:val="000000"/>
          <w:kern w:val="0"/>
          <w:sz w:val="22"/>
          <w:szCs w:val="22"/>
        </w:rPr>
      </w:pPr>
      <w:r w:rsidRPr="00695D84">
        <w:rPr>
          <w:rFonts w:ascii="等线" w:eastAsia="等线" w:hAnsi="等线" w:cs="宋体" w:hint="eastAsia"/>
          <w:b/>
          <w:color w:val="000000"/>
          <w:kern w:val="0"/>
          <w:sz w:val="22"/>
          <w:szCs w:val="22"/>
        </w:rPr>
        <w:t>$</w:t>
      </w:r>
      <w:proofErr w:type="spellStart"/>
      <w:r w:rsidRPr="00695D84">
        <w:rPr>
          <w:rFonts w:ascii="等线" w:eastAsia="等线" w:hAnsi="等线" w:cs="宋体" w:hint="eastAsia"/>
          <w:b/>
          <w:color w:val="000000"/>
          <w:kern w:val="0"/>
          <w:sz w:val="22"/>
          <w:szCs w:val="22"/>
        </w:rPr>
        <w:t>cache$.put</w:t>
      </w:r>
      <w:proofErr w:type="spellEnd"/>
      <w:r w:rsidRPr="00695D84">
        <w:rPr>
          <w:rFonts w:ascii="等线" w:eastAsia="等线" w:hAnsi="等线" w:cs="宋体" w:hint="eastAsia"/>
          <w:b/>
          <w:color w:val="000000"/>
          <w:kern w:val="0"/>
          <w:sz w:val="22"/>
          <w:szCs w:val="22"/>
        </w:rPr>
        <w:t>("runtime_data",</w:t>
      </w:r>
      <w:proofErr w:type="spellStart"/>
      <w:r w:rsidRPr="00695D84">
        <w:rPr>
          <w:rFonts w:ascii="等线" w:eastAsia="等线" w:hAnsi="等线" w:cs="宋体" w:hint="eastAsia"/>
          <w:b/>
          <w:color w:val="000000"/>
          <w:kern w:val="0"/>
          <w:sz w:val="22"/>
          <w:szCs w:val="22"/>
        </w:rPr>
        <w:t>key,value</w:t>
      </w:r>
      <w:proofErr w:type="spellEnd"/>
      <w:r w:rsidRPr="00695D84">
        <w:rPr>
          <w:rFonts w:ascii="等线" w:eastAsia="等线" w:hAnsi="等线" w:cs="宋体" w:hint="eastAsia"/>
          <w:b/>
          <w:color w:val="000000"/>
          <w:kern w:val="0"/>
          <w:sz w:val="22"/>
          <w:szCs w:val="22"/>
        </w:rPr>
        <w:t>);</w:t>
      </w:r>
    </w:p>
    <w:p w14:paraId="080F2978" w14:textId="77777777" w:rsidR="00A25D29" w:rsidRDefault="00A25D29" w:rsidP="00A25D29">
      <w:pPr>
        <w:rPr>
          <w:rFonts w:ascii="等线" w:eastAsia="等线" w:hAnsi="等线" w:cs="宋体"/>
          <w:color w:val="000000"/>
          <w:kern w:val="0"/>
          <w:sz w:val="22"/>
          <w:szCs w:val="22"/>
        </w:rPr>
      </w:pPr>
      <w:r>
        <w:rPr>
          <w:rFonts w:ascii="等线" w:eastAsia="等线" w:hAnsi="等线" w:cs="宋体"/>
          <w:color w:val="000000"/>
          <w:kern w:val="0"/>
          <w:sz w:val="22"/>
          <w:szCs w:val="22"/>
        </w:rPr>
        <w:t>S</w:t>
      </w:r>
      <w:r>
        <w:rPr>
          <w:rFonts w:ascii="等线" w:eastAsia="等线" w:hAnsi="等线" w:cs="宋体" w:hint="eastAsia"/>
          <w:color w:val="000000"/>
          <w:kern w:val="0"/>
          <w:sz w:val="22"/>
          <w:szCs w:val="22"/>
        </w:rPr>
        <w:t>o</w:t>
      </w:r>
      <w:r>
        <w:rPr>
          <w:rFonts w:ascii="等线" w:eastAsia="等线" w:hAnsi="等线" w:cs="宋体"/>
          <w:color w:val="000000"/>
          <w:kern w:val="0"/>
          <w:sz w:val="22"/>
          <w:szCs w:val="22"/>
        </w:rPr>
        <w:t xml:space="preserve"> that, ‘key’ can be used in anywhere in </w:t>
      </w:r>
      <w:proofErr w:type="spellStart"/>
      <w:r>
        <w:rPr>
          <w:rFonts w:ascii="等线" w:eastAsia="等线" w:hAnsi="等线" w:cs="宋体"/>
          <w:color w:val="000000"/>
          <w:kern w:val="0"/>
          <w:sz w:val="22"/>
          <w:szCs w:val="22"/>
        </w:rPr>
        <w:t>cloudtest</w:t>
      </w:r>
      <w:proofErr w:type="spellEnd"/>
      <w:r>
        <w:rPr>
          <w:rFonts w:ascii="等线" w:eastAsia="等线" w:hAnsi="等线" w:cs="宋体"/>
          <w:color w:val="000000"/>
          <w:kern w:val="0"/>
          <w:sz w:val="22"/>
          <w:szCs w:val="22"/>
        </w:rPr>
        <w:t xml:space="preserve"> runtime lifecycle. For example,</w:t>
      </w:r>
    </w:p>
    <w:p w14:paraId="48B69891" w14:textId="77777777" w:rsidR="00A25D29" w:rsidRDefault="00A25D29" w:rsidP="00A25D29">
      <w:pPr>
        <w:rPr>
          <w:rFonts w:ascii="等线" w:eastAsia="等线" w:hAnsi="等线" w:cs="宋体"/>
          <w:b/>
          <w:color w:val="000000"/>
          <w:kern w:val="0"/>
          <w:sz w:val="22"/>
          <w:szCs w:val="22"/>
        </w:rPr>
      </w:pPr>
      <w:r w:rsidRPr="00695D84">
        <w:rPr>
          <w:rFonts w:ascii="等线" w:eastAsia="等线" w:hAnsi="等线" w:cs="宋体" w:hint="eastAsia"/>
          <w:b/>
          <w:color w:val="000000"/>
          <w:kern w:val="0"/>
          <w:sz w:val="22"/>
          <w:szCs w:val="22"/>
        </w:rPr>
        <w:t>$</w:t>
      </w:r>
      <w:proofErr w:type="spellStart"/>
      <w:r w:rsidRPr="00695D84">
        <w:rPr>
          <w:rFonts w:ascii="等线" w:eastAsia="等线" w:hAnsi="等线" w:cs="宋体" w:hint="eastAsia"/>
          <w:b/>
          <w:color w:val="000000"/>
          <w:kern w:val="0"/>
          <w:sz w:val="22"/>
          <w:szCs w:val="22"/>
        </w:rPr>
        <w:t>cache$.put</w:t>
      </w:r>
      <w:proofErr w:type="spellEnd"/>
      <w:r w:rsidRPr="00695D84">
        <w:rPr>
          <w:rFonts w:ascii="等线" w:eastAsia="等线" w:hAnsi="等线" w:cs="宋体" w:hint="eastAsia"/>
          <w:b/>
          <w:color w:val="000000"/>
          <w:kern w:val="0"/>
          <w:sz w:val="22"/>
          <w:szCs w:val="22"/>
        </w:rPr>
        <w:t>("runtime_data",</w:t>
      </w:r>
      <w:r>
        <w:rPr>
          <w:rFonts w:ascii="等线" w:eastAsia="等线" w:hAnsi="等线" w:cs="宋体"/>
          <w:b/>
          <w:color w:val="000000"/>
          <w:kern w:val="0"/>
          <w:sz w:val="22"/>
          <w:szCs w:val="22"/>
        </w:rPr>
        <w:t>no5</w:t>
      </w:r>
      <w:r w:rsidRPr="00695D84">
        <w:rPr>
          <w:rFonts w:ascii="等线" w:eastAsia="等线" w:hAnsi="等线" w:cs="宋体" w:hint="eastAsia"/>
          <w:b/>
          <w:color w:val="000000"/>
          <w:kern w:val="0"/>
          <w:sz w:val="22"/>
          <w:szCs w:val="22"/>
        </w:rPr>
        <w:t>,</w:t>
      </w:r>
      <w:r>
        <w:rPr>
          <w:rFonts w:ascii="等线" w:eastAsia="等线" w:hAnsi="等线" w:cs="宋体"/>
          <w:b/>
          <w:color w:val="000000"/>
          <w:kern w:val="0"/>
          <w:sz w:val="22"/>
          <w:szCs w:val="22"/>
        </w:rPr>
        <w:t xml:space="preserve"> 5L</w:t>
      </w:r>
      <w:r w:rsidRPr="00695D84">
        <w:rPr>
          <w:rFonts w:ascii="等线" w:eastAsia="等线" w:hAnsi="等线" w:cs="宋体" w:hint="eastAsia"/>
          <w:b/>
          <w:color w:val="000000"/>
          <w:kern w:val="0"/>
          <w:sz w:val="22"/>
          <w:szCs w:val="22"/>
        </w:rPr>
        <w:t>);</w:t>
      </w:r>
    </w:p>
    <w:p w14:paraId="2007C074" w14:textId="431E5AA0" w:rsidR="00A25D29" w:rsidRDefault="00A25D29" w:rsidP="002A21DD">
      <w:pPr>
        <w:rPr>
          <w:rFonts w:ascii="等线" w:eastAsia="等线" w:hAnsi="等线" w:cs="宋体"/>
          <w:color w:val="000000"/>
          <w:kern w:val="0"/>
          <w:sz w:val="22"/>
          <w:szCs w:val="22"/>
        </w:rPr>
      </w:pPr>
      <w:r w:rsidRPr="00CE0468">
        <w:rPr>
          <w:rFonts w:ascii="等线" w:eastAsia="等线" w:hAnsi="等线" w:cs="宋体"/>
          <w:color w:val="000000"/>
          <w:kern w:val="0"/>
          <w:sz w:val="22"/>
          <w:szCs w:val="22"/>
        </w:rPr>
        <w:t>The result is:</w:t>
      </w:r>
      <w:r>
        <w:rPr>
          <w:rFonts w:ascii="等线" w:eastAsia="等线" w:hAnsi="等线" w:cs="宋体" w:hint="eastAsia"/>
          <w:color w:val="000000"/>
          <w:kern w:val="0"/>
          <w:sz w:val="22"/>
          <w:szCs w:val="22"/>
        </w:rPr>
        <w:t xml:space="preserve"> </w:t>
      </w:r>
      <w:r w:rsidRPr="00CE0468">
        <w:rPr>
          <w:rFonts w:ascii="等线" w:eastAsia="等线" w:hAnsi="等线" w:cs="宋体"/>
          <w:color w:val="000000"/>
          <w:kern w:val="0"/>
          <w:sz w:val="22"/>
          <w:szCs w:val="22"/>
        </w:rPr>
        <w:t>5+no5 = 10;</w:t>
      </w:r>
    </w:p>
    <w:p w14:paraId="7E8779F9" w14:textId="3FBE9F4A" w:rsidR="00C52767" w:rsidRPr="009E16AB" w:rsidRDefault="009E16AB" w:rsidP="009E16AB">
      <w:pPr>
        <w:pStyle w:val="2"/>
      </w:pPr>
      <w:bookmarkStart w:id="18" w:name="_Toc518945185"/>
      <w:r>
        <w:rPr>
          <w:rFonts w:hint="eastAsia"/>
        </w:rPr>
        <w:t>1</w:t>
      </w:r>
      <w:r w:rsidRPr="00E51504">
        <w:t>.3.</w:t>
      </w:r>
      <w:r>
        <w:rPr>
          <w:rFonts w:hint="eastAsia"/>
        </w:rPr>
        <w:t>7</w:t>
      </w:r>
      <w:r w:rsidRPr="00E51504">
        <w:t xml:space="preserve"> </w:t>
      </w:r>
      <w:r w:rsidR="00EF0361">
        <w:rPr>
          <w:rFonts w:hint="eastAsia"/>
        </w:rPr>
        <w:t>Automation</w:t>
      </w:r>
      <w:r w:rsidR="00EF0361">
        <w:t xml:space="preserve"> </w:t>
      </w:r>
      <w:r w:rsidR="00EF0361">
        <w:rPr>
          <w:rFonts w:hint="eastAsia"/>
        </w:rPr>
        <w:t>Case</w:t>
      </w:r>
      <w:r w:rsidR="00EF0361">
        <w:t xml:space="preserve"> </w:t>
      </w:r>
      <w:r w:rsidR="00EF0361">
        <w:rPr>
          <w:rFonts w:hint="eastAsia"/>
        </w:rPr>
        <w:t>Recorder</w:t>
      </w:r>
      <w:bookmarkEnd w:id="18"/>
    </w:p>
    <w:p w14:paraId="14F1F50A" w14:textId="77777777" w:rsidR="00C52767" w:rsidRPr="00C52767" w:rsidRDefault="00C52767" w:rsidP="00310A2D">
      <w:r w:rsidRPr="00C52767">
        <w:rPr>
          <w:rFonts w:hint="eastAsia"/>
        </w:rPr>
        <w:t xml:space="preserve">CloudTest recorder is AOP oriented, pointcut into particular aspect that has been defined in </w:t>
      </w:r>
      <w:proofErr w:type="spellStart"/>
      <w:r w:rsidRPr="00C52767">
        <w:rPr>
          <w:rFonts w:hint="eastAsia"/>
        </w:rPr>
        <w:t>aop:config</w:t>
      </w:r>
      <w:proofErr w:type="spellEnd"/>
      <w:r w:rsidRPr="00C52767">
        <w:rPr>
          <w:rFonts w:hint="eastAsia"/>
        </w:rPr>
        <w:t xml:space="preserve"> and signature regex matches. Before usage recorder function, please do configure below </w:t>
      </w:r>
      <w:proofErr w:type="spellStart"/>
      <w:r w:rsidRPr="00C52767">
        <w:rPr>
          <w:rFonts w:hint="eastAsia"/>
        </w:rPr>
        <w:t>aop:config</w:t>
      </w:r>
      <w:proofErr w:type="spellEnd"/>
      <w:r w:rsidRPr="00C52767">
        <w:rPr>
          <w:rFonts w:hint="eastAsia"/>
        </w:rPr>
        <w:t xml:space="preserve"> to enable. For example,</w:t>
      </w:r>
    </w:p>
    <w:p w14:paraId="21523A78"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aop:aspectj-autoproxy</w:t>
      </w:r>
      <w:proofErr w:type="spellEnd"/>
      <w:r w:rsidRPr="00C52767">
        <w:rPr>
          <w:rFonts w:ascii="Courier New" w:hAnsi="Courier New" w:cs="Courier New"/>
          <w:color w:val="000000"/>
          <w:kern w:val="0"/>
          <w:sz w:val="18"/>
          <w:szCs w:val="18"/>
        </w:rPr>
        <w:t xml:space="preserve"> proxy-target-class="true"/&gt;</w:t>
      </w:r>
    </w:p>
    <w:p w14:paraId="6A99E0E0"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w:t>
      </w:r>
    </w:p>
    <w:p w14:paraId="2C54DA50"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&lt;bean name="</w:t>
      </w:r>
      <w:proofErr w:type="spellStart"/>
      <w:r w:rsidRPr="00C52767">
        <w:rPr>
          <w:rFonts w:ascii="Courier New" w:hAnsi="Courier New" w:cs="Courier New"/>
          <w:color w:val="000000"/>
          <w:kern w:val="0"/>
          <w:sz w:val="18"/>
          <w:szCs w:val="18"/>
        </w:rPr>
        <w:t>cloudTestRecorder</w:t>
      </w:r>
      <w:proofErr w:type="spellEnd"/>
      <w:r w:rsidRPr="00C52767">
        <w:rPr>
          <w:rFonts w:ascii="Courier New" w:hAnsi="Courier New" w:cs="Courier New"/>
          <w:color w:val="000000"/>
          <w:kern w:val="0"/>
          <w:sz w:val="18"/>
          <w:szCs w:val="18"/>
        </w:rPr>
        <w:t>"</w:t>
      </w:r>
    </w:p>
    <w:p w14:paraId="4E4804A1"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class="</w:t>
      </w:r>
      <w:proofErr w:type="spellStart"/>
      <w:r w:rsidRPr="00C52767">
        <w:rPr>
          <w:rFonts w:ascii="Courier New" w:hAnsi="Courier New" w:cs="Courier New"/>
          <w:color w:val="000000"/>
          <w:kern w:val="0"/>
          <w:sz w:val="18"/>
          <w:szCs w:val="18"/>
        </w:rPr>
        <w:t>com.unibeta.cloudtest.tool.CloudTestRecorder</w:t>
      </w:r>
      <w:proofErr w:type="spellEnd"/>
      <w:r w:rsidRPr="00C52767">
        <w:rPr>
          <w:rFonts w:ascii="Courier New" w:hAnsi="Courier New" w:cs="Courier New"/>
          <w:color w:val="000000"/>
          <w:kern w:val="0"/>
          <w:sz w:val="18"/>
          <w:szCs w:val="18"/>
        </w:rPr>
        <w:t>" /&gt;</w:t>
      </w:r>
    </w:p>
    <w:p w14:paraId="3BE67EF6"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aop:config</w:t>
      </w:r>
      <w:proofErr w:type="spellEnd"/>
      <w:r w:rsidRPr="00C52767">
        <w:rPr>
          <w:rFonts w:ascii="Courier New" w:hAnsi="Courier New" w:cs="Courier New"/>
          <w:color w:val="000000"/>
          <w:kern w:val="0"/>
          <w:sz w:val="18"/>
          <w:szCs w:val="18"/>
        </w:rPr>
        <w:t>&gt;</w:t>
      </w:r>
    </w:p>
    <w:p w14:paraId="14A1817B"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aop:aspect</w:t>
      </w:r>
      <w:proofErr w:type="spellEnd"/>
      <w:r w:rsidRPr="00C52767">
        <w:rPr>
          <w:rFonts w:ascii="Courier New" w:hAnsi="Courier New" w:cs="Courier New"/>
          <w:color w:val="000000"/>
          <w:kern w:val="0"/>
          <w:sz w:val="18"/>
          <w:szCs w:val="18"/>
        </w:rPr>
        <w:t xml:space="preserve"> id="</w:t>
      </w:r>
      <w:proofErr w:type="spellStart"/>
      <w:r w:rsidRPr="00C52767">
        <w:rPr>
          <w:rFonts w:ascii="Courier New" w:hAnsi="Courier New" w:cs="Courier New"/>
          <w:color w:val="000000"/>
          <w:kern w:val="0"/>
          <w:sz w:val="18"/>
          <w:szCs w:val="18"/>
        </w:rPr>
        <w:t>cloudtestRecorderAop</w:t>
      </w:r>
      <w:proofErr w:type="spellEnd"/>
      <w:r w:rsidRPr="00C52767">
        <w:rPr>
          <w:rFonts w:ascii="Courier New" w:hAnsi="Courier New" w:cs="Courier New"/>
          <w:color w:val="000000"/>
          <w:kern w:val="0"/>
          <w:sz w:val="18"/>
          <w:szCs w:val="18"/>
        </w:rPr>
        <w:t>" ref="</w:t>
      </w:r>
      <w:proofErr w:type="spellStart"/>
      <w:r w:rsidRPr="00C52767">
        <w:rPr>
          <w:rFonts w:ascii="Courier New" w:hAnsi="Courier New" w:cs="Courier New"/>
          <w:color w:val="000000"/>
          <w:kern w:val="0"/>
          <w:sz w:val="18"/>
          <w:szCs w:val="18"/>
        </w:rPr>
        <w:t>cloudTestRecorder</w:t>
      </w:r>
      <w:proofErr w:type="spellEnd"/>
      <w:r w:rsidRPr="00C52767">
        <w:rPr>
          <w:rFonts w:ascii="Courier New" w:hAnsi="Courier New" w:cs="Courier New"/>
          <w:color w:val="000000"/>
          <w:kern w:val="0"/>
          <w:sz w:val="18"/>
          <w:szCs w:val="18"/>
        </w:rPr>
        <w:t>"&gt;</w:t>
      </w:r>
    </w:p>
    <w:p w14:paraId="12F1048F"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aop:pointcut</w:t>
      </w:r>
      <w:proofErr w:type="spellEnd"/>
      <w:r w:rsidRPr="00C52767">
        <w:rPr>
          <w:rFonts w:ascii="Courier New" w:hAnsi="Courier New" w:cs="Courier New"/>
          <w:color w:val="000000"/>
          <w:kern w:val="0"/>
          <w:sz w:val="18"/>
          <w:szCs w:val="18"/>
        </w:rPr>
        <w:t xml:space="preserve"> id="target"</w:t>
      </w:r>
    </w:p>
    <w:p w14:paraId="43489041"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expression="execution(public * com..*.*(..))" /&gt;</w:t>
      </w:r>
    </w:p>
    <w:p w14:paraId="51D2F131"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aop:around</w:t>
      </w:r>
      <w:proofErr w:type="spellEnd"/>
      <w:r w:rsidRPr="00C52767">
        <w:rPr>
          <w:rFonts w:ascii="Courier New" w:hAnsi="Courier New" w:cs="Courier New"/>
          <w:color w:val="000000"/>
          <w:kern w:val="0"/>
          <w:sz w:val="18"/>
          <w:szCs w:val="18"/>
        </w:rPr>
        <w:t xml:space="preserve"> method="record" pointcut-ref="target" /&gt;</w:t>
      </w:r>
    </w:p>
    <w:p w14:paraId="247BCE01"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aop:aspect</w:t>
      </w:r>
      <w:proofErr w:type="spellEnd"/>
      <w:r w:rsidRPr="00C52767">
        <w:rPr>
          <w:rFonts w:ascii="Courier New" w:hAnsi="Courier New" w:cs="Courier New"/>
          <w:color w:val="000000"/>
          <w:kern w:val="0"/>
          <w:sz w:val="18"/>
          <w:szCs w:val="18"/>
        </w:rPr>
        <w:t>&gt;</w:t>
      </w:r>
    </w:p>
    <w:p w14:paraId="3C9AB0BD"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aop:config</w:t>
      </w:r>
      <w:proofErr w:type="spellEnd"/>
      <w:r w:rsidRPr="00C52767">
        <w:rPr>
          <w:rFonts w:ascii="Courier New" w:hAnsi="Courier New" w:cs="Courier New"/>
          <w:color w:val="000000"/>
          <w:kern w:val="0"/>
          <w:sz w:val="18"/>
          <w:szCs w:val="18"/>
        </w:rPr>
        <w:t>&gt;</w:t>
      </w:r>
    </w:p>
    <w:p w14:paraId="157B1B3A"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24"/>
          <w:szCs w:val="24"/>
        </w:rPr>
      </w:pPr>
      <w:r w:rsidRPr="00C52767">
        <w:rPr>
          <w:rFonts w:ascii="Courier New" w:hAnsi="Courier New" w:cs="Courier New"/>
          <w:color w:val="000000"/>
          <w:kern w:val="0"/>
          <w:sz w:val="24"/>
          <w:szCs w:val="24"/>
        </w:rPr>
        <w:t xml:space="preserve"> </w:t>
      </w:r>
    </w:p>
    <w:p w14:paraId="2ED04E5F" w14:textId="77777777" w:rsidR="00C52767" w:rsidRPr="00C52767" w:rsidRDefault="00C52767" w:rsidP="00C52767">
      <w:pPr>
        <w:jc w:val="left"/>
      </w:pPr>
      <w:r w:rsidRPr="00C52767">
        <w:rPr>
          <w:rFonts w:hint="eastAsia"/>
        </w:rPr>
        <w:t xml:space="preserve">Then, configure case-recorder in PluginConfig.xml </w:t>
      </w:r>
    </w:p>
    <w:p w14:paraId="085B653C"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&lt;case-recorders&gt;</w:t>
      </w:r>
    </w:p>
    <w:p w14:paraId="354776A7"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&lt;recorder id = "</w:t>
      </w:r>
      <w:proofErr w:type="spellStart"/>
      <w:r w:rsidRPr="00C52767">
        <w:rPr>
          <w:rFonts w:ascii="Courier New" w:hAnsi="Courier New" w:cs="Courier New"/>
          <w:color w:val="000000"/>
          <w:kern w:val="0"/>
          <w:sz w:val="18"/>
          <w:szCs w:val="18"/>
        </w:rPr>
        <w:t>aaa</w:t>
      </w:r>
      <w:proofErr w:type="spellEnd"/>
      <w:r w:rsidRPr="00C52767">
        <w:rPr>
          <w:rFonts w:ascii="Courier New" w:hAnsi="Courier New" w:cs="Courier New"/>
          <w:color w:val="000000"/>
          <w:kern w:val="0"/>
          <w:sz w:val="18"/>
          <w:szCs w:val="18"/>
        </w:rPr>
        <w:t xml:space="preserve">" </w:t>
      </w:r>
      <w:proofErr w:type="spellStart"/>
      <w:r w:rsidRPr="00C52767">
        <w:rPr>
          <w:rFonts w:ascii="Courier New" w:hAnsi="Courier New" w:cs="Courier New"/>
          <w:color w:val="000000"/>
          <w:kern w:val="0"/>
          <w:sz w:val="18"/>
          <w:szCs w:val="18"/>
        </w:rPr>
        <w:t>poweroff</w:t>
      </w:r>
      <w:proofErr w:type="spellEnd"/>
      <w:r w:rsidRPr="00C52767">
        <w:rPr>
          <w:rFonts w:ascii="Courier New" w:hAnsi="Courier New" w:cs="Courier New"/>
          <w:color w:val="000000"/>
          <w:kern w:val="0"/>
          <w:sz w:val="18"/>
          <w:szCs w:val="18"/>
        </w:rPr>
        <w:t xml:space="preserve"> = "false" </w:t>
      </w:r>
      <w:proofErr w:type="spellStart"/>
      <w:r w:rsidRPr="00C52767">
        <w:rPr>
          <w:rFonts w:ascii="Courier New" w:hAnsi="Courier New" w:cs="Courier New"/>
          <w:color w:val="000000"/>
          <w:kern w:val="0"/>
          <w:sz w:val="18"/>
          <w:szCs w:val="18"/>
        </w:rPr>
        <w:t>targetCaseFilePath</w:t>
      </w:r>
      <w:proofErr w:type="spellEnd"/>
      <w:r w:rsidRPr="00C52767">
        <w:rPr>
          <w:rFonts w:ascii="Courier New" w:hAnsi="Courier New" w:cs="Courier New"/>
          <w:color w:val="000000"/>
          <w:kern w:val="0"/>
          <w:sz w:val="18"/>
          <w:szCs w:val="18"/>
        </w:rPr>
        <w:t xml:space="preserve"> = "bbb.tc.xml" desc= ""&gt;</w:t>
      </w:r>
    </w:p>
    <w:p w14:paraId="119FC5EE"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signatureRegex</w:t>
      </w:r>
      <w:proofErr w:type="spellEnd"/>
      <w:r w:rsidRPr="00C52767">
        <w:rPr>
          <w:rFonts w:ascii="Courier New" w:hAnsi="Courier New" w:cs="Courier New"/>
          <w:color w:val="000000"/>
          <w:kern w:val="0"/>
          <w:sz w:val="18"/>
          <w:szCs w:val="18"/>
        </w:rPr>
        <w:t>&gt;</w:t>
      </w:r>
    </w:p>
    <w:p w14:paraId="3978E619"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className</w:t>
      </w:r>
      <w:proofErr w:type="spellEnd"/>
      <w:r w:rsidRPr="00C52767">
        <w:rPr>
          <w:rFonts w:ascii="Courier New" w:hAnsi="Courier New" w:cs="Courier New"/>
          <w:color w:val="000000"/>
          <w:kern w:val="0"/>
          <w:sz w:val="18"/>
          <w:szCs w:val="18"/>
        </w:rPr>
        <w:t>&gt;.*&lt;/</w:t>
      </w:r>
      <w:proofErr w:type="spellStart"/>
      <w:r w:rsidRPr="00C52767">
        <w:rPr>
          <w:rFonts w:ascii="Courier New" w:hAnsi="Courier New" w:cs="Courier New"/>
          <w:color w:val="000000"/>
          <w:kern w:val="0"/>
          <w:sz w:val="18"/>
          <w:szCs w:val="18"/>
        </w:rPr>
        <w:t>className</w:t>
      </w:r>
      <w:proofErr w:type="spellEnd"/>
      <w:r w:rsidRPr="00C52767">
        <w:rPr>
          <w:rFonts w:ascii="Courier New" w:hAnsi="Courier New" w:cs="Courier New"/>
          <w:color w:val="000000"/>
          <w:kern w:val="0"/>
          <w:sz w:val="18"/>
          <w:szCs w:val="18"/>
        </w:rPr>
        <w:t>&gt;</w:t>
      </w:r>
    </w:p>
    <w:p w14:paraId="6E200E1E"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&lt;modifiers&gt;.*&lt;/modifiers&gt;</w:t>
      </w:r>
    </w:p>
    <w:p w14:paraId="5ECA8836"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methodName</w:t>
      </w:r>
      <w:proofErr w:type="spellEnd"/>
      <w:r w:rsidRPr="00C52767">
        <w:rPr>
          <w:rFonts w:ascii="Courier New" w:hAnsi="Courier New" w:cs="Courier New"/>
          <w:color w:val="000000"/>
          <w:kern w:val="0"/>
          <w:sz w:val="18"/>
          <w:szCs w:val="18"/>
        </w:rPr>
        <w:t>&gt;.*&lt;/</w:t>
      </w:r>
      <w:proofErr w:type="spellStart"/>
      <w:r w:rsidRPr="00C52767">
        <w:rPr>
          <w:rFonts w:ascii="Courier New" w:hAnsi="Courier New" w:cs="Courier New"/>
          <w:color w:val="000000"/>
          <w:kern w:val="0"/>
          <w:sz w:val="18"/>
          <w:szCs w:val="18"/>
        </w:rPr>
        <w:t>methodName</w:t>
      </w:r>
      <w:proofErr w:type="spellEnd"/>
      <w:r w:rsidRPr="00C52767">
        <w:rPr>
          <w:rFonts w:ascii="Courier New" w:hAnsi="Courier New" w:cs="Courier New"/>
          <w:color w:val="000000"/>
          <w:kern w:val="0"/>
          <w:sz w:val="18"/>
          <w:szCs w:val="18"/>
        </w:rPr>
        <w:t>&gt;</w:t>
      </w:r>
    </w:p>
    <w:p w14:paraId="1AD86E70"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signatureRegex</w:t>
      </w:r>
      <w:proofErr w:type="spellEnd"/>
      <w:r w:rsidRPr="00C52767">
        <w:rPr>
          <w:rFonts w:ascii="Courier New" w:hAnsi="Courier New" w:cs="Courier New"/>
          <w:color w:val="000000"/>
          <w:kern w:val="0"/>
          <w:sz w:val="18"/>
          <w:szCs w:val="18"/>
        </w:rPr>
        <w:t>&gt;</w:t>
      </w:r>
    </w:p>
    <w:p w14:paraId="7C118AF6"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signatureRegex</w:t>
      </w:r>
      <w:proofErr w:type="spellEnd"/>
      <w:r w:rsidRPr="00C52767">
        <w:rPr>
          <w:rFonts w:ascii="Courier New" w:hAnsi="Courier New" w:cs="Courier New"/>
          <w:color w:val="000000"/>
          <w:kern w:val="0"/>
          <w:sz w:val="18"/>
          <w:szCs w:val="18"/>
        </w:rPr>
        <w:t>&gt;</w:t>
      </w:r>
    </w:p>
    <w:p w14:paraId="480CFC1F"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className</w:t>
      </w:r>
      <w:proofErr w:type="spellEnd"/>
      <w:r w:rsidRPr="00C52767">
        <w:rPr>
          <w:rFonts w:ascii="Courier New" w:hAnsi="Courier New" w:cs="Courier New"/>
          <w:color w:val="000000"/>
          <w:kern w:val="0"/>
          <w:sz w:val="18"/>
          <w:szCs w:val="18"/>
        </w:rPr>
        <w:t>&gt;.*&lt;/</w:t>
      </w:r>
      <w:proofErr w:type="spellStart"/>
      <w:r w:rsidRPr="00C52767">
        <w:rPr>
          <w:rFonts w:ascii="Courier New" w:hAnsi="Courier New" w:cs="Courier New"/>
          <w:color w:val="000000"/>
          <w:kern w:val="0"/>
          <w:sz w:val="18"/>
          <w:szCs w:val="18"/>
        </w:rPr>
        <w:t>className</w:t>
      </w:r>
      <w:proofErr w:type="spellEnd"/>
      <w:r w:rsidRPr="00C52767">
        <w:rPr>
          <w:rFonts w:ascii="Courier New" w:hAnsi="Courier New" w:cs="Courier New"/>
          <w:color w:val="000000"/>
          <w:kern w:val="0"/>
          <w:sz w:val="18"/>
          <w:szCs w:val="18"/>
        </w:rPr>
        <w:t>&gt;</w:t>
      </w:r>
    </w:p>
    <w:p w14:paraId="35311BBC"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&lt;modifiers&gt;.*&lt;/modifiers&gt;</w:t>
      </w:r>
    </w:p>
    <w:p w14:paraId="3801D968"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methodName</w:t>
      </w:r>
      <w:proofErr w:type="spellEnd"/>
      <w:r w:rsidRPr="00C52767">
        <w:rPr>
          <w:rFonts w:ascii="Courier New" w:hAnsi="Courier New" w:cs="Courier New"/>
          <w:color w:val="000000"/>
          <w:kern w:val="0"/>
          <w:sz w:val="18"/>
          <w:szCs w:val="18"/>
        </w:rPr>
        <w:t>&gt;.*&lt;/</w:t>
      </w:r>
      <w:proofErr w:type="spellStart"/>
      <w:r w:rsidRPr="00C52767">
        <w:rPr>
          <w:rFonts w:ascii="Courier New" w:hAnsi="Courier New" w:cs="Courier New"/>
          <w:color w:val="000000"/>
          <w:kern w:val="0"/>
          <w:sz w:val="18"/>
          <w:szCs w:val="18"/>
        </w:rPr>
        <w:t>methodName</w:t>
      </w:r>
      <w:proofErr w:type="spellEnd"/>
      <w:r w:rsidRPr="00C52767">
        <w:rPr>
          <w:rFonts w:ascii="Courier New" w:hAnsi="Courier New" w:cs="Courier New"/>
          <w:color w:val="000000"/>
          <w:kern w:val="0"/>
          <w:sz w:val="18"/>
          <w:szCs w:val="18"/>
        </w:rPr>
        <w:t>&gt;</w:t>
      </w:r>
    </w:p>
    <w:p w14:paraId="39FE4A04"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w:t>
      </w:r>
      <w:proofErr w:type="spellStart"/>
      <w:r w:rsidRPr="00C52767">
        <w:rPr>
          <w:rFonts w:ascii="Courier New" w:hAnsi="Courier New" w:cs="Courier New"/>
          <w:color w:val="000000"/>
          <w:kern w:val="0"/>
          <w:sz w:val="18"/>
          <w:szCs w:val="18"/>
        </w:rPr>
        <w:t>signatureRegex</w:t>
      </w:r>
      <w:proofErr w:type="spellEnd"/>
      <w:r w:rsidRPr="00C52767">
        <w:rPr>
          <w:rFonts w:ascii="Courier New" w:hAnsi="Courier New" w:cs="Courier New"/>
          <w:color w:val="000000"/>
          <w:kern w:val="0"/>
          <w:sz w:val="18"/>
          <w:szCs w:val="18"/>
        </w:rPr>
        <w:t>&gt;</w:t>
      </w:r>
    </w:p>
    <w:p w14:paraId="6B6A501F" w14:textId="77777777" w:rsidR="00C52767" w:rsidRPr="00C52767" w:rsidRDefault="00C52767" w:rsidP="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&lt;/recorder&gt;</w:t>
      </w:r>
    </w:p>
    <w:p w14:paraId="166AE874" w14:textId="06FA96D8" w:rsidR="00C52767" w:rsidRPr="00ED7D90" w:rsidRDefault="00C52767" w:rsidP="0031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hAnsi="Courier New" w:cs="Courier New"/>
          <w:color w:val="000000"/>
          <w:kern w:val="0"/>
          <w:sz w:val="18"/>
          <w:szCs w:val="18"/>
        </w:rPr>
      </w:pPr>
      <w:r w:rsidRPr="00C52767">
        <w:rPr>
          <w:rFonts w:ascii="Courier New" w:hAnsi="Courier New" w:cs="Courier New"/>
          <w:color w:val="000000"/>
          <w:kern w:val="0"/>
          <w:sz w:val="18"/>
          <w:szCs w:val="18"/>
        </w:rPr>
        <w:t xml:space="preserve"> &lt;/case-recorders&gt;</w:t>
      </w:r>
    </w:p>
    <w:p w14:paraId="646EEA72" w14:textId="77777777" w:rsidR="0038069B" w:rsidRDefault="0038069B">
      <w:pPr>
        <w:pStyle w:val="1"/>
      </w:pPr>
      <w:bookmarkStart w:id="19" w:name="_Toc518945186"/>
      <w:r>
        <w:rPr>
          <w:rFonts w:hint="eastAsia"/>
        </w:rPr>
        <w:t>1.4 Appendix</w:t>
      </w:r>
      <w:bookmarkEnd w:id="19"/>
    </w:p>
    <w:p w14:paraId="0E24FC1F" w14:textId="77777777" w:rsidR="0038069B" w:rsidRDefault="0038069B">
      <w:pPr>
        <w:pStyle w:val="2"/>
      </w:pPr>
      <w:bookmarkStart w:id="20" w:name="_Toc518945187"/>
      <w:r>
        <w:rPr>
          <w:rFonts w:hint="eastAsia"/>
        </w:rPr>
        <w:t xml:space="preserve">1.4.1 Can </w:t>
      </w:r>
      <w:proofErr w:type="spellStart"/>
      <w:r>
        <w:rPr>
          <w:rFonts w:hint="eastAsia"/>
        </w:rPr>
        <w:t>cloudtest</w:t>
      </w:r>
      <w:proofErr w:type="spellEnd"/>
      <w:r>
        <w:rPr>
          <w:rFonts w:hint="eastAsia"/>
        </w:rPr>
        <w:t xml:space="preserve"> framework support all data types?</w:t>
      </w:r>
      <w:bookmarkEnd w:id="20"/>
    </w:p>
    <w:p w14:paraId="3BE8E989" w14:textId="77777777" w:rsidR="0038069B" w:rsidRDefault="0038069B">
      <w:pPr>
        <w:ind w:left="420"/>
      </w:pPr>
      <w:r>
        <w:rPr>
          <w:rFonts w:hint="eastAsia"/>
        </w:rPr>
        <w:t xml:space="preserve">Yes, all data types are supported, including primitive and complex type, as well as user defined object. The data payload has to be expressed by </w:t>
      </w:r>
      <w:proofErr w:type="spellStart"/>
      <w:r>
        <w:rPr>
          <w:rFonts w:hint="eastAsia"/>
        </w:rPr>
        <w:t>XStream</w:t>
      </w:r>
      <w:proofErr w:type="spellEnd"/>
      <w:r>
        <w:rPr>
          <w:rFonts w:hint="eastAsia"/>
        </w:rPr>
        <w:t xml:space="preserve">. </w:t>
      </w:r>
      <w:proofErr w:type="spellStart"/>
      <w:r>
        <w:rPr>
          <w:rFonts w:hint="eastAsia"/>
        </w:rPr>
        <w:t>E.g</w:t>
      </w:r>
      <w:proofErr w:type="spellEnd"/>
      <w:r>
        <w:rPr>
          <w:rFonts w:hint="eastAsia"/>
        </w:rPr>
        <w:t>, &lt;int&gt;1&lt;/int&gt; or &lt;string&gt;my string&lt;/string&gt;.</w:t>
      </w:r>
    </w:p>
    <w:p w14:paraId="7153F00D" w14:textId="77777777" w:rsidR="0038069B" w:rsidRDefault="0038069B">
      <w:pPr>
        <w:pStyle w:val="2"/>
      </w:pPr>
      <w:bookmarkStart w:id="21" w:name="_Toc518945188"/>
      <w:r>
        <w:rPr>
          <w:rFonts w:hint="eastAsia"/>
        </w:rPr>
        <w:t>1.4.2 How to generate test case automatically?</w:t>
      </w:r>
      <w:bookmarkEnd w:id="21"/>
    </w:p>
    <w:p w14:paraId="3C2D2745" w14:textId="77777777" w:rsidR="0038069B" w:rsidRDefault="0038069B">
      <w:pPr>
        <w:widowControl w:val="0"/>
        <w:autoSpaceDE w:val="0"/>
        <w:autoSpaceDN w:val="0"/>
        <w:ind w:firstLine="420"/>
        <w:rPr>
          <w:rFonts w:ascii="Courier New" w:eastAsia="Courier New" w:hAnsi="Courier New"/>
        </w:rPr>
      </w:pPr>
      <w:r>
        <w:rPr>
          <w:rFonts w:hint="eastAsia"/>
        </w:rPr>
        <w:t>com.unibeta.cloudtest.tool.Java2TestCases.digestToTestCases(</w:t>
      </w:r>
      <w:r>
        <w:rPr>
          <w:rFonts w:ascii="Courier New" w:eastAsia="Courier New" w:hAnsi="Courier New" w:hint="eastAsia"/>
          <w:color w:val="000000"/>
          <w:highlight w:val="lightGray"/>
        </w:rPr>
        <w:t>String</w:t>
      </w:r>
      <w:r>
        <w:rPr>
          <w:rFonts w:ascii="Courier New" w:eastAsia="Courier New" w:hAnsi="Courier New" w:hint="eastAsia"/>
          <w:color w:val="000000"/>
        </w:rPr>
        <w:t xml:space="preserve"> </w:t>
      </w:r>
      <w:proofErr w:type="spellStart"/>
      <w:r>
        <w:rPr>
          <w:rFonts w:ascii="Courier New" w:eastAsia="Courier New" w:hAnsi="Courier New" w:hint="eastAsia"/>
          <w:color w:val="000000"/>
        </w:rPr>
        <w:t>className</w:t>
      </w:r>
      <w:proofErr w:type="spellEnd"/>
      <w:r>
        <w:rPr>
          <w:rFonts w:ascii="Courier New" w:eastAsia="Courier New" w:hAnsi="Courier New" w:hint="eastAsia"/>
          <w:color w:val="000000"/>
        </w:rPr>
        <w:t>,</w:t>
      </w:r>
    </w:p>
    <w:p w14:paraId="2B486858" w14:textId="77777777" w:rsidR="0038069B" w:rsidRDefault="0038069B">
      <w:pPr>
        <w:ind w:left="420"/>
      </w:pPr>
      <w:r>
        <w:rPr>
          <w:rFonts w:ascii="Courier New" w:eastAsia="Courier New" w:hAnsi="Courier New" w:hint="eastAsia"/>
          <w:color w:val="000000"/>
        </w:rPr>
        <w:t xml:space="preserve">            </w:t>
      </w:r>
      <w:r>
        <w:rPr>
          <w:rFonts w:ascii="Courier New" w:eastAsia="Courier New" w:hAnsi="Courier New" w:hint="eastAsia"/>
          <w:color w:val="000000"/>
          <w:highlight w:val="lightGray"/>
        </w:rPr>
        <w:t>String</w:t>
      </w:r>
      <w:r>
        <w:rPr>
          <w:rFonts w:ascii="Courier New" w:eastAsia="Courier New" w:hAnsi="Courier New" w:hint="eastAsia"/>
          <w:color w:val="000000"/>
        </w:rPr>
        <w:t xml:space="preserve"> </w:t>
      </w:r>
      <w:proofErr w:type="spellStart"/>
      <w:r>
        <w:rPr>
          <w:rFonts w:ascii="Courier New" w:eastAsia="Courier New" w:hAnsi="Courier New" w:hint="eastAsia"/>
          <w:color w:val="000000"/>
        </w:rPr>
        <w:t>destFileName</w:t>
      </w:r>
      <w:proofErr w:type="spellEnd"/>
      <w:r>
        <w:rPr>
          <w:rFonts w:ascii="Courier New" w:eastAsia="Courier New" w:hAnsi="Courier New" w:hint="eastAsia"/>
          <w:color w:val="000000"/>
        </w:rPr>
        <w:t xml:space="preserve">, </w:t>
      </w:r>
      <w:r>
        <w:rPr>
          <w:rFonts w:ascii="Courier New" w:eastAsia="Courier New" w:hAnsi="Courier New" w:hint="eastAsia"/>
          <w:b/>
          <w:color w:val="7F0055"/>
        </w:rPr>
        <w:t>int</w:t>
      </w:r>
      <w:r>
        <w:rPr>
          <w:rFonts w:ascii="Courier New" w:eastAsia="Courier New" w:hAnsi="Courier New" w:hint="eastAsia"/>
          <w:color w:val="000000"/>
        </w:rPr>
        <w:t xml:space="preserve"> </w:t>
      </w:r>
      <w:proofErr w:type="spellStart"/>
      <w:r>
        <w:rPr>
          <w:rFonts w:ascii="Courier New" w:eastAsia="Courier New" w:hAnsi="Courier New" w:hint="eastAsia"/>
          <w:color w:val="000000"/>
        </w:rPr>
        <w:t>accessLevel</w:t>
      </w:r>
      <w:proofErr w:type="spellEnd"/>
      <w:r>
        <w:rPr>
          <w:rFonts w:hint="eastAsia"/>
        </w:rPr>
        <w:t>) is the basic utilization tool, which can generate test case by given class name.</w:t>
      </w:r>
    </w:p>
    <w:p w14:paraId="13D7CF7D" w14:textId="77777777" w:rsidR="0038069B" w:rsidRDefault="0038069B">
      <w:pPr>
        <w:ind w:left="420"/>
      </w:pPr>
    </w:p>
    <w:p w14:paraId="593FA7E1" w14:textId="77777777" w:rsidR="0038069B" w:rsidRDefault="0038069B">
      <w:pPr>
        <w:ind w:left="420"/>
      </w:pPr>
      <w:proofErr w:type="spellStart"/>
      <w:r>
        <w:rPr>
          <w:rFonts w:hint="eastAsia"/>
          <w:b/>
          <w:bCs/>
        </w:rPr>
        <w:t>className</w:t>
      </w:r>
      <w:proofErr w:type="spellEnd"/>
      <w:r>
        <w:rPr>
          <w:rFonts w:hint="eastAsia"/>
        </w:rPr>
        <w:t xml:space="preserve">: given class name or package name that are going to generate test cases. </w:t>
      </w:r>
    </w:p>
    <w:p w14:paraId="7A1848CA" w14:textId="77777777" w:rsidR="0038069B" w:rsidRDefault="0038069B">
      <w:pPr>
        <w:ind w:left="420" w:firstLine="420"/>
      </w:pPr>
      <w:r>
        <w:rPr>
          <w:rFonts w:hint="eastAsia"/>
        </w:rPr>
        <w:t>If the value is package name, the engine will digest all class under given package.</w:t>
      </w:r>
    </w:p>
    <w:p w14:paraId="10AD565C" w14:textId="77777777" w:rsidR="0038069B" w:rsidRDefault="0038069B">
      <w:pPr>
        <w:ind w:left="420"/>
      </w:pPr>
      <w:proofErr w:type="spellStart"/>
      <w:r>
        <w:rPr>
          <w:rFonts w:hint="eastAsia"/>
          <w:b/>
          <w:bCs/>
        </w:rPr>
        <w:t>destFileName</w:t>
      </w:r>
      <w:proofErr w:type="spellEnd"/>
      <w:r>
        <w:rPr>
          <w:rFonts w:hint="eastAsia"/>
        </w:rPr>
        <w:t xml:space="preserve">: the target file name, the generate test case files to be saved. </w:t>
      </w:r>
    </w:p>
    <w:p w14:paraId="64D6CD54" w14:textId="77777777" w:rsidR="0038069B" w:rsidRDefault="0038069B">
      <w:pPr>
        <w:ind w:left="420" w:firstLine="420"/>
      </w:pPr>
      <w:r>
        <w:rPr>
          <w:rFonts w:hint="eastAsia"/>
        </w:rPr>
        <w:t xml:space="preserve">If it is a folder name, test case file will be located in package path under given folder name. </w:t>
      </w:r>
    </w:p>
    <w:p w14:paraId="1F8FFB6A" w14:textId="77777777" w:rsidR="0038069B" w:rsidRDefault="0038069B">
      <w:pPr>
        <w:ind w:left="420" w:firstLine="420"/>
      </w:pPr>
      <w:r>
        <w:rPr>
          <w:rFonts w:hint="eastAsia"/>
        </w:rPr>
        <w:t>If it is null or empty, the test case file will be located in package path by default.</w:t>
      </w:r>
    </w:p>
    <w:p w14:paraId="71ACDA8F" w14:textId="77777777" w:rsidR="0038069B" w:rsidRDefault="0038069B">
      <w:pPr>
        <w:ind w:left="420"/>
      </w:pPr>
      <w:proofErr w:type="spellStart"/>
      <w:r>
        <w:rPr>
          <w:rFonts w:hint="eastAsia"/>
          <w:b/>
          <w:bCs/>
        </w:rPr>
        <w:t>accessLevel</w:t>
      </w:r>
      <w:proofErr w:type="spellEnd"/>
      <w:r>
        <w:rPr>
          <w:rFonts w:hint="eastAsia"/>
        </w:rPr>
        <w:t>: indicates what kind modify type members</w:t>
      </w:r>
      <w:r>
        <w:t>’</w:t>
      </w:r>
      <w:r>
        <w:rPr>
          <w:rFonts w:hint="eastAsia"/>
        </w:rPr>
        <w:t xml:space="preserve"> test case will be generated automatically.</w:t>
      </w:r>
      <w:r>
        <w:rPr>
          <w:rFonts w:hint="eastAsia"/>
        </w:rPr>
        <w:tab/>
      </w:r>
    </w:p>
    <w:p w14:paraId="0F49A3FA" w14:textId="77777777" w:rsidR="0038069B" w:rsidRDefault="0038069B">
      <w:pPr>
        <w:ind w:left="420" w:firstLine="420"/>
      </w:pPr>
      <w:r>
        <w:rPr>
          <w:rFonts w:hint="eastAsia"/>
        </w:rPr>
        <w:t xml:space="preserve">0: public </w:t>
      </w:r>
    </w:p>
    <w:p w14:paraId="17246366" w14:textId="77777777" w:rsidR="0038069B" w:rsidRDefault="0038069B">
      <w:pPr>
        <w:ind w:left="420" w:firstLine="420"/>
      </w:pPr>
      <w:r>
        <w:rPr>
          <w:rFonts w:hint="eastAsia"/>
        </w:rPr>
        <w:t xml:space="preserve">1: protected and public </w:t>
      </w:r>
    </w:p>
    <w:p w14:paraId="6A05EEA8" w14:textId="77777777" w:rsidR="0038069B" w:rsidRDefault="0038069B">
      <w:pPr>
        <w:ind w:left="420" w:firstLine="420"/>
      </w:pPr>
      <w:r>
        <w:rPr>
          <w:rFonts w:hint="eastAsia"/>
        </w:rPr>
        <w:t>2: private, protected and pubic</w:t>
      </w:r>
    </w:p>
    <w:p w14:paraId="00A1A27D" w14:textId="77777777" w:rsidR="0038069B" w:rsidRDefault="0038069B">
      <w:pPr>
        <w:ind w:left="420" w:firstLine="420"/>
      </w:pPr>
      <w:r>
        <w:rPr>
          <w:rFonts w:hint="eastAsia"/>
        </w:rPr>
        <w:t>Others: private, protected and pubic</w:t>
      </w:r>
    </w:p>
    <w:p w14:paraId="53E347C3" w14:textId="77777777" w:rsidR="0038069B" w:rsidRDefault="0038069B">
      <w:pPr>
        <w:ind w:left="420" w:firstLine="420"/>
      </w:pPr>
    </w:p>
    <w:p w14:paraId="5144E014" w14:textId="77777777" w:rsidR="0038069B" w:rsidRDefault="0038069B">
      <w:pPr>
        <w:ind w:left="420" w:firstLine="420"/>
      </w:pPr>
      <w:r>
        <w:rPr>
          <w:rFonts w:hint="eastAsia"/>
        </w:rPr>
        <w:t>Example:</w:t>
      </w:r>
    </w:p>
    <w:p w14:paraId="5A553535" w14:textId="77777777" w:rsidR="0038069B" w:rsidRDefault="0038069B">
      <w:pPr>
        <w:ind w:left="420" w:firstLine="420"/>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6007B904" w14:textId="77777777">
        <w:tc>
          <w:tcPr>
            <w:tcW w:w="8522" w:type="dxa"/>
          </w:tcPr>
          <w:p w14:paraId="11E71935" w14:textId="77777777" w:rsidR="0038069B" w:rsidRDefault="0038069B">
            <w:r>
              <w:rPr>
                <w:rFonts w:hint="eastAsia"/>
              </w:rPr>
              <w:t xml:space="preserve">        &lt;</w:t>
            </w:r>
            <w:proofErr w:type="spellStart"/>
            <w:r>
              <w:rPr>
                <w:rFonts w:hint="eastAsia"/>
              </w:rPr>
              <w:t>testCase</w:t>
            </w:r>
            <w:proofErr w:type="spellEnd"/>
            <w:r>
              <w:rPr>
                <w:rFonts w:hint="eastAsia"/>
              </w:rPr>
              <w:t>&gt;</w:t>
            </w:r>
          </w:p>
          <w:p w14:paraId="69BECFC2" w14:textId="77777777" w:rsidR="0038069B" w:rsidRDefault="0038069B">
            <w:r>
              <w:rPr>
                <w:rFonts w:hint="eastAsia"/>
              </w:rPr>
              <w:t xml:space="preserve">            &lt;</w:t>
            </w:r>
            <w:proofErr w:type="spellStart"/>
            <w:r>
              <w:rPr>
                <w:rFonts w:hint="eastAsia"/>
              </w:rPr>
              <w:t>className</w:t>
            </w:r>
            <w:proofErr w:type="spellEnd"/>
            <w:r>
              <w:rPr>
                <w:rFonts w:hint="eastAsia"/>
              </w:rPr>
              <w:t>&gt;com.unibeta.cloudtest.tool.Java2TestCases&lt;/</w:t>
            </w:r>
            <w:proofErr w:type="spellStart"/>
            <w:r>
              <w:rPr>
                <w:rFonts w:hint="eastAsia"/>
              </w:rPr>
              <w:t>className</w:t>
            </w:r>
            <w:proofErr w:type="spellEnd"/>
            <w:r>
              <w:rPr>
                <w:rFonts w:hint="eastAsia"/>
              </w:rPr>
              <w:t>&gt;</w:t>
            </w:r>
          </w:p>
          <w:p w14:paraId="58352695" w14:textId="77777777" w:rsidR="0038069B" w:rsidRDefault="0038069B">
            <w:r>
              <w:rPr>
                <w:rFonts w:hint="eastAsia"/>
              </w:rPr>
              <w:t xml:space="preserve">            &lt;</w:t>
            </w:r>
            <w:proofErr w:type="spellStart"/>
            <w:r>
              <w:rPr>
                <w:rFonts w:hint="eastAsia"/>
              </w:rPr>
              <w:t>methodName</w:t>
            </w:r>
            <w:proofErr w:type="spellEnd"/>
            <w:r>
              <w:rPr>
                <w:rFonts w:hint="eastAsia"/>
              </w:rPr>
              <w:t>&gt;</w:t>
            </w:r>
            <w:proofErr w:type="spellStart"/>
            <w:r>
              <w:rPr>
                <w:rFonts w:hint="eastAsia"/>
              </w:rPr>
              <w:t>digestToTestCases</w:t>
            </w:r>
            <w:proofErr w:type="spellEnd"/>
            <w:r>
              <w:rPr>
                <w:rFonts w:hint="eastAsia"/>
              </w:rPr>
              <w:t>&lt;/</w:t>
            </w:r>
            <w:proofErr w:type="spellStart"/>
            <w:r>
              <w:rPr>
                <w:rFonts w:hint="eastAsia"/>
              </w:rPr>
              <w:t>methodName</w:t>
            </w:r>
            <w:proofErr w:type="spellEnd"/>
            <w:r>
              <w:rPr>
                <w:rFonts w:hint="eastAsia"/>
              </w:rPr>
              <w:t>&gt;</w:t>
            </w:r>
          </w:p>
          <w:p w14:paraId="0A160B8E" w14:textId="77777777" w:rsidR="0038069B" w:rsidRDefault="0038069B">
            <w:r>
              <w:rPr>
                <w:rFonts w:hint="eastAsia"/>
              </w:rPr>
              <w:t xml:space="preserve">            &lt;parameter&gt;</w:t>
            </w:r>
          </w:p>
          <w:p w14:paraId="0AC60FDF" w14:textId="77777777" w:rsidR="0038069B" w:rsidRDefault="0038069B">
            <w:r>
              <w:rPr>
                <w:rFonts w:hint="eastAsia"/>
              </w:rPr>
              <w:t xml:space="preserve">               &lt;</w:t>
            </w:r>
            <w:proofErr w:type="spellStart"/>
            <w:r>
              <w:rPr>
                <w:rFonts w:hint="eastAsia"/>
              </w:rPr>
              <w:t>dataType</w:t>
            </w:r>
            <w:proofErr w:type="spellEnd"/>
            <w:r>
              <w:rPr>
                <w:rFonts w:hint="eastAsia"/>
              </w:rPr>
              <w:t>&gt;</w:t>
            </w:r>
            <w:proofErr w:type="spellStart"/>
            <w:r>
              <w:rPr>
                <w:rFonts w:hint="eastAsia"/>
              </w:rPr>
              <w:t>java.lang.String</w:t>
            </w:r>
            <w:proofErr w:type="spellEnd"/>
            <w:r>
              <w:rPr>
                <w:rFonts w:hint="eastAsia"/>
              </w:rPr>
              <w:t>&lt;/</w:t>
            </w:r>
            <w:proofErr w:type="spellStart"/>
            <w:r>
              <w:rPr>
                <w:rFonts w:hint="eastAsia"/>
              </w:rPr>
              <w:t>dataType</w:t>
            </w:r>
            <w:proofErr w:type="spellEnd"/>
            <w:r>
              <w:rPr>
                <w:rFonts w:hint="eastAsia"/>
              </w:rPr>
              <w:t>&gt;</w:t>
            </w:r>
          </w:p>
          <w:p w14:paraId="6B5B83D9" w14:textId="77777777" w:rsidR="0038069B" w:rsidRDefault="0038069B">
            <w:r>
              <w:rPr>
                <w:rFonts w:hint="eastAsia"/>
              </w:rPr>
              <w:t xml:space="preserve">               &lt;name&gt;?&lt;/name&gt;</w:t>
            </w:r>
          </w:p>
          <w:p w14:paraId="30DE119F" w14:textId="77777777" w:rsidR="0038069B" w:rsidRDefault="0038069B">
            <w:r>
              <w:rPr>
                <w:rFonts w:hint="eastAsia"/>
              </w:rPr>
              <w:t xml:space="preserve">               &lt;</w:t>
            </w:r>
            <w:proofErr w:type="spellStart"/>
            <w:r>
              <w:rPr>
                <w:rFonts w:hint="eastAsia"/>
              </w:rPr>
              <w:t>parameterType</w:t>
            </w:r>
            <w:proofErr w:type="spellEnd"/>
            <w:r>
              <w:rPr>
                <w:rFonts w:hint="eastAsia"/>
              </w:rPr>
              <w:t>&gt;0&lt;/</w:t>
            </w:r>
            <w:proofErr w:type="spellStart"/>
            <w:r>
              <w:rPr>
                <w:rFonts w:hint="eastAsia"/>
              </w:rPr>
              <w:t>parameterType</w:t>
            </w:r>
            <w:proofErr w:type="spellEnd"/>
            <w:r>
              <w:rPr>
                <w:rFonts w:hint="eastAsia"/>
              </w:rPr>
              <w:t>&gt;</w:t>
            </w:r>
          </w:p>
          <w:p w14:paraId="5256C8EB" w14:textId="77777777" w:rsidR="0038069B" w:rsidRDefault="0038069B">
            <w:r>
              <w:rPr>
                <w:rFonts w:hint="eastAsia"/>
              </w:rPr>
              <w:t xml:space="preserve">               &lt;value&gt;"</w:t>
            </w:r>
            <w:proofErr w:type="spellStart"/>
            <w:r>
              <w:rPr>
                <w:rFonts w:hint="eastAsia"/>
              </w:rPr>
              <w:t>com.unibeta.vrules.engines</w:t>
            </w:r>
            <w:proofErr w:type="spellEnd"/>
            <w:r>
              <w:rPr>
                <w:rFonts w:hint="eastAsia"/>
              </w:rPr>
              <w:t>"&lt;/value&gt;</w:t>
            </w:r>
          </w:p>
          <w:p w14:paraId="6666B623" w14:textId="77777777" w:rsidR="0038069B" w:rsidRDefault="0038069B">
            <w:r>
              <w:rPr>
                <w:rFonts w:hint="eastAsia"/>
              </w:rPr>
              <w:t xml:space="preserve">            &lt;/parameter&gt;</w:t>
            </w:r>
          </w:p>
          <w:p w14:paraId="0D664398" w14:textId="77777777" w:rsidR="0038069B" w:rsidRDefault="0038069B">
            <w:r>
              <w:rPr>
                <w:rFonts w:hint="eastAsia"/>
              </w:rPr>
              <w:t xml:space="preserve">            &lt;parameter&gt;</w:t>
            </w:r>
          </w:p>
          <w:p w14:paraId="273BE0C2" w14:textId="77777777" w:rsidR="0038069B" w:rsidRDefault="0038069B">
            <w:r>
              <w:rPr>
                <w:rFonts w:hint="eastAsia"/>
              </w:rPr>
              <w:t xml:space="preserve">               &lt;</w:t>
            </w:r>
            <w:proofErr w:type="spellStart"/>
            <w:r>
              <w:rPr>
                <w:rFonts w:hint="eastAsia"/>
              </w:rPr>
              <w:t>dataType</w:t>
            </w:r>
            <w:proofErr w:type="spellEnd"/>
            <w:r>
              <w:rPr>
                <w:rFonts w:hint="eastAsia"/>
              </w:rPr>
              <w:t>&gt;</w:t>
            </w:r>
            <w:proofErr w:type="spellStart"/>
            <w:r>
              <w:rPr>
                <w:rFonts w:hint="eastAsia"/>
              </w:rPr>
              <w:t>java.lang.String</w:t>
            </w:r>
            <w:proofErr w:type="spellEnd"/>
            <w:r>
              <w:rPr>
                <w:rFonts w:hint="eastAsia"/>
              </w:rPr>
              <w:t>&lt;/</w:t>
            </w:r>
            <w:proofErr w:type="spellStart"/>
            <w:r>
              <w:rPr>
                <w:rFonts w:hint="eastAsia"/>
              </w:rPr>
              <w:t>dataType</w:t>
            </w:r>
            <w:proofErr w:type="spellEnd"/>
            <w:r>
              <w:rPr>
                <w:rFonts w:hint="eastAsia"/>
              </w:rPr>
              <w:t>&gt;</w:t>
            </w:r>
          </w:p>
          <w:p w14:paraId="3F2A3157" w14:textId="77777777" w:rsidR="0038069B" w:rsidRDefault="0038069B">
            <w:r>
              <w:rPr>
                <w:rFonts w:hint="eastAsia"/>
              </w:rPr>
              <w:t xml:space="preserve">               &lt;name&gt;file path&lt;/name&gt;</w:t>
            </w:r>
          </w:p>
          <w:p w14:paraId="50B3BFA7" w14:textId="77777777" w:rsidR="0038069B" w:rsidRDefault="0038069B">
            <w:r>
              <w:rPr>
                <w:rFonts w:hint="eastAsia"/>
              </w:rPr>
              <w:t xml:space="preserve">               &lt;</w:t>
            </w:r>
            <w:proofErr w:type="spellStart"/>
            <w:r>
              <w:rPr>
                <w:rFonts w:hint="eastAsia"/>
              </w:rPr>
              <w:t>parameterType</w:t>
            </w:r>
            <w:proofErr w:type="spellEnd"/>
            <w:r>
              <w:rPr>
                <w:rFonts w:hint="eastAsia"/>
              </w:rPr>
              <w:t>&gt;0&lt;/</w:t>
            </w:r>
            <w:proofErr w:type="spellStart"/>
            <w:r>
              <w:rPr>
                <w:rFonts w:hint="eastAsia"/>
              </w:rPr>
              <w:t>parameterType</w:t>
            </w:r>
            <w:proofErr w:type="spellEnd"/>
            <w:r>
              <w:rPr>
                <w:rFonts w:hint="eastAsia"/>
              </w:rPr>
              <w:t>&gt;</w:t>
            </w:r>
          </w:p>
          <w:p w14:paraId="1ACC5CD6" w14:textId="77777777" w:rsidR="0038069B" w:rsidRDefault="0038069B">
            <w:r>
              <w:rPr>
                <w:rFonts w:hint="eastAsia"/>
              </w:rPr>
              <w:t xml:space="preserve">               &lt;value&gt;""&lt;/value&gt;</w:t>
            </w:r>
          </w:p>
          <w:p w14:paraId="2D123830" w14:textId="77777777" w:rsidR="0038069B" w:rsidRDefault="0038069B">
            <w:r>
              <w:rPr>
                <w:rFonts w:hint="eastAsia"/>
              </w:rPr>
              <w:t xml:space="preserve">            &lt;/parameter&gt;</w:t>
            </w:r>
          </w:p>
          <w:p w14:paraId="2F0256FD" w14:textId="77777777" w:rsidR="0038069B" w:rsidRDefault="0038069B">
            <w:r>
              <w:rPr>
                <w:rFonts w:hint="eastAsia"/>
              </w:rPr>
              <w:t xml:space="preserve">            &lt;parameter&gt;</w:t>
            </w:r>
          </w:p>
          <w:p w14:paraId="07D001AE" w14:textId="77777777" w:rsidR="0038069B" w:rsidRDefault="0038069B">
            <w:r>
              <w:rPr>
                <w:rFonts w:hint="eastAsia"/>
              </w:rPr>
              <w:t xml:space="preserve">               &lt;</w:t>
            </w:r>
            <w:proofErr w:type="spellStart"/>
            <w:r>
              <w:rPr>
                <w:rFonts w:hint="eastAsia"/>
              </w:rPr>
              <w:t>dataType</w:t>
            </w:r>
            <w:proofErr w:type="spellEnd"/>
            <w:r>
              <w:rPr>
                <w:rFonts w:hint="eastAsia"/>
              </w:rPr>
              <w:t>&gt;int&lt;/</w:t>
            </w:r>
            <w:proofErr w:type="spellStart"/>
            <w:r>
              <w:rPr>
                <w:rFonts w:hint="eastAsia"/>
              </w:rPr>
              <w:t>dataType</w:t>
            </w:r>
            <w:proofErr w:type="spellEnd"/>
            <w:r>
              <w:rPr>
                <w:rFonts w:hint="eastAsia"/>
              </w:rPr>
              <w:t>&gt;</w:t>
            </w:r>
          </w:p>
          <w:p w14:paraId="51DD148D" w14:textId="77777777" w:rsidR="0038069B" w:rsidRDefault="0038069B">
            <w:r>
              <w:rPr>
                <w:rFonts w:hint="eastAsia"/>
              </w:rPr>
              <w:t xml:space="preserve">               &lt;name&gt;modifier level&lt;/name&gt;</w:t>
            </w:r>
          </w:p>
          <w:p w14:paraId="296A42BC" w14:textId="77777777" w:rsidR="0038069B" w:rsidRDefault="0038069B">
            <w:r>
              <w:rPr>
                <w:rFonts w:hint="eastAsia"/>
              </w:rPr>
              <w:t xml:space="preserve">               &lt;</w:t>
            </w:r>
            <w:proofErr w:type="spellStart"/>
            <w:r>
              <w:rPr>
                <w:rFonts w:hint="eastAsia"/>
              </w:rPr>
              <w:t>parameterType</w:t>
            </w:r>
            <w:proofErr w:type="spellEnd"/>
            <w:r>
              <w:rPr>
                <w:rFonts w:hint="eastAsia"/>
              </w:rPr>
              <w:t>&gt;0&lt;/</w:t>
            </w:r>
            <w:proofErr w:type="spellStart"/>
            <w:r>
              <w:rPr>
                <w:rFonts w:hint="eastAsia"/>
              </w:rPr>
              <w:t>parameterType</w:t>
            </w:r>
            <w:proofErr w:type="spellEnd"/>
            <w:r>
              <w:rPr>
                <w:rFonts w:hint="eastAsia"/>
              </w:rPr>
              <w:t>&gt;</w:t>
            </w:r>
          </w:p>
          <w:p w14:paraId="6C8EF425" w14:textId="77777777" w:rsidR="0038069B" w:rsidRDefault="0038069B">
            <w:r>
              <w:rPr>
                <w:rFonts w:hint="eastAsia"/>
              </w:rPr>
              <w:t xml:space="preserve">               &lt;value&gt;0&lt;/value&gt;</w:t>
            </w:r>
          </w:p>
          <w:p w14:paraId="43392514" w14:textId="77777777" w:rsidR="0038069B" w:rsidRDefault="0038069B">
            <w:r>
              <w:rPr>
                <w:rFonts w:hint="eastAsia"/>
              </w:rPr>
              <w:t xml:space="preserve">            &lt;/parameter&gt;</w:t>
            </w:r>
          </w:p>
          <w:p w14:paraId="02505101" w14:textId="77777777" w:rsidR="0038069B" w:rsidRDefault="0038069B">
            <w:r>
              <w:rPr>
                <w:rFonts w:hint="eastAsia"/>
              </w:rPr>
              <w:t xml:space="preserve">         &lt;/</w:t>
            </w:r>
            <w:proofErr w:type="spellStart"/>
            <w:r>
              <w:rPr>
                <w:rFonts w:hint="eastAsia"/>
              </w:rPr>
              <w:t>testCase</w:t>
            </w:r>
            <w:proofErr w:type="spellEnd"/>
            <w:r>
              <w:rPr>
                <w:rFonts w:hint="eastAsia"/>
              </w:rPr>
              <w:t>&gt;</w:t>
            </w:r>
          </w:p>
          <w:p w14:paraId="5E403395" w14:textId="77777777" w:rsidR="0038069B" w:rsidRDefault="0038069B"/>
        </w:tc>
      </w:tr>
    </w:tbl>
    <w:p w14:paraId="2351AFC9" w14:textId="77777777" w:rsidR="0038069B" w:rsidRDefault="0038069B">
      <w:pPr>
        <w:pStyle w:val="2"/>
      </w:pPr>
      <w:bookmarkStart w:id="22" w:name="_Toc518945189"/>
      <w:r>
        <w:rPr>
          <w:rFonts w:hint="eastAsia"/>
        </w:rPr>
        <w:t>1.4.3 How to send test report?</w:t>
      </w:r>
      <w:bookmarkEnd w:id="22"/>
    </w:p>
    <w:p w14:paraId="0FD189FD" w14:textId="77777777" w:rsidR="0038069B" w:rsidRDefault="0038069B">
      <w:pPr>
        <w:ind w:firstLine="420"/>
      </w:pPr>
      <w:r>
        <w:rPr>
          <w:rFonts w:hint="eastAsia"/>
        </w:rPr>
        <w:t>Below cloud test statement can auto regress cases and send out the test report.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67D72B66" w14:textId="77777777">
        <w:tc>
          <w:tcPr>
            <w:tcW w:w="8522" w:type="dxa"/>
          </w:tcPr>
          <w:p w14:paraId="74A76BD3"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3F7F7F"/>
              </w:rPr>
              <w:t>&lt;</w:t>
            </w:r>
            <w:proofErr w:type="spellStart"/>
            <w:r>
              <w:rPr>
                <w:rFonts w:ascii="Courier New" w:eastAsia="Courier New" w:hAnsi="Courier New" w:hint="eastAsia"/>
                <w:color w:val="3F7F7F"/>
              </w:rPr>
              <w:t>testCase</w:t>
            </w:r>
            <w:proofErr w:type="spellEnd"/>
            <w:r>
              <w:rPr>
                <w:rFonts w:ascii="Courier New" w:eastAsia="Courier New" w:hAnsi="Courier New" w:hint="eastAsia"/>
                <w:color w:val="000000"/>
              </w:rPr>
              <w:t xml:space="preserve"> </w:t>
            </w:r>
            <w:r>
              <w:rPr>
                <w:rFonts w:ascii="Courier New" w:eastAsia="Courier New" w:hAnsi="Courier New" w:hint="eastAsia"/>
                <w:color w:val="7F007F"/>
              </w:rPr>
              <w:t>id</w:t>
            </w:r>
            <w:r>
              <w:rPr>
                <w:rFonts w:ascii="Courier New" w:eastAsia="Courier New" w:hAnsi="Courier New" w:hint="eastAsia"/>
                <w:color w:val="000000"/>
              </w:rPr>
              <w:t>=</w:t>
            </w:r>
            <w:r>
              <w:rPr>
                <w:rFonts w:ascii="Courier New" w:eastAsia="Courier New" w:hAnsi="Courier New" w:hint="eastAsia"/>
                <w:color w:val="2A00FF"/>
              </w:rPr>
              <w:t>"</w:t>
            </w:r>
            <w:proofErr w:type="spellStart"/>
            <w:r>
              <w:rPr>
                <w:rFonts w:ascii="Courier New" w:eastAsia="Courier New" w:hAnsi="Courier New" w:hint="eastAsia"/>
                <w:color w:val="2A00FF"/>
              </w:rPr>
              <w:t>CloudTestReport</w:t>
            </w:r>
            <w:proofErr w:type="spellEnd"/>
            <w:r>
              <w:rPr>
                <w:rFonts w:ascii="Courier New" w:eastAsia="Courier New" w:hAnsi="Courier New" w:hint="eastAsia"/>
                <w:color w:val="2A00FF"/>
              </w:rPr>
              <w:t>"</w:t>
            </w:r>
            <w:r>
              <w:rPr>
                <w:rFonts w:ascii="Courier New" w:eastAsia="Courier New" w:hAnsi="Courier New" w:hint="eastAsia"/>
                <w:color w:val="000000"/>
              </w:rPr>
              <w:t xml:space="preserve"> </w:t>
            </w:r>
            <w:proofErr w:type="spellStart"/>
            <w:r>
              <w:rPr>
                <w:rFonts w:ascii="Courier New" w:eastAsia="Courier New" w:hAnsi="Courier New" w:hint="eastAsia"/>
                <w:color w:val="7F007F"/>
              </w:rPr>
              <w:t>assertId</w:t>
            </w:r>
            <w:proofErr w:type="spellEnd"/>
            <w:r>
              <w:rPr>
                <w:rFonts w:ascii="Courier New" w:eastAsia="Courier New" w:hAnsi="Courier New" w:hint="eastAsia"/>
                <w:color w:val="000000"/>
              </w:rPr>
              <w:t>=</w:t>
            </w:r>
            <w:r>
              <w:rPr>
                <w:rFonts w:ascii="Courier New" w:eastAsia="Courier New" w:hAnsi="Courier New" w:hint="eastAsia"/>
                <w:color w:val="2A00FF"/>
              </w:rPr>
              <w:t>""</w:t>
            </w:r>
            <w:r>
              <w:rPr>
                <w:rFonts w:ascii="Courier New" w:eastAsia="Courier New" w:hAnsi="Courier New" w:hint="eastAsia"/>
                <w:color w:val="000000"/>
              </w:rPr>
              <w:t xml:space="preserve"> </w:t>
            </w:r>
            <w:proofErr w:type="spellStart"/>
            <w:r>
              <w:rPr>
                <w:rFonts w:ascii="Courier New" w:eastAsia="Courier New" w:hAnsi="Courier New" w:hint="eastAsia"/>
                <w:color w:val="7F007F"/>
              </w:rPr>
              <w:t>returnFlag</w:t>
            </w:r>
            <w:proofErr w:type="spellEnd"/>
            <w:r>
              <w:rPr>
                <w:rFonts w:ascii="Courier New" w:eastAsia="Courier New" w:hAnsi="Courier New" w:hint="eastAsia"/>
                <w:color w:val="000000"/>
              </w:rPr>
              <w:t>=</w:t>
            </w:r>
            <w:r>
              <w:rPr>
                <w:rFonts w:ascii="Courier New" w:eastAsia="Courier New" w:hAnsi="Courier New" w:hint="eastAsia"/>
                <w:color w:val="2A00FF"/>
              </w:rPr>
              <w:t>"false"</w:t>
            </w:r>
          </w:p>
          <w:p w14:paraId="55E07157"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000000"/>
              </w:rPr>
              <w:tab/>
            </w:r>
            <w:r>
              <w:rPr>
                <w:rFonts w:ascii="Courier New" w:eastAsia="Courier New" w:hAnsi="Courier New" w:hint="eastAsia"/>
                <w:color w:val="7F007F"/>
              </w:rPr>
              <w:t>desc</w:t>
            </w:r>
            <w:r>
              <w:rPr>
                <w:rFonts w:ascii="Courier New" w:eastAsia="Courier New" w:hAnsi="Courier New" w:hint="eastAsia"/>
                <w:color w:val="000000"/>
              </w:rPr>
              <w:t>=</w:t>
            </w:r>
            <w:r>
              <w:rPr>
                <w:rFonts w:ascii="Courier New" w:eastAsia="Courier New" w:hAnsi="Courier New" w:hint="eastAsia"/>
                <w:color w:val="2A00FF"/>
              </w:rPr>
              <w:t>"Invoke the report service and send mail report"</w:t>
            </w:r>
            <w:r>
              <w:rPr>
                <w:rFonts w:ascii="Courier New" w:eastAsia="Courier New" w:hAnsi="Courier New" w:hint="eastAsia"/>
                <w:color w:val="3F7F7F"/>
              </w:rPr>
              <w:t>&gt;</w:t>
            </w:r>
          </w:p>
          <w:p w14:paraId="1E6901D5"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000000"/>
              </w:rPr>
              <w:tab/>
            </w:r>
            <w:r>
              <w:rPr>
                <w:rFonts w:ascii="Courier New" w:eastAsia="Courier New" w:hAnsi="Courier New" w:hint="eastAsia"/>
                <w:color w:val="3F7F7F"/>
              </w:rPr>
              <w:t>&lt;</w:t>
            </w:r>
            <w:proofErr w:type="spellStart"/>
            <w:r>
              <w:rPr>
                <w:rFonts w:ascii="Courier New" w:eastAsia="Courier New" w:hAnsi="Courier New" w:hint="eastAsia"/>
                <w:color w:val="3F7F7F"/>
              </w:rPr>
              <w:t>className</w:t>
            </w:r>
            <w:proofErr w:type="spellEnd"/>
            <w:r>
              <w:rPr>
                <w:rFonts w:ascii="Courier New" w:eastAsia="Courier New" w:hAnsi="Courier New" w:hint="eastAsia"/>
                <w:color w:val="3F7F7F"/>
              </w:rPr>
              <w:t>&gt;</w:t>
            </w:r>
          </w:p>
          <w:p w14:paraId="3D77F915"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000000"/>
              </w:rPr>
              <w:tab/>
            </w:r>
            <w:r>
              <w:rPr>
                <w:rFonts w:ascii="Courier New" w:eastAsia="Courier New" w:hAnsi="Courier New" w:hint="eastAsia"/>
                <w:color w:val="000000"/>
              </w:rPr>
              <w:tab/>
            </w:r>
            <w:proofErr w:type="spellStart"/>
            <w:r>
              <w:rPr>
                <w:rFonts w:ascii="Courier New" w:eastAsia="Courier New" w:hAnsi="Courier New" w:hint="eastAsia"/>
                <w:color w:val="000000"/>
              </w:rPr>
              <w:t>com.unibeta.cloudtest.tool.CloudTestReportor</w:t>
            </w:r>
            <w:proofErr w:type="spellEnd"/>
          </w:p>
          <w:p w14:paraId="3E9B7704"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000000"/>
              </w:rPr>
              <w:tab/>
            </w:r>
            <w:r>
              <w:rPr>
                <w:rFonts w:ascii="Courier New" w:eastAsia="Courier New" w:hAnsi="Courier New" w:hint="eastAsia"/>
                <w:color w:val="3F7F7F"/>
              </w:rPr>
              <w:t>&lt;/</w:t>
            </w:r>
            <w:proofErr w:type="spellStart"/>
            <w:r>
              <w:rPr>
                <w:rFonts w:ascii="Courier New" w:eastAsia="Courier New" w:hAnsi="Courier New" w:hint="eastAsia"/>
                <w:color w:val="3F7F7F"/>
              </w:rPr>
              <w:t>className</w:t>
            </w:r>
            <w:proofErr w:type="spellEnd"/>
            <w:r>
              <w:rPr>
                <w:rFonts w:ascii="Courier New" w:eastAsia="Courier New" w:hAnsi="Courier New" w:hint="eastAsia"/>
                <w:color w:val="3F7F7F"/>
              </w:rPr>
              <w:t>&gt;</w:t>
            </w:r>
          </w:p>
          <w:p w14:paraId="6D31ACDE"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000000"/>
              </w:rPr>
              <w:tab/>
            </w:r>
            <w:r>
              <w:rPr>
                <w:rFonts w:ascii="Courier New" w:eastAsia="Courier New" w:hAnsi="Courier New" w:hint="eastAsia"/>
                <w:color w:val="3F7F7F"/>
              </w:rPr>
              <w:t>&lt;</w:t>
            </w:r>
            <w:proofErr w:type="spellStart"/>
            <w:r>
              <w:rPr>
                <w:rFonts w:ascii="Courier New" w:eastAsia="Courier New" w:hAnsi="Courier New" w:hint="eastAsia"/>
                <w:color w:val="3F7F7F"/>
              </w:rPr>
              <w:t>methodName</w:t>
            </w:r>
            <w:proofErr w:type="spellEnd"/>
            <w:r>
              <w:rPr>
                <w:rFonts w:ascii="Courier New" w:eastAsia="Courier New" w:hAnsi="Courier New" w:hint="eastAsia"/>
                <w:color w:val="3F7F7F"/>
              </w:rPr>
              <w:t>&gt;</w:t>
            </w:r>
            <w:r>
              <w:rPr>
                <w:rFonts w:ascii="Courier New" w:eastAsia="Courier New" w:hAnsi="Courier New" w:hint="eastAsia"/>
                <w:color w:val="000000"/>
              </w:rPr>
              <w:t>report</w:t>
            </w:r>
            <w:r>
              <w:rPr>
                <w:rFonts w:ascii="Courier New" w:eastAsia="Courier New" w:hAnsi="Courier New" w:hint="eastAsia"/>
                <w:color w:val="3F7F7F"/>
              </w:rPr>
              <w:t>&lt;/</w:t>
            </w:r>
            <w:proofErr w:type="spellStart"/>
            <w:r>
              <w:rPr>
                <w:rFonts w:ascii="Courier New" w:eastAsia="Courier New" w:hAnsi="Courier New" w:hint="eastAsia"/>
                <w:color w:val="3F7F7F"/>
              </w:rPr>
              <w:t>methodName</w:t>
            </w:r>
            <w:proofErr w:type="spellEnd"/>
            <w:r>
              <w:rPr>
                <w:rFonts w:ascii="Courier New" w:eastAsia="Courier New" w:hAnsi="Courier New" w:hint="eastAsia"/>
                <w:color w:val="3F7F7F"/>
              </w:rPr>
              <w:t>&gt;</w:t>
            </w:r>
          </w:p>
          <w:p w14:paraId="25C1A761"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000000"/>
              </w:rPr>
              <w:tab/>
            </w:r>
            <w:r>
              <w:rPr>
                <w:rFonts w:ascii="Courier New" w:eastAsia="Courier New" w:hAnsi="Courier New" w:hint="eastAsia"/>
                <w:color w:val="3F7F7F"/>
              </w:rPr>
              <w:t>&lt;parameter&gt;</w:t>
            </w:r>
          </w:p>
          <w:p w14:paraId="113EE8EB"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&lt;name&gt;</w:t>
            </w:r>
            <w:proofErr w:type="spellStart"/>
            <w:r>
              <w:rPr>
                <w:rFonts w:ascii="Courier New" w:eastAsia="Courier New" w:hAnsi="Courier New" w:hint="eastAsia"/>
                <w:color w:val="000000"/>
              </w:rPr>
              <w:t>PorjectName</w:t>
            </w:r>
            <w:proofErr w:type="spellEnd"/>
            <w:r>
              <w:rPr>
                <w:rFonts w:ascii="Courier New" w:eastAsia="Courier New" w:hAnsi="Courier New" w:hint="eastAsia"/>
                <w:color w:val="000000"/>
              </w:rPr>
              <w:t>-Module</w:t>
            </w:r>
            <w:r>
              <w:rPr>
                <w:rFonts w:ascii="Courier New" w:eastAsia="Courier New" w:hAnsi="Courier New" w:hint="eastAsia"/>
                <w:color w:val="3F7F7F"/>
              </w:rPr>
              <w:t>&lt;/name&gt;</w:t>
            </w:r>
          </w:p>
          <w:p w14:paraId="357A2716"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w:t>
            </w:r>
            <w:proofErr w:type="spellStart"/>
            <w:r>
              <w:rPr>
                <w:rFonts w:ascii="Courier New" w:eastAsia="Courier New" w:hAnsi="Courier New" w:hint="eastAsia"/>
                <w:color w:val="3F7F7F"/>
              </w:rPr>
              <w:t>dataType</w:t>
            </w:r>
            <w:proofErr w:type="spellEnd"/>
            <w:r>
              <w:rPr>
                <w:rFonts w:ascii="Courier New" w:eastAsia="Courier New" w:hAnsi="Courier New" w:hint="eastAsia"/>
                <w:color w:val="3F7F7F"/>
              </w:rPr>
              <w:t>&gt;</w:t>
            </w:r>
            <w:proofErr w:type="spellStart"/>
            <w:r>
              <w:rPr>
                <w:rFonts w:ascii="Courier New" w:eastAsia="Courier New" w:hAnsi="Courier New" w:hint="eastAsia"/>
                <w:color w:val="000000"/>
              </w:rPr>
              <w:t>java.lang.String</w:t>
            </w:r>
            <w:proofErr w:type="spellEnd"/>
            <w:r>
              <w:rPr>
                <w:rFonts w:ascii="Courier New" w:eastAsia="Courier New" w:hAnsi="Courier New" w:hint="eastAsia"/>
                <w:color w:val="3F7F7F"/>
              </w:rPr>
              <w:t>&lt;/</w:t>
            </w:r>
            <w:proofErr w:type="spellStart"/>
            <w:r>
              <w:rPr>
                <w:rFonts w:ascii="Courier New" w:eastAsia="Courier New" w:hAnsi="Courier New" w:hint="eastAsia"/>
                <w:color w:val="3F7F7F"/>
              </w:rPr>
              <w:t>dataType</w:t>
            </w:r>
            <w:proofErr w:type="spellEnd"/>
            <w:r>
              <w:rPr>
                <w:rFonts w:ascii="Courier New" w:eastAsia="Courier New" w:hAnsi="Courier New" w:hint="eastAsia"/>
                <w:color w:val="3F7F7F"/>
              </w:rPr>
              <w:t>&gt;</w:t>
            </w:r>
          </w:p>
          <w:p w14:paraId="2A3A34CF"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w:t>
            </w:r>
            <w:proofErr w:type="spellStart"/>
            <w:r>
              <w:rPr>
                <w:rFonts w:ascii="Courier New" w:eastAsia="Courier New" w:hAnsi="Courier New" w:hint="eastAsia"/>
                <w:color w:val="3F7F7F"/>
              </w:rPr>
              <w:t>parameterType</w:t>
            </w:r>
            <w:proofErr w:type="spellEnd"/>
            <w:r>
              <w:rPr>
                <w:rFonts w:ascii="Courier New" w:eastAsia="Courier New" w:hAnsi="Courier New" w:hint="eastAsia"/>
                <w:color w:val="3F7F7F"/>
              </w:rPr>
              <w:t>&gt;</w:t>
            </w:r>
            <w:r>
              <w:rPr>
                <w:rFonts w:ascii="Courier New" w:eastAsia="Courier New" w:hAnsi="Courier New" w:hint="eastAsia"/>
                <w:color w:val="000000"/>
              </w:rPr>
              <w:t>0</w:t>
            </w:r>
            <w:r>
              <w:rPr>
                <w:rFonts w:ascii="Courier New" w:eastAsia="Courier New" w:hAnsi="Courier New" w:hint="eastAsia"/>
                <w:color w:val="3F7F7F"/>
              </w:rPr>
              <w:t>&lt;/</w:t>
            </w:r>
            <w:proofErr w:type="spellStart"/>
            <w:r>
              <w:rPr>
                <w:rFonts w:ascii="Courier New" w:eastAsia="Courier New" w:hAnsi="Courier New" w:hint="eastAsia"/>
                <w:color w:val="3F7F7F"/>
              </w:rPr>
              <w:t>parameterType</w:t>
            </w:r>
            <w:proofErr w:type="spellEnd"/>
            <w:r>
              <w:rPr>
                <w:rFonts w:ascii="Courier New" w:eastAsia="Courier New" w:hAnsi="Courier New" w:hint="eastAsia"/>
                <w:color w:val="3F7F7F"/>
              </w:rPr>
              <w:t>&gt;</w:t>
            </w:r>
          </w:p>
          <w:p w14:paraId="1608BD6C"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&lt;value&gt;</w:t>
            </w:r>
            <w:r>
              <w:rPr>
                <w:rFonts w:ascii="Courier New" w:eastAsia="Courier New" w:hAnsi="Courier New" w:hint="eastAsia"/>
                <w:color w:val="000000"/>
              </w:rPr>
              <w:t>"[</w:t>
            </w:r>
            <w:proofErr w:type="spellStart"/>
            <w:r>
              <w:rPr>
                <w:rFonts w:ascii="Courier New" w:eastAsia="Courier New" w:hAnsi="Courier New" w:hint="eastAsia"/>
                <w:color w:val="000000"/>
              </w:rPr>
              <w:t>PorjectName</w:t>
            </w:r>
            <w:proofErr w:type="spellEnd"/>
            <w:r>
              <w:rPr>
                <w:rFonts w:ascii="Courier New" w:eastAsia="Courier New" w:hAnsi="Courier New" w:hint="eastAsia"/>
                <w:color w:val="000000"/>
              </w:rPr>
              <w:t>-Module]"</w:t>
            </w:r>
            <w:r>
              <w:rPr>
                <w:rFonts w:ascii="Courier New" w:eastAsia="Courier New" w:hAnsi="Courier New" w:hint="eastAsia"/>
                <w:color w:val="3F7F7F"/>
              </w:rPr>
              <w:t>&lt;/value&gt;</w:t>
            </w:r>
          </w:p>
          <w:p w14:paraId="68579201"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&lt;/parameter&gt;</w:t>
            </w:r>
          </w:p>
          <w:p w14:paraId="02890BEE"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&lt;parameter&gt;</w:t>
            </w:r>
          </w:p>
          <w:p w14:paraId="5E9B5B96"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&lt;name&gt;</w:t>
            </w:r>
            <w:proofErr w:type="spellStart"/>
            <w:r>
              <w:rPr>
                <w:rFonts w:ascii="Courier New" w:eastAsia="Courier New" w:hAnsi="Courier New" w:hint="eastAsia"/>
                <w:color w:val="000000"/>
              </w:rPr>
              <w:t>caseFileName</w:t>
            </w:r>
            <w:proofErr w:type="spellEnd"/>
            <w:r>
              <w:rPr>
                <w:rFonts w:ascii="Courier New" w:eastAsia="Courier New" w:hAnsi="Courier New" w:hint="eastAsia"/>
                <w:color w:val="3F7F7F"/>
              </w:rPr>
              <w:t>&lt;/name&gt;</w:t>
            </w:r>
          </w:p>
          <w:p w14:paraId="09157731"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w:t>
            </w:r>
            <w:proofErr w:type="spellStart"/>
            <w:r>
              <w:rPr>
                <w:rFonts w:ascii="Courier New" w:eastAsia="Courier New" w:hAnsi="Courier New" w:hint="eastAsia"/>
                <w:color w:val="3F7F7F"/>
              </w:rPr>
              <w:t>dataType</w:t>
            </w:r>
            <w:proofErr w:type="spellEnd"/>
            <w:r>
              <w:rPr>
                <w:rFonts w:ascii="Courier New" w:eastAsia="Courier New" w:hAnsi="Courier New" w:hint="eastAsia"/>
                <w:color w:val="3F7F7F"/>
              </w:rPr>
              <w:t>&gt;</w:t>
            </w:r>
            <w:proofErr w:type="spellStart"/>
            <w:r>
              <w:rPr>
                <w:rFonts w:ascii="Courier New" w:eastAsia="Courier New" w:hAnsi="Courier New" w:hint="eastAsia"/>
                <w:color w:val="000000"/>
              </w:rPr>
              <w:t>java.lang.String</w:t>
            </w:r>
            <w:proofErr w:type="spellEnd"/>
            <w:r>
              <w:rPr>
                <w:rFonts w:ascii="Courier New" w:eastAsia="Courier New" w:hAnsi="Courier New" w:hint="eastAsia"/>
                <w:color w:val="3F7F7F"/>
              </w:rPr>
              <w:t>&lt;/</w:t>
            </w:r>
            <w:proofErr w:type="spellStart"/>
            <w:r>
              <w:rPr>
                <w:rFonts w:ascii="Courier New" w:eastAsia="Courier New" w:hAnsi="Courier New" w:hint="eastAsia"/>
                <w:color w:val="3F7F7F"/>
              </w:rPr>
              <w:t>dataType</w:t>
            </w:r>
            <w:proofErr w:type="spellEnd"/>
            <w:r>
              <w:rPr>
                <w:rFonts w:ascii="Courier New" w:eastAsia="Courier New" w:hAnsi="Courier New" w:hint="eastAsia"/>
                <w:color w:val="3F7F7F"/>
              </w:rPr>
              <w:t>&gt;</w:t>
            </w:r>
          </w:p>
          <w:p w14:paraId="178A5A49"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w:t>
            </w:r>
            <w:proofErr w:type="spellStart"/>
            <w:r>
              <w:rPr>
                <w:rFonts w:ascii="Courier New" w:eastAsia="Courier New" w:hAnsi="Courier New" w:hint="eastAsia"/>
                <w:color w:val="3F7F7F"/>
              </w:rPr>
              <w:t>parameterType</w:t>
            </w:r>
            <w:proofErr w:type="spellEnd"/>
            <w:r>
              <w:rPr>
                <w:rFonts w:ascii="Courier New" w:eastAsia="Courier New" w:hAnsi="Courier New" w:hint="eastAsia"/>
                <w:color w:val="3F7F7F"/>
              </w:rPr>
              <w:t>&gt;</w:t>
            </w:r>
            <w:r>
              <w:rPr>
                <w:rFonts w:ascii="Courier New" w:eastAsia="Courier New" w:hAnsi="Courier New" w:hint="eastAsia"/>
                <w:color w:val="000000"/>
              </w:rPr>
              <w:t>0</w:t>
            </w:r>
            <w:r>
              <w:rPr>
                <w:rFonts w:ascii="Courier New" w:eastAsia="Courier New" w:hAnsi="Courier New" w:hint="eastAsia"/>
                <w:color w:val="3F7F7F"/>
              </w:rPr>
              <w:t>&lt;/</w:t>
            </w:r>
            <w:proofErr w:type="spellStart"/>
            <w:r>
              <w:rPr>
                <w:rFonts w:ascii="Courier New" w:eastAsia="Courier New" w:hAnsi="Courier New" w:hint="eastAsia"/>
                <w:color w:val="3F7F7F"/>
              </w:rPr>
              <w:t>parameterType</w:t>
            </w:r>
            <w:proofErr w:type="spellEnd"/>
            <w:r>
              <w:rPr>
                <w:rFonts w:ascii="Courier New" w:eastAsia="Courier New" w:hAnsi="Courier New" w:hint="eastAsia"/>
                <w:color w:val="3F7F7F"/>
              </w:rPr>
              <w:t>&gt;</w:t>
            </w:r>
          </w:p>
          <w:p w14:paraId="31B660F0"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&lt;value&gt;</w:t>
            </w:r>
            <w:r>
              <w:rPr>
                <w:rFonts w:ascii="Courier New" w:eastAsia="Courier New" w:hAnsi="Courier New" w:hint="eastAsia"/>
                <w:color w:val="000000"/>
              </w:rPr>
              <w:t>"</w:t>
            </w:r>
            <w:proofErr w:type="spellStart"/>
            <w:r>
              <w:rPr>
                <w:rFonts w:ascii="Courier New" w:eastAsia="Courier New" w:hAnsi="Courier New" w:hint="eastAsia"/>
                <w:color w:val="000000"/>
              </w:rPr>
              <w:t>TestCase</w:t>
            </w:r>
            <w:proofErr w:type="spellEnd"/>
            <w:r>
              <w:rPr>
                <w:rFonts w:ascii="Courier New" w:hAnsi="Courier New" w:hint="eastAsia"/>
                <w:color w:val="000000"/>
              </w:rPr>
              <w:t>/com</w:t>
            </w:r>
            <w:r>
              <w:rPr>
                <w:rFonts w:ascii="Courier New" w:eastAsia="Courier New" w:hAnsi="Courier New" w:hint="eastAsia"/>
                <w:color w:val="000000"/>
              </w:rPr>
              <w:t>"</w:t>
            </w:r>
            <w:r>
              <w:rPr>
                <w:rFonts w:ascii="Courier New" w:eastAsia="Courier New" w:hAnsi="Courier New" w:hint="eastAsia"/>
                <w:color w:val="3F7F7F"/>
              </w:rPr>
              <w:t>&lt;/value&gt;</w:t>
            </w:r>
          </w:p>
          <w:p w14:paraId="3CB1966D"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&lt;/parameter&gt;</w:t>
            </w:r>
          </w:p>
          <w:p w14:paraId="03E4B921"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&lt;parameter&gt;</w:t>
            </w:r>
          </w:p>
          <w:p w14:paraId="789EDF2E"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&lt;name&gt;</w:t>
            </w:r>
            <w:r>
              <w:rPr>
                <w:rFonts w:ascii="Courier New" w:eastAsia="Courier New" w:hAnsi="Courier New" w:hint="eastAsia"/>
                <w:color w:val="000000"/>
              </w:rPr>
              <w:t>email address to</w:t>
            </w:r>
            <w:r>
              <w:rPr>
                <w:rFonts w:ascii="Courier New" w:eastAsia="Courier New" w:hAnsi="Courier New" w:hint="eastAsia"/>
                <w:color w:val="3F7F7F"/>
              </w:rPr>
              <w:t>&lt;/name&gt;</w:t>
            </w:r>
          </w:p>
          <w:p w14:paraId="01E4F0C2"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w:t>
            </w:r>
            <w:proofErr w:type="spellStart"/>
            <w:r>
              <w:rPr>
                <w:rFonts w:ascii="Courier New" w:eastAsia="Courier New" w:hAnsi="Courier New" w:hint="eastAsia"/>
                <w:color w:val="3F7F7F"/>
              </w:rPr>
              <w:t>dataType</w:t>
            </w:r>
            <w:proofErr w:type="spellEnd"/>
            <w:r>
              <w:rPr>
                <w:rFonts w:ascii="Courier New" w:eastAsia="Courier New" w:hAnsi="Courier New" w:hint="eastAsia"/>
                <w:color w:val="3F7F7F"/>
              </w:rPr>
              <w:t>&gt;</w:t>
            </w:r>
            <w:proofErr w:type="spellStart"/>
            <w:r>
              <w:rPr>
                <w:rFonts w:ascii="Courier New" w:eastAsia="Courier New" w:hAnsi="Courier New" w:hint="eastAsia"/>
                <w:color w:val="000000"/>
              </w:rPr>
              <w:t>java.lang.String</w:t>
            </w:r>
            <w:proofErr w:type="spellEnd"/>
            <w:r>
              <w:rPr>
                <w:rFonts w:ascii="Courier New" w:eastAsia="Courier New" w:hAnsi="Courier New" w:hint="eastAsia"/>
                <w:color w:val="3F7F7F"/>
              </w:rPr>
              <w:t>&lt;/</w:t>
            </w:r>
            <w:proofErr w:type="spellStart"/>
            <w:r>
              <w:rPr>
                <w:rFonts w:ascii="Courier New" w:eastAsia="Courier New" w:hAnsi="Courier New" w:hint="eastAsia"/>
                <w:color w:val="3F7F7F"/>
              </w:rPr>
              <w:t>dataType</w:t>
            </w:r>
            <w:proofErr w:type="spellEnd"/>
            <w:r>
              <w:rPr>
                <w:rFonts w:ascii="Courier New" w:eastAsia="Courier New" w:hAnsi="Courier New" w:hint="eastAsia"/>
                <w:color w:val="3F7F7F"/>
              </w:rPr>
              <w:t>&gt;</w:t>
            </w:r>
          </w:p>
          <w:p w14:paraId="46F4FE7E"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w:t>
            </w:r>
            <w:proofErr w:type="spellStart"/>
            <w:r>
              <w:rPr>
                <w:rFonts w:ascii="Courier New" w:eastAsia="Courier New" w:hAnsi="Courier New" w:hint="eastAsia"/>
                <w:color w:val="3F7F7F"/>
              </w:rPr>
              <w:t>parameterType</w:t>
            </w:r>
            <w:proofErr w:type="spellEnd"/>
            <w:r>
              <w:rPr>
                <w:rFonts w:ascii="Courier New" w:eastAsia="Courier New" w:hAnsi="Courier New" w:hint="eastAsia"/>
                <w:color w:val="3F7F7F"/>
              </w:rPr>
              <w:t>&gt;</w:t>
            </w:r>
            <w:r>
              <w:rPr>
                <w:rFonts w:ascii="Courier New" w:eastAsia="Courier New" w:hAnsi="Courier New" w:hint="eastAsia"/>
                <w:color w:val="000000"/>
              </w:rPr>
              <w:t>0</w:t>
            </w:r>
            <w:r>
              <w:rPr>
                <w:rFonts w:ascii="Courier New" w:eastAsia="Courier New" w:hAnsi="Courier New" w:hint="eastAsia"/>
                <w:color w:val="3F7F7F"/>
              </w:rPr>
              <w:t>&lt;/</w:t>
            </w:r>
            <w:proofErr w:type="spellStart"/>
            <w:r>
              <w:rPr>
                <w:rFonts w:ascii="Courier New" w:eastAsia="Courier New" w:hAnsi="Courier New" w:hint="eastAsia"/>
                <w:color w:val="3F7F7F"/>
              </w:rPr>
              <w:t>parameterType</w:t>
            </w:r>
            <w:proofErr w:type="spellEnd"/>
            <w:r>
              <w:rPr>
                <w:rFonts w:ascii="Courier New" w:eastAsia="Courier New" w:hAnsi="Courier New" w:hint="eastAsia"/>
                <w:color w:val="3F7F7F"/>
              </w:rPr>
              <w:t>&gt;</w:t>
            </w:r>
          </w:p>
          <w:p w14:paraId="3FD41492"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&lt;value&gt;</w:t>
            </w:r>
            <w:r>
              <w:rPr>
                <w:rFonts w:ascii="Courier New" w:eastAsia="Courier New" w:hAnsi="Courier New" w:hint="eastAsia"/>
                <w:color w:val="000000"/>
              </w:rPr>
              <w:t>""</w:t>
            </w:r>
            <w:r>
              <w:rPr>
                <w:rFonts w:ascii="Courier New" w:eastAsia="Courier New" w:hAnsi="Courier New" w:hint="eastAsia"/>
                <w:color w:val="3F7F7F"/>
              </w:rPr>
              <w:t>&lt;/value&gt;</w:t>
            </w:r>
          </w:p>
          <w:p w14:paraId="46260BFE"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&lt;/parameter&gt;</w:t>
            </w:r>
          </w:p>
          <w:p w14:paraId="3CA6D8C7" w14:textId="77777777" w:rsidR="0038069B" w:rsidRDefault="0038069B">
            <w:r>
              <w:rPr>
                <w:rFonts w:ascii="Courier New" w:eastAsia="Courier New" w:hAnsi="Courier New" w:hint="eastAsia"/>
                <w:color w:val="000000"/>
              </w:rPr>
              <w:tab/>
            </w:r>
            <w:r>
              <w:rPr>
                <w:rFonts w:ascii="Courier New" w:eastAsia="Courier New" w:hAnsi="Courier New" w:hint="eastAsia"/>
                <w:color w:val="3F7F7F"/>
              </w:rPr>
              <w:t>&lt;/</w:t>
            </w:r>
            <w:proofErr w:type="spellStart"/>
            <w:r>
              <w:rPr>
                <w:rFonts w:ascii="Courier New" w:eastAsia="Courier New" w:hAnsi="Courier New" w:hint="eastAsia"/>
                <w:color w:val="3F7F7F"/>
              </w:rPr>
              <w:t>testCase</w:t>
            </w:r>
            <w:proofErr w:type="spellEnd"/>
            <w:r>
              <w:rPr>
                <w:rFonts w:ascii="Courier New" w:eastAsia="Courier New" w:hAnsi="Courier New" w:hint="eastAsia"/>
                <w:color w:val="3F7F7F"/>
              </w:rPr>
              <w:t>&gt;</w:t>
            </w:r>
          </w:p>
        </w:tc>
      </w:tr>
    </w:tbl>
    <w:p w14:paraId="44A8D17B" w14:textId="77777777" w:rsidR="0038069B" w:rsidRDefault="0038069B">
      <w:pPr>
        <w:pStyle w:val="2"/>
      </w:pPr>
      <w:bookmarkStart w:id="23" w:name="_Toc518945190"/>
      <w:r>
        <w:rPr>
          <w:rFonts w:hint="eastAsia"/>
        </w:rPr>
        <w:t>1.4.4 How to setup automation regression by cloud test?</w:t>
      </w:r>
      <w:bookmarkEnd w:id="23"/>
    </w:p>
    <w:p w14:paraId="1B7924F7" w14:textId="77777777" w:rsidR="0038069B" w:rsidRDefault="0038069B">
      <w:r>
        <w:rPr>
          <w:rFonts w:hint="eastAsia"/>
        </w:rPr>
        <w:t>CloudTest can help manage automation regression, if plugin config was configured correctly  as below:</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3EB41740" w14:textId="77777777">
        <w:tc>
          <w:tcPr>
            <w:tcW w:w="8522" w:type="dxa"/>
          </w:tcPr>
          <w:p w14:paraId="118BE3F0" w14:textId="77777777" w:rsidR="0038069B" w:rsidRDefault="0038069B">
            <w:r>
              <w:rPr>
                <w:rFonts w:ascii="Courier New" w:eastAsia="Courier New" w:hAnsi="Courier New" w:hint="eastAsia"/>
                <w:color w:val="3F7F7F"/>
                <w:highlight w:val="white"/>
              </w:rPr>
              <w:t>&lt;param</w:t>
            </w:r>
            <w:r>
              <w:rPr>
                <w:rFonts w:ascii="Courier New" w:eastAsia="Courier New" w:hAnsi="Courier New" w:hint="eastAsia"/>
                <w:color w:val="000000"/>
                <w:highlight w:val="white"/>
              </w:rPr>
              <w:t xml:space="preserve"> </w:t>
            </w:r>
            <w:r>
              <w:rPr>
                <w:rFonts w:ascii="Courier New" w:eastAsia="Courier New" w:hAnsi="Courier New" w:hint="eastAsia"/>
                <w:color w:val="7F007F"/>
                <w:highlight w:val="white"/>
              </w:rPr>
              <w:t>name</w:t>
            </w:r>
            <w:r>
              <w:rPr>
                <w:rFonts w:ascii="Courier New" w:eastAsia="Courier New" w:hAnsi="Courier New" w:hint="eastAsia"/>
                <w:color w:val="000000"/>
                <w:highlight w:val="white"/>
              </w:rPr>
              <w:t>=</w:t>
            </w:r>
            <w:r>
              <w:rPr>
                <w:rFonts w:ascii="Courier New" w:eastAsia="Courier New" w:hAnsi="Courier New" w:hint="eastAsia"/>
                <w:color w:val="2A00FF"/>
                <w:highlight w:val="white"/>
              </w:rPr>
              <w:t>"</w:t>
            </w:r>
            <w:proofErr w:type="spellStart"/>
            <w:r>
              <w:rPr>
                <w:rFonts w:ascii="Courier New" w:eastAsia="Courier New" w:hAnsi="Courier New" w:hint="eastAsia"/>
                <w:color w:val="2A00FF"/>
                <w:highlight w:val="white"/>
                <w:u w:val="single"/>
              </w:rPr>
              <w:t>cloudtest.AutomationTest.SwitchFlag</w:t>
            </w:r>
            <w:proofErr w:type="spellEnd"/>
            <w:r>
              <w:rPr>
                <w:rFonts w:ascii="Courier New" w:eastAsia="Courier New" w:hAnsi="Courier New" w:hint="eastAsia"/>
                <w:color w:val="2A00FF"/>
                <w:highlight w:val="white"/>
              </w:rPr>
              <w:t>"</w:t>
            </w:r>
            <w:r>
              <w:rPr>
                <w:rFonts w:ascii="Courier New" w:eastAsia="Courier New" w:hAnsi="Courier New" w:hint="eastAsia"/>
                <w:color w:val="000000"/>
                <w:highlight w:val="white"/>
              </w:rPr>
              <w:t xml:space="preserve"> </w:t>
            </w:r>
            <w:r>
              <w:rPr>
                <w:rFonts w:ascii="Courier New" w:eastAsia="Courier New" w:hAnsi="Courier New" w:hint="eastAsia"/>
                <w:color w:val="7F007F"/>
                <w:highlight w:val="white"/>
              </w:rPr>
              <w:t>value</w:t>
            </w:r>
            <w:r>
              <w:rPr>
                <w:rFonts w:ascii="Courier New" w:eastAsia="Courier New" w:hAnsi="Courier New" w:hint="eastAsia"/>
                <w:color w:val="000000"/>
                <w:highlight w:val="white"/>
              </w:rPr>
              <w:t>=</w:t>
            </w:r>
            <w:r>
              <w:rPr>
                <w:rFonts w:ascii="Courier New" w:eastAsia="Courier New" w:hAnsi="Courier New" w:hint="eastAsia"/>
                <w:color w:val="2A00FF"/>
                <w:highlight w:val="white"/>
              </w:rPr>
              <w:t>"true"</w:t>
            </w:r>
            <w:r>
              <w:rPr>
                <w:rFonts w:ascii="Courier New" w:eastAsia="Courier New" w:hAnsi="Courier New" w:hint="eastAsia"/>
                <w:color w:val="3F7F7F"/>
                <w:highlight w:val="white"/>
              </w:rPr>
              <w:t>/&gt;</w:t>
            </w:r>
          </w:p>
        </w:tc>
      </w:tr>
    </w:tbl>
    <w:p w14:paraId="1DECBA69" w14:textId="77777777" w:rsidR="0038069B" w:rsidRDefault="0038069B"/>
    <w:p w14:paraId="1DB7FE8D" w14:textId="77777777" w:rsidR="0038069B" w:rsidRDefault="0038069B">
      <w:pPr>
        <w:pStyle w:val="2"/>
      </w:pPr>
      <w:bookmarkStart w:id="24" w:name="_Toc518945191"/>
      <w:r>
        <w:rPr>
          <w:rFonts w:hint="eastAsia"/>
        </w:rPr>
        <w:t>1.4.5 How to configure mail host information?</w:t>
      </w:r>
      <w:bookmarkEnd w:id="24"/>
    </w:p>
    <w:p w14:paraId="36AD27BD" w14:textId="77777777" w:rsidR="0038069B" w:rsidRDefault="0038069B">
      <w:r>
        <w:rPr>
          <w:rFonts w:hint="eastAsia"/>
        </w:rPr>
        <w:t>Email config info can be configure in PluginConfig.xml via below parameters:</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7110768E" w14:textId="77777777">
        <w:tc>
          <w:tcPr>
            <w:tcW w:w="8522" w:type="dxa"/>
          </w:tcPr>
          <w:p w14:paraId="2BDA4033" w14:textId="77777777" w:rsidR="0038069B" w:rsidRDefault="0038069B">
            <w:pPr>
              <w:widowControl w:val="0"/>
              <w:autoSpaceDE w:val="0"/>
              <w:autoSpaceDN w:val="0"/>
              <w:rPr>
                <w:rFonts w:ascii="Courier New" w:eastAsia="Courier New" w:hAnsi="Courier New"/>
                <w:sz w:val="18"/>
                <w:szCs w:val="18"/>
              </w:rPr>
            </w:pPr>
            <w:r>
              <w:rPr>
                <w:rFonts w:ascii="Courier New" w:hAnsi="Courier New" w:hint="eastAsia"/>
                <w:color w:val="3F7F7F"/>
                <w:sz w:val="18"/>
                <w:szCs w:val="18"/>
              </w:rPr>
              <w:t xml:space="preserve">     </w:t>
            </w:r>
            <w:r>
              <w:rPr>
                <w:rFonts w:ascii="Courier New" w:eastAsia="Courier New" w:hAnsi="Courier New" w:hint="eastAsia"/>
                <w:color w:val="3F7F7F"/>
                <w:sz w:val="18"/>
                <w:szCs w:val="18"/>
              </w:rPr>
              <w:t>&lt;param</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name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w:t>
            </w:r>
            <w:proofErr w:type="spellStart"/>
            <w:r>
              <w:rPr>
                <w:rFonts w:ascii="Courier New" w:eastAsia="Courier New" w:hAnsi="Courier New" w:hint="eastAsia"/>
                <w:color w:val="2A00FF"/>
                <w:sz w:val="18"/>
                <w:szCs w:val="18"/>
                <w:u w:val="single"/>
              </w:rPr>
              <w:t>cloudtest.Email.FromName</w:t>
            </w:r>
            <w:proofErr w:type="spellEnd"/>
            <w:r>
              <w:rPr>
                <w:rFonts w:ascii="Courier New" w:eastAsia="Courier New" w:hAnsi="Courier New" w:hint="eastAsia"/>
                <w:color w:val="2A00FF"/>
                <w:sz w:val="18"/>
                <w:szCs w:val="18"/>
              </w:rPr>
              <w:t>"</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value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"xxx@company.com"</w:t>
            </w:r>
            <w:r>
              <w:rPr>
                <w:rFonts w:ascii="Courier New" w:eastAsia="Courier New" w:hAnsi="Courier New" w:hint="eastAsia"/>
                <w:color w:val="3F7F7F"/>
                <w:sz w:val="18"/>
                <w:szCs w:val="18"/>
              </w:rPr>
              <w:t>/&gt;</w:t>
            </w:r>
          </w:p>
          <w:p w14:paraId="6EDDA364"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&lt;param</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name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w:t>
            </w:r>
            <w:proofErr w:type="spellStart"/>
            <w:r>
              <w:rPr>
                <w:rFonts w:ascii="Courier New" w:eastAsia="Courier New" w:hAnsi="Courier New" w:hint="eastAsia"/>
                <w:color w:val="2A00FF"/>
                <w:sz w:val="18"/>
                <w:szCs w:val="18"/>
                <w:u w:val="single"/>
              </w:rPr>
              <w:t>cloudtest.Email.HostName</w:t>
            </w:r>
            <w:proofErr w:type="spellEnd"/>
            <w:r>
              <w:rPr>
                <w:rFonts w:ascii="Courier New" w:eastAsia="Courier New" w:hAnsi="Courier New" w:hint="eastAsia"/>
                <w:color w:val="2A00FF"/>
                <w:sz w:val="18"/>
                <w:szCs w:val="18"/>
              </w:rPr>
              <w:t>"</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value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"mail.company.com"</w:t>
            </w:r>
            <w:r>
              <w:rPr>
                <w:rFonts w:ascii="Courier New" w:eastAsia="Courier New" w:hAnsi="Courier New" w:hint="eastAsia"/>
                <w:color w:val="3F7F7F"/>
                <w:sz w:val="18"/>
                <w:szCs w:val="18"/>
              </w:rPr>
              <w:t>/&gt;</w:t>
            </w:r>
          </w:p>
          <w:p w14:paraId="47D21C61"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&lt;param</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name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w:t>
            </w:r>
            <w:proofErr w:type="spellStart"/>
            <w:r>
              <w:rPr>
                <w:rFonts w:ascii="Courier New" w:eastAsia="Courier New" w:hAnsi="Courier New" w:hint="eastAsia"/>
                <w:color w:val="2A00FF"/>
                <w:sz w:val="18"/>
                <w:szCs w:val="18"/>
                <w:u w:val="single"/>
              </w:rPr>
              <w:t>cloudtest.Email.SenderUsername</w:t>
            </w:r>
            <w:proofErr w:type="spellEnd"/>
            <w:r>
              <w:rPr>
                <w:rFonts w:ascii="Courier New" w:eastAsia="Courier New" w:hAnsi="Courier New" w:hint="eastAsia"/>
                <w:color w:val="2A00FF"/>
                <w:sz w:val="18"/>
                <w:szCs w:val="18"/>
              </w:rPr>
              <w:t>"</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value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"xxx"</w:t>
            </w:r>
            <w:r>
              <w:rPr>
                <w:rFonts w:ascii="Courier New" w:eastAsia="Courier New" w:hAnsi="Courier New" w:hint="eastAsia"/>
                <w:color w:val="3F7F7F"/>
                <w:sz w:val="18"/>
                <w:szCs w:val="18"/>
              </w:rPr>
              <w:t>/&gt;</w:t>
            </w:r>
          </w:p>
          <w:p w14:paraId="62978230"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&lt;param</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name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w:t>
            </w:r>
            <w:proofErr w:type="spellStart"/>
            <w:r>
              <w:rPr>
                <w:rFonts w:ascii="Courier New" w:eastAsia="Courier New" w:hAnsi="Courier New" w:hint="eastAsia"/>
                <w:color w:val="2A00FF"/>
                <w:sz w:val="18"/>
                <w:szCs w:val="18"/>
                <w:u w:val="single"/>
              </w:rPr>
              <w:t>cloudtest.Email.SenderPassword</w:t>
            </w:r>
            <w:proofErr w:type="spellEnd"/>
            <w:r>
              <w:rPr>
                <w:rFonts w:ascii="Courier New" w:eastAsia="Courier New" w:hAnsi="Courier New" w:hint="eastAsia"/>
                <w:color w:val="2A00FF"/>
                <w:sz w:val="18"/>
                <w:szCs w:val="18"/>
              </w:rPr>
              <w:t>"</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value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"@#XX"</w:t>
            </w:r>
            <w:r>
              <w:rPr>
                <w:rFonts w:ascii="Courier New" w:eastAsia="Courier New" w:hAnsi="Courier New" w:hint="eastAsia"/>
                <w:color w:val="3F7F7F"/>
                <w:sz w:val="18"/>
                <w:szCs w:val="18"/>
              </w:rPr>
              <w:t>/&gt;</w:t>
            </w:r>
          </w:p>
          <w:p w14:paraId="696A5A2E"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&lt;param</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name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w:t>
            </w:r>
            <w:r>
              <w:rPr>
                <w:rFonts w:ascii="Courier New" w:eastAsia="Courier New" w:hAnsi="Courier New" w:hint="eastAsia"/>
                <w:color w:val="2A00FF"/>
                <w:sz w:val="18"/>
                <w:szCs w:val="18"/>
                <w:u w:val="single"/>
              </w:rPr>
              <w:t>cloudtest.Email.Pop3HostName</w:t>
            </w:r>
            <w:r>
              <w:rPr>
                <w:rFonts w:ascii="Courier New" w:eastAsia="Courier New" w:hAnsi="Courier New" w:hint="eastAsia"/>
                <w:color w:val="2A00FF"/>
                <w:sz w:val="18"/>
                <w:szCs w:val="18"/>
              </w:rPr>
              <w:t>"</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value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"pop.company.com"</w:t>
            </w:r>
            <w:r>
              <w:rPr>
                <w:rFonts w:ascii="Courier New" w:eastAsia="Courier New" w:hAnsi="Courier New" w:hint="eastAsia"/>
                <w:color w:val="3F7F7F"/>
                <w:sz w:val="18"/>
                <w:szCs w:val="18"/>
              </w:rPr>
              <w:t>/&gt;</w:t>
            </w:r>
          </w:p>
          <w:p w14:paraId="30128262"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&lt;param</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name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w:t>
            </w:r>
            <w:r>
              <w:rPr>
                <w:rFonts w:ascii="Courier New" w:eastAsia="Courier New" w:hAnsi="Courier New" w:hint="eastAsia"/>
                <w:color w:val="2A00FF"/>
                <w:sz w:val="18"/>
                <w:szCs w:val="18"/>
                <w:u w:val="single"/>
              </w:rPr>
              <w:t>cloudtest.Email.Pop3Port</w:t>
            </w:r>
            <w:r>
              <w:rPr>
                <w:rFonts w:ascii="Courier New" w:eastAsia="Courier New" w:hAnsi="Courier New" w:hint="eastAsia"/>
                <w:color w:val="2A00FF"/>
                <w:sz w:val="18"/>
                <w:szCs w:val="18"/>
              </w:rPr>
              <w:t>"</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value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"995"</w:t>
            </w:r>
            <w:r>
              <w:rPr>
                <w:rFonts w:ascii="Courier New" w:eastAsia="Courier New" w:hAnsi="Courier New" w:hint="eastAsia"/>
                <w:color w:val="3F7F7F"/>
                <w:sz w:val="18"/>
                <w:szCs w:val="18"/>
              </w:rPr>
              <w:t>/&gt;</w:t>
            </w:r>
          </w:p>
          <w:p w14:paraId="5120C41D" w14:textId="77777777" w:rsidR="0038069B" w:rsidRDefault="0038069B">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&lt;param</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name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w:t>
            </w:r>
            <w:proofErr w:type="spellStart"/>
            <w:r>
              <w:rPr>
                <w:rFonts w:ascii="Courier New" w:eastAsia="Courier New" w:hAnsi="Courier New" w:hint="eastAsia"/>
                <w:color w:val="2A00FF"/>
                <w:sz w:val="18"/>
                <w:szCs w:val="18"/>
                <w:u w:val="single"/>
              </w:rPr>
              <w:t>cloudtest.Email.StoreProtocal</w:t>
            </w:r>
            <w:proofErr w:type="spellEnd"/>
            <w:r>
              <w:rPr>
                <w:rFonts w:ascii="Courier New" w:eastAsia="Courier New" w:hAnsi="Courier New" w:hint="eastAsia"/>
                <w:color w:val="2A00FF"/>
                <w:sz w:val="18"/>
                <w:szCs w:val="18"/>
              </w:rPr>
              <w:t>"</w:t>
            </w:r>
            <w:r>
              <w:rPr>
                <w:rFonts w:ascii="Courier New" w:eastAsia="Courier New" w:hAnsi="Courier New" w:hint="eastAsia"/>
                <w:color w:val="000000"/>
                <w:sz w:val="18"/>
                <w:szCs w:val="18"/>
              </w:rPr>
              <w:t xml:space="preserve"> </w:t>
            </w:r>
            <w:r>
              <w:rPr>
                <w:rFonts w:ascii="Courier New" w:eastAsia="Courier New" w:hAnsi="Courier New" w:hint="eastAsia"/>
                <w:color w:val="7F007F"/>
                <w:sz w:val="18"/>
                <w:szCs w:val="18"/>
              </w:rPr>
              <w:t>value</w:t>
            </w:r>
            <w:r>
              <w:rPr>
                <w:rFonts w:ascii="Courier New" w:eastAsia="Courier New" w:hAnsi="Courier New" w:hint="eastAsia"/>
                <w:color w:val="000000"/>
                <w:sz w:val="18"/>
                <w:szCs w:val="18"/>
              </w:rPr>
              <w:t>=</w:t>
            </w:r>
            <w:r>
              <w:rPr>
                <w:rFonts w:ascii="Courier New" w:eastAsia="Courier New" w:hAnsi="Courier New" w:hint="eastAsia"/>
                <w:color w:val="2A00FF"/>
                <w:sz w:val="18"/>
                <w:szCs w:val="18"/>
              </w:rPr>
              <w:t>"pop3s"</w:t>
            </w:r>
            <w:r>
              <w:rPr>
                <w:rFonts w:ascii="Courier New" w:eastAsia="Courier New" w:hAnsi="Courier New" w:hint="eastAsia"/>
                <w:color w:val="3F7F7F"/>
                <w:sz w:val="18"/>
                <w:szCs w:val="18"/>
              </w:rPr>
              <w:t>/&gt;</w:t>
            </w:r>
          </w:p>
        </w:tc>
      </w:tr>
    </w:tbl>
    <w:p w14:paraId="1FA1269D" w14:textId="77777777" w:rsidR="0038069B" w:rsidRDefault="0038069B"/>
    <w:p w14:paraId="045326C9" w14:textId="77777777" w:rsidR="0038069B" w:rsidRDefault="0038069B">
      <w:pPr>
        <w:pStyle w:val="2"/>
      </w:pPr>
      <w:bookmarkStart w:id="25" w:name="_Toc518945192"/>
      <w:r>
        <w:rPr>
          <w:rFonts w:hint="eastAsia"/>
        </w:rPr>
        <w:t>1.4.6 How to deploy Mail Server center?</w:t>
      </w:r>
      <w:bookmarkEnd w:id="25"/>
    </w:p>
    <w:p w14:paraId="0503A705" w14:textId="77777777" w:rsidR="0038069B" w:rsidRDefault="0038069B">
      <w:pPr>
        <w:ind w:firstLine="420"/>
      </w:pPr>
      <w:r>
        <w:rPr>
          <w:rFonts w:hint="eastAsia"/>
        </w:rPr>
        <w:t>CloudTest support executing test cases by email, configuration steps:</w:t>
      </w:r>
    </w:p>
    <w:p w14:paraId="782B0E8E" w14:textId="77777777" w:rsidR="0038069B" w:rsidRDefault="0038069B">
      <w:pPr>
        <w:numPr>
          <w:ilvl w:val="0"/>
          <w:numId w:val="11"/>
        </w:numPr>
        <w:ind w:left="420" w:firstLine="420"/>
      </w:pPr>
      <w:r>
        <w:rPr>
          <w:rFonts w:hint="eastAsia"/>
        </w:rPr>
        <w:t>Configure mail account correctly</w:t>
      </w:r>
    </w:p>
    <w:p w14:paraId="26DA5014" w14:textId="77777777" w:rsidR="0038069B" w:rsidRDefault="0038069B">
      <w:pPr>
        <w:numPr>
          <w:ilvl w:val="0"/>
          <w:numId w:val="11"/>
        </w:numPr>
        <w:ind w:left="420" w:firstLine="420"/>
      </w:pPr>
      <w:r>
        <w:rPr>
          <w:rFonts w:hint="eastAsia"/>
        </w:rPr>
        <w:t>Deploy mail account as mail server center by below parameter config:</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25E6A07C" w14:textId="77777777">
        <w:tc>
          <w:tcPr>
            <w:tcW w:w="8522" w:type="dxa"/>
          </w:tcPr>
          <w:p w14:paraId="203ED7B9" w14:textId="77777777" w:rsidR="0038069B" w:rsidRDefault="0038069B">
            <w:r>
              <w:rPr>
                <w:rFonts w:ascii="Courier New" w:eastAsia="Courier New" w:hAnsi="Courier New" w:hint="eastAsia"/>
                <w:color w:val="3F7F7F"/>
                <w:sz w:val="18"/>
                <w:szCs w:val="18"/>
                <w:highlight w:val="white"/>
              </w:rPr>
              <w:t>&lt;param</w:t>
            </w:r>
            <w:r>
              <w:rPr>
                <w:rFonts w:ascii="Courier New" w:eastAsia="Courier New" w:hAnsi="Courier New" w:hint="eastAsia"/>
                <w:color w:val="000000"/>
                <w:sz w:val="18"/>
                <w:szCs w:val="18"/>
                <w:highlight w:val="white"/>
              </w:rPr>
              <w:t xml:space="preserve"> </w:t>
            </w:r>
            <w:r>
              <w:rPr>
                <w:rFonts w:ascii="Courier New" w:eastAsia="Courier New" w:hAnsi="Courier New" w:hint="eastAsia"/>
                <w:color w:val="7F007F"/>
                <w:sz w:val="18"/>
                <w:szCs w:val="18"/>
                <w:highlight w:val="white"/>
              </w:rPr>
              <w:t>name</w:t>
            </w:r>
            <w:r>
              <w:rPr>
                <w:rFonts w:ascii="Courier New" w:eastAsia="Courier New" w:hAnsi="Courier New" w:hint="eastAsia"/>
                <w:color w:val="000000"/>
                <w:sz w:val="18"/>
                <w:szCs w:val="18"/>
                <w:highlight w:val="white"/>
              </w:rPr>
              <w:t>=</w:t>
            </w:r>
            <w:r>
              <w:rPr>
                <w:rFonts w:ascii="Courier New" w:eastAsia="Courier New" w:hAnsi="Courier New" w:hint="eastAsia"/>
                <w:color w:val="2A00FF"/>
                <w:sz w:val="18"/>
                <w:szCs w:val="18"/>
                <w:highlight w:val="white"/>
              </w:rPr>
              <w:t>"</w:t>
            </w:r>
            <w:proofErr w:type="spellStart"/>
            <w:r>
              <w:rPr>
                <w:rFonts w:ascii="Courier New" w:eastAsia="Courier New" w:hAnsi="Courier New" w:hint="eastAsia"/>
                <w:color w:val="2A00FF"/>
                <w:sz w:val="18"/>
                <w:szCs w:val="18"/>
                <w:highlight w:val="white"/>
                <w:u w:val="single"/>
              </w:rPr>
              <w:t>cloudtest.MailService.DeployedServerName</w:t>
            </w:r>
            <w:proofErr w:type="spellEnd"/>
            <w:r>
              <w:rPr>
                <w:rFonts w:ascii="Courier New" w:eastAsia="Courier New" w:hAnsi="Courier New" w:hint="eastAsia"/>
                <w:color w:val="2A00FF"/>
                <w:sz w:val="18"/>
                <w:szCs w:val="18"/>
                <w:highlight w:val="white"/>
              </w:rPr>
              <w:t>"</w:t>
            </w:r>
            <w:r>
              <w:rPr>
                <w:rFonts w:ascii="Courier New" w:eastAsia="Courier New" w:hAnsi="Courier New" w:hint="eastAsia"/>
                <w:color w:val="000000"/>
                <w:sz w:val="18"/>
                <w:szCs w:val="18"/>
                <w:highlight w:val="white"/>
              </w:rPr>
              <w:t xml:space="preserve"> </w:t>
            </w:r>
            <w:r>
              <w:rPr>
                <w:rFonts w:ascii="Courier New" w:eastAsia="Courier New" w:hAnsi="Courier New" w:hint="eastAsia"/>
                <w:color w:val="7F007F"/>
                <w:sz w:val="18"/>
                <w:szCs w:val="18"/>
                <w:highlight w:val="white"/>
              </w:rPr>
              <w:t>value</w:t>
            </w:r>
            <w:r>
              <w:rPr>
                <w:rFonts w:ascii="Courier New" w:eastAsia="Courier New" w:hAnsi="Courier New" w:hint="eastAsia"/>
                <w:color w:val="000000"/>
                <w:sz w:val="18"/>
                <w:szCs w:val="18"/>
                <w:highlight w:val="white"/>
              </w:rPr>
              <w:t>=</w:t>
            </w:r>
            <w:r>
              <w:rPr>
                <w:rFonts w:ascii="Courier New" w:eastAsia="Courier New" w:hAnsi="Courier New" w:hint="eastAsia"/>
                <w:color w:val="2A00FF"/>
                <w:sz w:val="18"/>
                <w:szCs w:val="18"/>
                <w:highlight w:val="white"/>
              </w:rPr>
              <w:t>"computer name"</w:t>
            </w:r>
            <w:r>
              <w:rPr>
                <w:rFonts w:ascii="Courier New" w:eastAsia="Courier New" w:hAnsi="Courier New" w:hint="eastAsia"/>
                <w:color w:val="3F7F7F"/>
                <w:sz w:val="18"/>
                <w:szCs w:val="18"/>
                <w:highlight w:val="white"/>
              </w:rPr>
              <w:t>/&gt;</w:t>
            </w:r>
          </w:p>
        </w:tc>
      </w:tr>
    </w:tbl>
    <w:p w14:paraId="1BA78B71" w14:textId="77777777" w:rsidR="0038069B" w:rsidRDefault="0038069B">
      <w:pPr>
        <w:ind w:left="420" w:firstLine="420"/>
      </w:pPr>
      <w:r>
        <w:rPr>
          <w:rFonts w:hint="eastAsia"/>
        </w:rPr>
        <w:t xml:space="preserve">If current computer user name matches configured </w:t>
      </w:r>
      <w:r>
        <w:t>“</w:t>
      </w:r>
      <w:proofErr w:type="spellStart"/>
      <w:r>
        <w:rPr>
          <w:rFonts w:ascii="Courier New" w:eastAsia="Courier New" w:hAnsi="Courier New" w:hint="eastAsia"/>
          <w:color w:val="2A00FF"/>
          <w:sz w:val="18"/>
          <w:szCs w:val="18"/>
          <w:highlight w:val="white"/>
          <w:u w:val="single"/>
        </w:rPr>
        <w:t>DeployedServerName</w:t>
      </w:r>
      <w:proofErr w:type="spellEnd"/>
      <w:r>
        <w:t>”</w:t>
      </w:r>
      <w:r>
        <w:rPr>
          <w:rFonts w:hint="eastAsia"/>
        </w:rPr>
        <w:t xml:space="preserve">, current mail account have been deployed as a cloud test mail server center. </w:t>
      </w:r>
    </w:p>
    <w:p w14:paraId="059D3217" w14:textId="77777777" w:rsidR="0038069B" w:rsidRDefault="0038069B">
      <w:pPr>
        <w:ind w:left="420" w:firstLine="420"/>
      </w:pPr>
    </w:p>
    <w:p w14:paraId="7A974D21" w14:textId="77777777" w:rsidR="0038069B" w:rsidRDefault="0038069B">
      <w:pPr>
        <w:ind w:left="420" w:firstLine="420"/>
      </w:pPr>
      <w:r>
        <w:rPr>
          <w:rFonts w:hint="eastAsia"/>
        </w:rPr>
        <w:t xml:space="preserve">For example, if the mail account is </w:t>
      </w:r>
      <w:hyperlink r:id="rId19" w:history="1">
        <w:r>
          <w:rPr>
            <w:rStyle w:val="a3"/>
            <w:rFonts w:hint="eastAsia"/>
          </w:rPr>
          <w:t>abc@xxx.com,</w:t>
        </w:r>
      </w:hyperlink>
      <w:r>
        <w:rPr>
          <w:rFonts w:hint="eastAsia"/>
        </w:rPr>
        <w:t xml:space="preserve"> if you send below test payload request, the mail server will respond you testing request and send out test report automatically.</w:t>
      </w:r>
    </w:p>
    <w:p w14:paraId="1976F4B6" w14:textId="77777777" w:rsidR="0038069B" w:rsidRDefault="0038069B">
      <w:pPr>
        <w:ind w:left="420" w:firstLine="420"/>
      </w:pPr>
      <w:r>
        <w:rPr>
          <w:rFonts w:hint="eastAsia"/>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39F372CD" w14:textId="77777777">
        <w:tc>
          <w:tcPr>
            <w:tcW w:w="8522" w:type="dxa"/>
          </w:tcPr>
          <w:p w14:paraId="03969834"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3F7F7F"/>
                <w:u w:val="single"/>
              </w:rPr>
              <w:t>&lt;</w:t>
            </w:r>
            <w:proofErr w:type="spellStart"/>
            <w:r>
              <w:rPr>
                <w:rFonts w:ascii="Courier New" w:eastAsia="Courier New" w:hAnsi="Courier New" w:hint="eastAsia"/>
                <w:color w:val="3F7F7F"/>
                <w:u w:val="single"/>
              </w:rPr>
              <w:t>cloudTestCase</w:t>
            </w:r>
            <w:proofErr w:type="spellEnd"/>
            <w:r>
              <w:rPr>
                <w:rFonts w:ascii="Courier New" w:eastAsia="Courier New" w:hAnsi="Courier New" w:hint="eastAsia"/>
                <w:color w:val="000000"/>
                <w:u w:val="single"/>
              </w:rPr>
              <w:t xml:space="preserve"> </w:t>
            </w:r>
            <w:proofErr w:type="spellStart"/>
            <w:r>
              <w:rPr>
                <w:rFonts w:ascii="Courier New" w:eastAsia="Courier New" w:hAnsi="Courier New" w:hint="eastAsia"/>
                <w:color w:val="7F007F"/>
                <w:u w:val="single"/>
              </w:rPr>
              <w:t>assertRuleFile</w:t>
            </w:r>
            <w:proofErr w:type="spellEnd"/>
            <w:r>
              <w:rPr>
                <w:rFonts w:ascii="Courier New" w:eastAsia="Courier New" w:hAnsi="Courier New" w:hint="eastAsia"/>
                <w:color w:val="000000"/>
                <w:u w:val="single"/>
              </w:rPr>
              <w:t>=</w:t>
            </w:r>
            <w:r>
              <w:rPr>
                <w:rFonts w:ascii="Courier New" w:eastAsia="Courier New" w:hAnsi="Courier New" w:hint="eastAsia"/>
                <w:color w:val="2A00FF"/>
                <w:u w:val="single"/>
              </w:rPr>
              <w:t>""</w:t>
            </w:r>
            <w:r>
              <w:rPr>
                <w:rFonts w:ascii="Courier New" w:eastAsia="Courier New" w:hAnsi="Courier New" w:hint="eastAsia"/>
                <w:color w:val="3F7F7F"/>
                <w:u w:val="single"/>
              </w:rPr>
              <w:t>&gt;</w:t>
            </w:r>
          </w:p>
          <w:p w14:paraId="4359AB34"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3F7F7F"/>
              </w:rPr>
              <w:t>&lt;</w:t>
            </w:r>
            <w:proofErr w:type="spellStart"/>
            <w:r>
              <w:rPr>
                <w:rFonts w:ascii="Courier New" w:eastAsia="Courier New" w:hAnsi="Courier New" w:hint="eastAsia"/>
                <w:color w:val="3F7F7F"/>
              </w:rPr>
              <w:t>testCase</w:t>
            </w:r>
            <w:proofErr w:type="spellEnd"/>
            <w:r>
              <w:rPr>
                <w:rFonts w:ascii="Courier New" w:eastAsia="Courier New" w:hAnsi="Courier New" w:hint="eastAsia"/>
                <w:color w:val="000000"/>
              </w:rPr>
              <w:t xml:space="preserve"> </w:t>
            </w:r>
            <w:r>
              <w:rPr>
                <w:rFonts w:ascii="Courier New" w:eastAsia="Courier New" w:hAnsi="Courier New" w:hint="eastAsia"/>
                <w:color w:val="7F007F"/>
              </w:rPr>
              <w:t>id</w:t>
            </w:r>
            <w:r>
              <w:rPr>
                <w:rFonts w:ascii="Courier New" w:eastAsia="Courier New" w:hAnsi="Courier New" w:hint="eastAsia"/>
                <w:color w:val="000000"/>
              </w:rPr>
              <w:t>=</w:t>
            </w:r>
            <w:r>
              <w:rPr>
                <w:rFonts w:ascii="Courier New" w:eastAsia="Courier New" w:hAnsi="Courier New" w:hint="eastAsia"/>
                <w:color w:val="2A00FF"/>
              </w:rPr>
              <w:t>"</w:t>
            </w:r>
            <w:proofErr w:type="spellStart"/>
            <w:r>
              <w:rPr>
                <w:rFonts w:ascii="Courier New" w:eastAsia="Courier New" w:hAnsi="Courier New" w:hint="eastAsia"/>
                <w:color w:val="2A00FF"/>
              </w:rPr>
              <w:t>CloudTestReport</w:t>
            </w:r>
            <w:proofErr w:type="spellEnd"/>
            <w:r>
              <w:rPr>
                <w:rFonts w:ascii="Courier New" w:eastAsia="Courier New" w:hAnsi="Courier New" w:hint="eastAsia"/>
                <w:color w:val="2A00FF"/>
              </w:rPr>
              <w:t>"</w:t>
            </w:r>
            <w:r>
              <w:rPr>
                <w:rFonts w:ascii="Courier New" w:eastAsia="Courier New" w:hAnsi="Courier New" w:hint="eastAsia"/>
                <w:color w:val="000000"/>
              </w:rPr>
              <w:t xml:space="preserve"> </w:t>
            </w:r>
            <w:proofErr w:type="spellStart"/>
            <w:r>
              <w:rPr>
                <w:rFonts w:ascii="Courier New" w:eastAsia="Courier New" w:hAnsi="Courier New" w:hint="eastAsia"/>
                <w:color w:val="7F007F"/>
              </w:rPr>
              <w:t>assertId</w:t>
            </w:r>
            <w:proofErr w:type="spellEnd"/>
            <w:r>
              <w:rPr>
                <w:rFonts w:ascii="Courier New" w:eastAsia="Courier New" w:hAnsi="Courier New" w:hint="eastAsia"/>
                <w:color w:val="000000"/>
              </w:rPr>
              <w:t>=</w:t>
            </w:r>
            <w:r>
              <w:rPr>
                <w:rFonts w:ascii="Courier New" w:eastAsia="Courier New" w:hAnsi="Courier New" w:hint="eastAsia"/>
                <w:color w:val="2A00FF"/>
              </w:rPr>
              <w:t>""</w:t>
            </w:r>
            <w:r>
              <w:rPr>
                <w:rFonts w:ascii="Courier New" w:eastAsia="Courier New" w:hAnsi="Courier New" w:hint="eastAsia"/>
                <w:color w:val="000000"/>
              </w:rPr>
              <w:t xml:space="preserve"> </w:t>
            </w:r>
            <w:proofErr w:type="spellStart"/>
            <w:r>
              <w:rPr>
                <w:rFonts w:ascii="Courier New" w:eastAsia="Courier New" w:hAnsi="Courier New" w:hint="eastAsia"/>
                <w:color w:val="7F007F"/>
              </w:rPr>
              <w:t>returnFlag</w:t>
            </w:r>
            <w:proofErr w:type="spellEnd"/>
            <w:r>
              <w:rPr>
                <w:rFonts w:ascii="Courier New" w:eastAsia="Courier New" w:hAnsi="Courier New" w:hint="eastAsia"/>
                <w:color w:val="000000"/>
              </w:rPr>
              <w:t>=</w:t>
            </w:r>
            <w:r>
              <w:rPr>
                <w:rFonts w:ascii="Courier New" w:eastAsia="Courier New" w:hAnsi="Courier New" w:hint="eastAsia"/>
                <w:color w:val="2A00FF"/>
              </w:rPr>
              <w:t>"false"</w:t>
            </w:r>
          </w:p>
          <w:p w14:paraId="6209B917"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000000"/>
              </w:rPr>
              <w:tab/>
            </w:r>
            <w:r>
              <w:rPr>
                <w:rFonts w:ascii="Courier New" w:eastAsia="Courier New" w:hAnsi="Courier New" w:hint="eastAsia"/>
                <w:color w:val="7F007F"/>
              </w:rPr>
              <w:t>desc</w:t>
            </w:r>
            <w:r>
              <w:rPr>
                <w:rFonts w:ascii="Courier New" w:eastAsia="Courier New" w:hAnsi="Courier New" w:hint="eastAsia"/>
                <w:color w:val="000000"/>
              </w:rPr>
              <w:t>=</w:t>
            </w:r>
            <w:r>
              <w:rPr>
                <w:rFonts w:ascii="Courier New" w:eastAsia="Courier New" w:hAnsi="Courier New" w:hint="eastAsia"/>
                <w:color w:val="2A00FF"/>
              </w:rPr>
              <w:t>"Invoke the report service and send mail report"</w:t>
            </w:r>
            <w:r>
              <w:rPr>
                <w:rFonts w:ascii="Courier New" w:eastAsia="Courier New" w:hAnsi="Courier New" w:hint="eastAsia"/>
                <w:color w:val="3F7F7F"/>
              </w:rPr>
              <w:t>&gt;</w:t>
            </w:r>
          </w:p>
          <w:p w14:paraId="2A0E80F9"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000000"/>
              </w:rPr>
              <w:tab/>
            </w:r>
            <w:r>
              <w:rPr>
                <w:rFonts w:ascii="Courier New" w:eastAsia="Courier New" w:hAnsi="Courier New" w:hint="eastAsia"/>
                <w:color w:val="3F7F7F"/>
              </w:rPr>
              <w:t>&lt;</w:t>
            </w:r>
            <w:proofErr w:type="spellStart"/>
            <w:r>
              <w:rPr>
                <w:rFonts w:ascii="Courier New" w:eastAsia="Courier New" w:hAnsi="Courier New" w:hint="eastAsia"/>
                <w:color w:val="3F7F7F"/>
              </w:rPr>
              <w:t>className</w:t>
            </w:r>
            <w:proofErr w:type="spellEnd"/>
            <w:r>
              <w:rPr>
                <w:rFonts w:ascii="Courier New" w:eastAsia="Courier New" w:hAnsi="Courier New" w:hint="eastAsia"/>
                <w:color w:val="3F7F7F"/>
              </w:rPr>
              <w:t>&gt;</w:t>
            </w:r>
          </w:p>
          <w:p w14:paraId="09768D3A"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000000"/>
              </w:rPr>
              <w:tab/>
            </w:r>
            <w:r>
              <w:rPr>
                <w:rFonts w:ascii="Courier New" w:eastAsia="Courier New" w:hAnsi="Courier New" w:hint="eastAsia"/>
                <w:color w:val="000000"/>
              </w:rPr>
              <w:tab/>
            </w:r>
            <w:proofErr w:type="spellStart"/>
            <w:r>
              <w:rPr>
                <w:rFonts w:ascii="Courier New" w:eastAsia="Courier New" w:hAnsi="Courier New" w:hint="eastAsia"/>
                <w:color w:val="000000"/>
              </w:rPr>
              <w:t>com.unibeta.cloudtest.tool.CloudTestReportor</w:t>
            </w:r>
            <w:proofErr w:type="spellEnd"/>
          </w:p>
          <w:p w14:paraId="2414A976"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000000"/>
              </w:rPr>
              <w:tab/>
            </w:r>
            <w:r>
              <w:rPr>
                <w:rFonts w:ascii="Courier New" w:eastAsia="Courier New" w:hAnsi="Courier New" w:hint="eastAsia"/>
                <w:color w:val="3F7F7F"/>
              </w:rPr>
              <w:t>&lt;/</w:t>
            </w:r>
            <w:proofErr w:type="spellStart"/>
            <w:r>
              <w:rPr>
                <w:rFonts w:ascii="Courier New" w:eastAsia="Courier New" w:hAnsi="Courier New" w:hint="eastAsia"/>
                <w:color w:val="3F7F7F"/>
              </w:rPr>
              <w:t>className</w:t>
            </w:r>
            <w:proofErr w:type="spellEnd"/>
            <w:r>
              <w:rPr>
                <w:rFonts w:ascii="Courier New" w:eastAsia="Courier New" w:hAnsi="Courier New" w:hint="eastAsia"/>
                <w:color w:val="3F7F7F"/>
              </w:rPr>
              <w:t>&gt;</w:t>
            </w:r>
          </w:p>
          <w:p w14:paraId="47B5E0F8"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000000"/>
              </w:rPr>
              <w:tab/>
            </w:r>
            <w:r>
              <w:rPr>
                <w:rFonts w:ascii="Courier New" w:eastAsia="Courier New" w:hAnsi="Courier New" w:hint="eastAsia"/>
                <w:color w:val="3F7F7F"/>
              </w:rPr>
              <w:t>&lt;</w:t>
            </w:r>
            <w:proofErr w:type="spellStart"/>
            <w:r>
              <w:rPr>
                <w:rFonts w:ascii="Courier New" w:eastAsia="Courier New" w:hAnsi="Courier New" w:hint="eastAsia"/>
                <w:color w:val="3F7F7F"/>
              </w:rPr>
              <w:t>methodName</w:t>
            </w:r>
            <w:proofErr w:type="spellEnd"/>
            <w:r>
              <w:rPr>
                <w:rFonts w:ascii="Courier New" w:eastAsia="Courier New" w:hAnsi="Courier New" w:hint="eastAsia"/>
                <w:color w:val="3F7F7F"/>
              </w:rPr>
              <w:t>&gt;</w:t>
            </w:r>
            <w:r>
              <w:rPr>
                <w:rFonts w:ascii="Courier New" w:eastAsia="Courier New" w:hAnsi="Courier New" w:hint="eastAsia"/>
                <w:color w:val="000000"/>
              </w:rPr>
              <w:t>report</w:t>
            </w:r>
            <w:r>
              <w:rPr>
                <w:rFonts w:ascii="Courier New" w:eastAsia="Courier New" w:hAnsi="Courier New" w:hint="eastAsia"/>
                <w:color w:val="3F7F7F"/>
              </w:rPr>
              <w:t>&lt;/</w:t>
            </w:r>
            <w:proofErr w:type="spellStart"/>
            <w:r>
              <w:rPr>
                <w:rFonts w:ascii="Courier New" w:eastAsia="Courier New" w:hAnsi="Courier New" w:hint="eastAsia"/>
                <w:color w:val="3F7F7F"/>
              </w:rPr>
              <w:t>methodName</w:t>
            </w:r>
            <w:proofErr w:type="spellEnd"/>
            <w:r>
              <w:rPr>
                <w:rFonts w:ascii="Courier New" w:eastAsia="Courier New" w:hAnsi="Courier New" w:hint="eastAsia"/>
                <w:color w:val="3F7F7F"/>
              </w:rPr>
              <w:t>&gt;</w:t>
            </w:r>
          </w:p>
          <w:p w14:paraId="2784606A"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000000"/>
              </w:rPr>
              <w:tab/>
            </w:r>
            <w:r>
              <w:rPr>
                <w:rFonts w:ascii="Courier New" w:eastAsia="Courier New" w:hAnsi="Courier New" w:hint="eastAsia"/>
                <w:color w:val="3F7F7F"/>
              </w:rPr>
              <w:t>&lt;parameter&gt;</w:t>
            </w:r>
          </w:p>
          <w:p w14:paraId="1C737F94"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&lt;name&gt;</w:t>
            </w:r>
            <w:proofErr w:type="spellStart"/>
            <w:r>
              <w:rPr>
                <w:rFonts w:ascii="Courier New" w:eastAsia="Courier New" w:hAnsi="Courier New" w:hint="eastAsia"/>
                <w:color w:val="000000"/>
              </w:rPr>
              <w:t>PorjectName</w:t>
            </w:r>
            <w:proofErr w:type="spellEnd"/>
            <w:r>
              <w:rPr>
                <w:rFonts w:ascii="Courier New" w:eastAsia="Courier New" w:hAnsi="Courier New" w:hint="eastAsia"/>
                <w:color w:val="000000"/>
              </w:rPr>
              <w:t>-Module</w:t>
            </w:r>
            <w:r>
              <w:rPr>
                <w:rFonts w:ascii="Courier New" w:eastAsia="Courier New" w:hAnsi="Courier New" w:hint="eastAsia"/>
                <w:color w:val="3F7F7F"/>
              </w:rPr>
              <w:t>&lt;/name&gt;</w:t>
            </w:r>
          </w:p>
          <w:p w14:paraId="15F205AB"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w:t>
            </w:r>
            <w:proofErr w:type="spellStart"/>
            <w:r>
              <w:rPr>
                <w:rFonts w:ascii="Courier New" w:eastAsia="Courier New" w:hAnsi="Courier New" w:hint="eastAsia"/>
                <w:color w:val="3F7F7F"/>
              </w:rPr>
              <w:t>dataType</w:t>
            </w:r>
            <w:proofErr w:type="spellEnd"/>
            <w:r>
              <w:rPr>
                <w:rFonts w:ascii="Courier New" w:eastAsia="Courier New" w:hAnsi="Courier New" w:hint="eastAsia"/>
                <w:color w:val="3F7F7F"/>
              </w:rPr>
              <w:t>&gt;</w:t>
            </w:r>
            <w:proofErr w:type="spellStart"/>
            <w:r>
              <w:rPr>
                <w:rFonts w:ascii="Courier New" w:eastAsia="Courier New" w:hAnsi="Courier New" w:hint="eastAsia"/>
                <w:color w:val="000000"/>
              </w:rPr>
              <w:t>java.lang.String</w:t>
            </w:r>
            <w:proofErr w:type="spellEnd"/>
            <w:r>
              <w:rPr>
                <w:rFonts w:ascii="Courier New" w:eastAsia="Courier New" w:hAnsi="Courier New" w:hint="eastAsia"/>
                <w:color w:val="3F7F7F"/>
              </w:rPr>
              <w:t>&lt;/</w:t>
            </w:r>
            <w:proofErr w:type="spellStart"/>
            <w:r>
              <w:rPr>
                <w:rFonts w:ascii="Courier New" w:eastAsia="Courier New" w:hAnsi="Courier New" w:hint="eastAsia"/>
                <w:color w:val="3F7F7F"/>
              </w:rPr>
              <w:t>dataType</w:t>
            </w:r>
            <w:proofErr w:type="spellEnd"/>
            <w:r>
              <w:rPr>
                <w:rFonts w:ascii="Courier New" w:eastAsia="Courier New" w:hAnsi="Courier New" w:hint="eastAsia"/>
                <w:color w:val="3F7F7F"/>
              </w:rPr>
              <w:t>&gt;</w:t>
            </w:r>
          </w:p>
          <w:p w14:paraId="00D02DBE"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w:t>
            </w:r>
            <w:proofErr w:type="spellStart"/>
            <w:r>
              <w:rPr>
                <w:rFonts w:ascii="Courier New" w:eastAsia="Courier New" w:hAnsi="Courier New" w:hint="eastAsia"/>
                <w:color w:val="3F7F7F"/>
              </w:rPr>
              <w:t>parameterType</w:t>
            </w:r>
            <w:proofErr w:type="spellEnd"/>
            <w:r>
              <w:rPr>
                <w:rFonts w:ascii="Courier New" w:eastAsia="Courier New" w:hAnsi="Courier New" w:hint="eastAsia"/>
                <w:color w:val="3F7F7F"/>
              </w:rPr>
              <w:t>&gt;</w:t>
            </w:r>
            <w:r>
              <w:rPr>
                <w:rFonts w:ascii="Courier New" w:eastAsia="Courier New" w:hAnsi="Courier New" w:hint="eastAsia"/>
                <w:color w:val="000000"/>
              </w:rPr>
              <w:t>0</w:t>
            </w:r>
            <w:r>
              <w:rPr>
                <w:rFonts w:ascii="Courier New" w:eastAsia="Courier New" w:hAnsi="Courier New" w:hint="eastAsia"/>
                <w:color w:val="3F7F7F"/>
              </w:rPr>
              <w:t>&lt;/</w:t>
            </w:r>
            <w:proofErr w:type="spellStart"/>
            <w:r>
              <w:rPr>
                <w:rFonts w:ascii="Courier New" w:eastAsia="Courier New" w:hAnsi="Courier New" w:hint="eastAsia"/>
                <w:color w:val="3F7F7F"/>
              </w:rPr>
              <w:t>parameterType</w:t>
            </w:r>
            <w:proofErr w:type="spellEnd"/>
            <w:r>
              <w:rPr>
                <w:rFonts w:ascii="Courier New" w:eastAsia="Courier New" w:hAnsi="Courier New" w:hint="eastAsia"/>
                <w:color w:val="3F7F7F"/>
              </w:rPr>
              <w:t>&gt;</w:t>
            </w:r>
          </w:p>
          <w:p w14:paraId="4D77837A"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&lt;value&gt;</w:t>
            </w:r>
            <w:r>
              <w:rPr>
                <w:rFonts w:ascii="Courier New" w:eastAsia="Courier New" w:hAnsi="Courier New" w:hint="eastAsia"/>
                <w:color w:val="000000"/>
              </w:rPr>
              <w:t>"[</w:t>
            </w:r>
            <w:proofErr w:type="spellStart"/>
            <w:r>
              <w:rPr>
                <w:rFonts w:ascii="Courier New" w:eastAsia="Courier New" w:hAnsi="Courier New" w:hint="eastAsia"/>
                <w:color w:val="000000"/>
              </w:rPr>
              <w:t>PorjectName</w:t>
            </w:r>
            <w:proofErr w:type="spellEnd"/>
            <w:r>
              <w:rPr>
                <w:rFonts w:ascii="Courier New" w:eastAsia="Courier New" w:hAnsi="Courier New" w:hint="eastAsia"/>
                <w:color w:val="000000"/>
              </w:rPr>
              <w:t>-Module]"</w:t>
            </w:r>
            <w:r>
              <w:rPr>
                <w:rFonts w:ascii="Courier New" w:eastAsia="Courier New" w:hAnsi="Courier New" w:hint="eastAsia"/>
                <w:color w:val="3F7F7F"/>
              </w:rPr>
              <w:t>&lt;/value&gt;</w:t>
            </w:r>
          </w:p>
          <w:p w14:paraId="7CFBB4A9"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&lt;/parameter&gt;</w:t>
            </w:r>
          </w:p>
          <w:p w14:paraId="5F4EBECA"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&lt;parameter&gt;</w:t>
            </w:r>
          </w:p>
          <w:p w14:paraId="6AFA2DE9"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&lt;name&gt;</w:t>
            </w:r>
            <w:proofErr w:type="spellStart"/>
            <w:r>
              <w:rPr>
                <w:rFonts w:ascii="Courier New" w:eastAsia="Courier New" w:hAnsi="Courier New" w:hint="eastAsia"/>
                <w:color w:val="000000"/>
              </w:rPr>
              <w:t>caseFileName</w:t>
            </w:r>
            <w:proofErr w:type="spellEnd"/>
            <w:r>
              <w:rPr>
                <w:rFonts w:ascii="Courier New" w:eastAsia="Courier New" w:hAnsi="Courier New" w:hint="eastAsia"/>
                <w:color w:val="3F7F7F"/>
              </w:rPr>
              <w:t>&lt;/name&gt;</w:t>
            </w:r>
          </w:p>
          <w:p w14:paraId="1AC03E61"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w:t>
            </w:r>
            <w:proofErr w:type="spellStart"/>
            <w:r>
              <w:rPr>
                <w:rFonts w:ascii="Courier New" w:eastAsia="Courier New" w:hAnsi="Courier New" w:hint="eastAsia"/>
                <w:color w:val="3F7F7F"/>
              </w:rPr>
              <w:t>dataType</w:t>
            </w:r>
            <w:proofErr w:type="spellEnd"/>
            <w:r>
              <w:rPr>
                <w:rFonts w:ascii="Courier New" w:eastAsia="Courier New" w:hAnsi="Courier New" w:hint="eastAsia"/>
                <w:color w:val="3F7F7F"/>
              </w:rPr>
              <w:t>&gt;</w:t>
            </w:r>
            <w:proofErr w:type="spellStart"/>
            <w:r>
              <w:rPr>
                <w:rFonts w:ascii="Courier New" w:eastAsia="Courier New" w:hAnsi="Courier New" w:hint="eastAsia"/>
                <w:color w:val="000000"/>
              </w:rPr>
              <w:t>java.lang.String</w:t>
            </w:r>
            <w:proofErr w:type="spellEnd"/>
            <w:r>
              <w:rPr>
                <w:rFonts w:ascii="Courier New" w:eastAsia="Courier New" w:hAnsi="Courier New" w:hint="eastAsia"/>
                <w:color w:val="3F7F7F"/>
              </w:rPr>
              <w:t>&lt;/</w:t>
            </w:r>
            <w:proofErr w:type="spellStart"/>
            <w:r>
              <w:rPr>
                <w:rFonts w:ascii="Courier New" w:eastAsia="Courier New" w:hAnsi="Courier New" w:hint="eastAsia"/>
                <w:color w:val="3F7F7F"/>
              </w:rPr>
              <w:t>dataType</w:t>
            </w:r>
            <w:proofErr w:type="spellEnd"/>
            <w:r>
              <w:rPr>
                <w:rFonts w:ascii="Courier New" w:eastAsia="Courier New" w:hAnsi="Courier New" w:hint="eastAsia"/>
                <w:color w:val="3F7F7F"/>
              </w:rPr>
              <w:t>&gt;</w:t>
            </w:r>
          </w:p>
          <w:p w14:paraId="5C25D718"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w:t>
            </w:r>
            <w:proofErr w:type="spellStart"/>
            <w:r>
              <w:rPr>
                <w:rFonts w:ascii="Courier New" w:eastAsia="Courier New" w:hAnsi="Courier New" w:hint="eastAsia"/>
                <w:color w:val="3F7F7F"/>
              </w:rPr>
              <w:t>parameterType</w:t>
            </w:r>
            <w:proofErr w:type="spellEnd"/>
            <w:r>
              <w:rPr>
                <w:rFonts w:ascii="Courier New" w:eastAsia="Courier New" w:hAnsi="Courier New" w:hint="eastAsia"/>
                <w:color w:val="3F7F7F"/>
              </w:rPr>
              <w:t>&gt;</w:t>
            </w:r>
            <w:r>
              <w:rPr>
                <w:rFonts w:ascii="Courier New" w:eastAsia="Courier New" w:hAnsi="Courier New" w:hint="eastAsia"/>
                <w:color w:val="000000"/>
              </w:rPr>
              <w:t>0</w:t>
            </w:r>
            <w:r>
              <w:rPr>
                <w:rFonts w:ascii="Courier New" w:eastAsia="Courier New" w:hAnsi="Courier New" w:hint="eastAsia"/>
                <w:color w:val="3F7F7F"/>
              </w:rPr>
              <w:t>&lt;/</w:t>
            </w:r>
            <w:proofErr w:type="spellStart"/>
            <w:r>
              <w:rPr>
                <w:rFonts w:ascii="Courier New" w:eastAsia="Courier New" w:hAnsi="Courier New" w:hint="eastAsia"/>
                <w:color w:val="3F7F7F"/>
              </w:rPr>
              <w:t>parameterType</w:t>
            </w:r>
            <w:proofErr w:type="spellEnd"/>
            <w:r>
              <w:rPr>
                <w:rFonts w:ascii="Courier New" w:eastAsia="Courier New" w:hAnsi="Courier New" w:hint="eastAsia"/>
                <w:color w:val="3F7F7F"/>
              </w:rPr>
              <w:t>&gt;</w:t>
            </w:r>
          </w:p>
          <w:p w14:paraId="32B994FA"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&lt;value&gt;</w:t>
            </w:r>
            <w:r>
              <w:rPr>
                <w:rFonts w:ascii="Courier New" w:eastAsia="Courier New" w:hAnsi="Courier New" w:hint="eastAsia"/>
                <w:color w:val="000000"/>
              </w:rPr>
              <w:t>"</w:t>
            </w:r>
            <w:proofErr w:type="spellStart"/>
            <w:r>
              <w:rPr>
                <w:rFonts w:ascii="Courier New" w:eastAsia="Courier New" w:hAnsi="Courier New" w:hint="eastAsia"/>
                <w:color w:val="000000"/>
              </w:rPr>
              <w:t>TestCase</w:t>
            </w:r>
            <w:proofErr w:type="spellEnd"/>
            <w:r>
              <w:rPr>
                <w:rFonts w:ascii="Courier New" w:eastAsia="Courier New" w:hAnsi="Courier New" w:hint="eastAsia"/>
                <w:color w:val="000000"/>
              </w:rPr>
              <w:t>"</w:t>
            </w:r>
            <w:r>
              <w:rPr>
                <w:rFonts w:ascii="Courier New" w:eastAsia="Courier New" w:hAnsi="Courier New" w:hint="eastAsia"/>
                <w:color w:val="3F7F7F"/>
              </w:rPr>
              <w:t>&lt;/value&gt;</w:t>
            </w:r>
          </w:p>
          <w:p w14:paraId="14950BD2"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&lt;/parameter&gt;</w:t>
            </w:r>
          </w:p>
          <w:p w14:paraId="34F33854"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&lt;parameter&gt;</w:t>
            </w:r>
          </w:p>
          <w:p w14:paraId="71C4BB77"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&lt;name&gt;</w:t>
            </w:r>
            <w:r>
              <w:rPr>
                <w:rFonts w:ascii="Courier New" w:eastAsia="Courier New" w:hAnsi="Courier New" w:hint="eastAsia"/>
                <w:color w:val="000000"/>
              </w:rPr>
              <w:t>email address to</w:t>
            </w:r>
            <w:r>
              <w:rPr>
                <w:rFonts w:ascii="Courier New" w:eastAsia="Courier New" w:hAnsi="Courier New" w:hint="eastAsia"/>
                <w:color w:val="3F7F7F"/>
              </w:rPr>
              <w:t>&lt;/name&gt;</w:t>
            </w:r>
          </w:p>
          <w:p w14:paraId="2358B2FA"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w:t>
            </w:r>
            <w:proofErr w:type="spellStart"/>
            <w:r>
              <w:rPr>
                <w:rFonts w:ascii="Courier New" w:eastAsia="Courier New" w:hAnsi="Courier New" w:hint="eastAsia"/>
                <w:color w:val="3F7F7F"/>
              </w:rPr>
              <w:t>dataType</w:t>
            </w:r>
            <w:proofErr w:type="spellEnd"/>
            <w:r>
              <w:rPr>
                <w:rFonts w:ascii="Courier New" w:eastAsia="Courier New" w:hAnsi="Courier New" w:hint="eastAsia"/>
                <w:color w:val="3F7F7F"/>
              </w:rPr>
              <w:t>&gt;</w:t>
            </w:r>
            <w:proofErr w:type="spellStart"/>
            <w:r>
              <w:rPr>
                <w:rFonts w:ascii="Courier New" w:eastAsia="Courier New" w:hAnsi="Courier New" w:hint="eastAsia"/>
                <w:color w:val="000000"/>
              </w:rPr>
              <w:t>java.lang.String</w:t>
            </w:r>
            <w:proofErr w:type="spellEnd"/>
            <w:r>
              <w:rPr>
                <w:rFonts w:ascii="Courier New" w:eastAsia="Courier New" w:hAnsi="Courier New" w:hint="eastAsia"/>
                <w:color w:val="3F7F7F"/>
              </w:rPr>
              <w:t>&lt;/</w:t>
            </w:r>
            <w:proofErr w:type="spellStart"/>
            <w:r>
              <w:rPr>
                <w:rFonts w:ascii="Courier New" w:eastAsia="Courier New" w:hAnsi="Courier New" w:hint="eastAsia"/>
                <w:color w:val="3F7F7F"/>
              </w:rPr>
              <w:t>dataType</w:t>
            </w:r>
            <w:proofErr w:type="spellEnd"/>
            <w:r>
              <w:rPr>
                <w:rFonts w:ascii="Courier New" w:eastAsia="Courier New" w:hAnsi="Courier New" w:hint="eastAsia"/>
                <w:color w:val="3F7F7F"/>
              </w:rPr>
              <w:t>&gt;</w:t>
            </w:r>
          </w:p>
          <w:p w14:paraId="1CD6E648"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w:t>
            </w:r>
            <w:proofErr w:type="spellStart"/>
            <w:r>
              <w:rPr>
                <w:rFonts w:ascii="Courier New" w:eastAsia="Courier New" w:hAnsi="Courier New" w:hint="eastAsia"/>
                <w:color w:val="3F7F7F"/>
              </w:rPr>
              <w:t>parameterType</w:t>
            </w:r>
            <w:proofErr w:type="spellEnd"/>
            <w:r>
              <w:rPr>
                <w:rFonts w:ascii="Courier New" w:eastAsia="Courier New" w:hAnsi="Courier New" w:hint="eastAsia"/>
                <w:color w:val="3F7F7F"/>
              </w:rPr>
              <w:t>&gt;</w:t>
            </w:r>
            <w:r>
              <w:rPr>
                <w:rFonts w:ascii="Courier New" w:eastAsia="Courier New" w:hAnsi="Courier New" w:hint="eastAsia"/>
                <w:color w:val="000000"/>
              </w:rPr>
              <w:t>0</w:t>
            </w:r>
            <w:r>
              <w:rPr>
                <w:rFonts w:ascii="Courier New" w:eastAsia="Courier New" w:hAnsi="Courier New" w:hint="eastAsia"/>
                <w:color w:val="3F7F7F"/>
              </w:rPr>
              <w:t>&lt;/</w:t>
            </w:r>
            <w:proofErr w:type="spellStart"/>
            <w:r>
              <w:rPr>
                <w:rFonts w:ascii="Courier New" w:eastAsia="Courier New" w:hAnsi="Courier New" w:hint="eastAsia"/>
                <w:color w:val="3F7F7F"/>
              </w:rPr>
              <w:t>parameterType</w:t>
            </w:r>
            <w:proofErr w:type="spellEnd"/>
            <w:r>
              <w:rPr>
                <w:rFonts w:ascii="Courier New" w:eastAsia="Courier New" w:hAnsi="Courier New" w:hint="eastAsia"/>
                <w:color w:val="3F7F7F"/>
              </w:rPr>
              <w:t>&gt;</w:t>
            </w:r>
          </w:p>
          <w:p w14:paraId="7B4D1A3D"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&lt;value&gt;</w:t>
            </w:r>
            <w:r>
              <w:rPr>
                <w:rFonts w:ascii="Courier New" w:eastAsia="Courier New" w:hAnsi="Courier New" w:hint="eastAsia"/>
                <w:color w:val="000000"/>
              </w:rPr>
              <w:t>""</w:t>
            </w:r>
            <w:r>
              <w:rPr>
                <w:rFonts w:ascii="Courier New" w:eastAsia="Courier New" w:hAnsi="Courier New" w:hint="eastAsia"/>
                <w:color w:val="3F7F7F"/>
              </w:rPr>
              <w:t>&lt;/value&gt;</w:t>
            </w:r>
          </w:p>
          <w:p w14:paraId="57F49E4E"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3F7F7F"/>
              </w:rPr>
              <w:t>&lt;/parameter&gt;</w:t>
            </w:r>
          </w:p>
          <w:p w14:paraId="5E69F1D2"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ab/>
            </w:r>
            <w:r>
              <w:rPr>
                <w:rFonts w:ascii="Courier New" w:eastAsia="Courier New" w:hAnsi="Courier New" w:hint="eastAsia"/>
                <w:color w:val="3F7F7F"/>
              </w:rPr>
              <w:t>&lt;/</w:t>
            </w:r>
            <w:proofErr w:type="spellStart"/>
            <w:r>
              <w:rPr>
                <w:rFonts w:ascii="Courier New" w:eastAsia="Courier New" w:hAnsi="Courier New" w:hint="eastAsia"/>
                <w:color w:val="3F7F7F"/>
              </w:rPr>
              <w:t>testCase</w:t>
            </w:r>
            <w:proofErr w:type="spellEnd"/>
            <w:r>
              <w:rPr>
                <w:rFonts w:ascii="Courier New" w:eastAsia="Courier New" w:hAnsi="Courier New" w:hint="eastAsia"/>
                <w:color w:val="3F7F7F"/>
              </w:rPr>
              <w:t>&gt;</w:t>
            </w:r>
          </w:p>
          <w:p w14:paraId="216EFD2D" w14:textId="77777777" w:rsidR="0038069B" w:rsidRDefault="0038069B">
            <w:r>
              <w:rPr>
                <w:rFonts w:ascii="Courier New" w:eastAsia="Courier New" w:hAnsi="Courier New" w:hint="eastAsia"/>
                <w:color w:val="3F7F7F"/>
              </w:rPr>
              <w:t>&lt;/</w:t>
            </w:r>
            <w:proofErr w:type="spellStart"/>
            <w:r>
              <w:rPr>
                <w:rFonts w:ascii="Courier New" w:eastAsia="Courier New" w:hAnsi="Courier New" w:hint="eastAsia"/>
                <w:color w:val="3F7F7F"/>
              </w:rPr>
              <w:t>cloudTestCase</w:t>
            </w:r>
            <w:proofErr w:type="spellEnd"/>
            <w:r>
              <w:rPr>
                <w:rFonts w:ascii="Courier New" w:eastAsia="Courier New" w:hAnsi="Courier New" w:hint="eastAsia"/>
                <w:color w:val="3F7F7F"/>
              </w:rPr>
              <w:t>&gt;</w:t>
            </w:r>
          </w:p>
        </w:tc>
      </w:tr>
    </w:tbl>
    <w:p w14:paraId="4B87F8F1" w14:textId="77777777" w:rsidR="0038069B" w:rsidRDefault="0038069B">
      <w:pPr>
        <w:ind w:left="420" w:firstLine="420"/>
      </w:pPr>
    </w:p>
    <w:p w14:paraId="3A66008E" w14:textId="77777777" w:rsidR="0038069B" w:rsidRDefault="0038069B">
      <w:pPr>
        <w:pStyle w:val="2"/>
      </w:pPr>
      <w:bookmarkStart w:id="26" w:name="_Toc518945193"/>
      <w:r>
        <w:rPr>
          <w:rFonts w:hint="eastAsia"/>
        </w:rPr>
        <w:t>1.4.7 How to publish cloud test web service?</w:t>
      </w:r>
      <w:bookmarkEnd w:id="26"/>
    </w:p>
    <w:p w14:paraId="76301A9A" w14:textId="77777777" w:rsidR="0038069B" w:rsidRDefault="0038069B">
      <w:pPr>
        <w:ind w:firstLine="420"/>
      </w:pPr>
      <w:r>
        <w:rPr>
          <w:rFonts w:hint="eastAsia"/>
        </w:rPr>
        <w:t>By default, cloud test web service is deployed by servlet automatically while the web container startup.</w:t>
      </w:r>
    </w:p>
    <w:p w14:paraId="2E79900A" w14:textId="77777777" w:rsidR="0038069B" w:rsidRDefault="0038069B">
      <w:pPr>
        <w:ind w:firstLine="420"/>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4F03A7E7" w14:textId="77777777">
        <w:tc>
          <w:tcPr>
            <w:tcW w:w="8522" w:type="dxa"/>
          </w:tcPr>
          <w:p w14:paraId="0897A07C"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3F7F7F"/>
                <w:sz w:val="18"/>
                <w:szCs w:val="18"/>
              </w:rPr>
              <w:t>&lt;servlet&gt;</w:t>
            </w:r>
          </w:p>
          <w:p w14:paraId="3BF46826"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&lt;servlet-name&gt;</w:t>
            </w:r>
            <w:proofErr w:type="spellStart"/>
            <w:r>
              <w:rPr>
                <w:rFonts w:ascii="Courier New" w:eastAsia="Courier New" w:hAnsi="Courier New" w:hint="eastAsia"/>
                <w:color w:val="000000"/>
                <w:sz w:val="18"/>
                <w:szCs w:val="18"/>
              </w:rPr>
              <w:t>CloudTestServlet</w:t>
            </w:r>
            <w:proofErr w:type="spellEnd"/>
            <w:r>
              <w:rPr>
                <w:rFonts w:ascii="Courier New" w:eastAsia="Courier New" w:hAnsi="Courier New" w:hint="eastAsia"/>
                <w:color w:val="3F7F7F"/>
                <w:sz w:val="18"/>
                <w:szCs w:val="18"/>
              </w:rPr>
              <w:t>&lt;/servlet-name&gt;</w:t>
            </w:r>
          </w:p>
          <w:p w14:paraId="2A4C4F00"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&lt;servlet-class&gt;</w:t>
            </w:r>
            <w:r>
              <w:rPr>
                <w:rFonts w:ascii="Courier New" w:eastAsia="Courier New" w:hAnsi="Courier New" w:hint="eastAsia"/>
                <w:color w:val="000000"/>
                <w:sz w:val="18"/>
                <w:szCs w:val="18"/>
              </w:rPr>
              <w:t>com.unibeta.cloudtest.servlet.CloudTestServlet</w:t>
            </w:r>
            <w:r>
              <w:rPr>
                <w:rFonts w:ascii="Courier New" w:eastAsia="Courier New" w:hAnsi="Courier New" w:hint="eastAsia"/>
                <w:color w:val="3F7F7F"/>
                <w:sz w:val="18"/>
                <w:szCs w:val="18"/>
              </w:rPr>
              <w:t>&lt;/servlet-class&gt;</w:t>
            </w:r>
          </w:p>
          <w:p w14:paraId="4C7F7AA2"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w:t>
            </w:r>
            <w:proofErr w:type="spellStart"/>
            <w:r>
              <w:rPr>
                <w:rFonts w:ascii="Courier New" w:eastAsia="Courier New" w:hAnsi="Courier New" w:hint="eastAsia"/>
                <w:color w:val="3F7F7F"/>
                <w:sz w:val="18"/>
                <w:szCs w:val="18"/>
              </w:rPr>
              <w:t>init</w:t>
            </w:r>
            <w:proofErr w:type="spellEnd"/>
            <w:r>
              <w:rPr>
                <w:rFonts w:ascii="Courier New" w:eastAsia="Courier New" w:hAnsi="Courier New" w:hint="eastAsia"/>
                <w:color w:val="3F7F7F"/>
                <w:sz w:val="18"/>
                <w:szCs w:val="18"/>
              </w:rPr>
              <w:t>-param&gt;</w:t>
            </w:r>
          </w:p>
          <w:p w14:paraId="51906534"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&lt;param-name&gt;</w:t>
            </w:r>
            <w:proofErr w:type="spellStart"/>
            <w:r>
              <w:rPr>
                <w:rFonts w:ascii="Courier New" w:eastAsia="Courier New" w:hAnsi="Courier New" w:hint="eastAsia"/>
                <w:color w:val="000000"/>
                <w:sz w:val="18"/>
                <w:szCs w:val="18"/>
              </w:rPr>
              <w:t>CLOUDTEST_HOME$PathProvider</w:t>
            </w:r>
            <w:proofErr w:type="spellEnd"/>
            <w:r>
              <w:rPr>
                <w:rFonts w:ascii="Courier New" w:eastAsia="Courier New" w:hAnsi="Courier New" w:hint="eastAsia"/>
                <w:color w:val="3F7F7F"/>
                <w:sz w:val="18"/>
                <w:szCs w:val="18"/>
              </w:rPr>
              <w:t>&lt;/param-name&gt;</w:t>
            </w:r>
          </w:p>
          <w:p w14:paraId="2B875941"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&lt;param-value&gt;</w:t>
            </w:r>
            <w:r>
              <w:rPr>
                <w:rFonts w:ascii="Courier New" w:eastAsia="Courier New" w:hAnsi="Courier New" w:hint="eastAsia"/>
                <w:color w:val="000000"/>
                <w:sz w:val="18"/>
                <w:szCs w:val="18"/>
              </w:rPr>
              <w:t>com.unibeta.cloudtest.config.impl.CLOUDTEST_HOME$PathProviderImpl</w:t>
            </w:r>
            <w:r>
              <w:rPr>
                <w:rFonts w:ascii="Courier New" w:eastAsia="Courier New" w:hAnsi="Courier New" w:hint="eastAsia"/>
                <w:color w:val="3F7F7F"/>
                <w:sz w:val="18"/>
                <w:szCs w:val="18"/>
              </w:rPr>
              <w:t>&lt;/param-value&gt;</w:t>
            </w:r>
          </w:p>
          <w:p w14:paraId="0277D288"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w:t>
            </w:r>
            <w:proofErr w:type="spellStart"/>
            <w:r>
              <w:rPr>
                <w:rFonts w:ascii="Courier New" w:eastAsia="Courier New" w:hAnsi="Courier New" w:hint="eastAsia"/>
                <w:color w:val="3F7F7F"/>
                <w:sz w:val="18"/>
                <w:szCs w:val="18"/>
              </w:rPr>
              <w:t>init</w:t>
            </w:r>
            <w:proofErr w:type="spellEnd"/>
            <w:r>
              <w:rPr>
                <w:rFonts w:ascii="Courier New" w:eastAsia="Courier New" w:hAnsi="Courier New" w:hint="eastAsia"/>
                <w:color w:val="3F7F7F"/>
                <w:sz w:val="18"/>
                <w:szCs w:val="18"/>
              </w:rPr>
              <w:t>-param&gt;</w:t>
            </w:r>
          </w:p>
          <w:p w14:paraId="49D45C8F"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w:t>
            </w:r>
            <w:proofErr w:type="spellStart"/>
            <w:r>
              <w:rPr>
                <w:rFonts w:ascii="Courier New" w:eastAsia="Courier New" w:hAnsi="Courier New" w:hint="eastAsia"/>
                <w:color w:val="3F7F7F"/>
                <w:sz w:val="18"/>
                <w:szCs w:val="18"/>
              </w:rPr>
              <w:t>init</w:t>
            </w:r>
            <w:proofErr w:type="spellEnd"/>
            <w:r>
              <w:rPr>
                <w:rFonts w:ascii="Courier New" w:eastAsia="Courier New" w:hAnsi="Courier New" w:hint="eastAsia"/>
                <w:color w:val="3F7F7F"/>
                <w:sz w:val="18"/>
                <w:szCs w:val="18"/>
              </w:rPr>
              <w:t>-param&gt;</w:t>
            </w:r>
          </w:p>
          <w:p w14:paraId="72EFB9C8"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&lt;param-name&gt;</w:t>
            </w:r>
            <w:r>
              <w:rPr>
                <w:rFonts w:ascii="Courier New" w:eastAsia="Courier New" w:hAnsi="Courier New" w:hint="eastAsia"/>
                <w:color w:val="000000"/>
                <w:sz w:val="18"/>
                <w:szCs w:val="18"/>
              </w:rPr>
              <w:t>ROOT_FOLDER_NAME</w:t>
            </w:r>
            <w:r>
              <w:rPr>
                <w:rFonts w:ascii="Courier New" w:eastAsia="Courier New" w:hAnsi="Courier New" w:hint="eastAsia"/>
                <w:color w:val="3F7F7F"/>
                <w:sz w:val="18"/>
                <w:szCs w:val="18"/>
              </w:rPr>
              <w:t>&lt;/param-name&gt;</w:t>
            </w:r>
          </w:p>
          <w:p w14:paraId="71B72AB5"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&lt;param-value&gt;</w:t>
            </w:r>
            <w:proofErr w:type="spellStart"/>
            <w:r>
              <w:rPr>
                <w:rFonts w:ascii="Courier New" w:eastAsia="Courier New" w:hAnsi="Courier New" w:hint="eastAsia"/>
                <w:color w:val="000000"/>
                <w:sz w:val="18"/>
                <w:szCs w:val="18"/>
              </w:rPr>
              <w:t>cloudTest</w:t>
            </w:r>
            <w:proofErr w:type="spellEnd"/>
            <w:r>
              <w:rPr>
                <w:rFonts w:ascii="Courier New" w:eastAsia="Courier New" w:hAnsi="Courier New" w:hint="eastAsia"/>
                <w:color w:val="3F7F7F"/>
                <w:sz w:val="18"/>
                <w:szCs w:val="18"/>
              </w:rPr>
              <w:t>&lt;/param-value&gt;</w:t>
            </w:r>
          </w:p>
          <w:p w14:paraId="1AEE681A"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w:t>
            </w:r>
            <w:proofErr w:type="spellStart"/>
            <w:r>
              <w:rPr>
                <w:rFonts w:ascii="Courier New" w:eastAsia="Courier New" w:hAnsi="Courier New" w:hint="eastAsia"/>
                <w:color w:val="3F7F7F"/>
                <w:sz w:val="18"/>
                <w:szCs w:val="18"/>
              </w:rPr>
              <w:t>init</w:t>
            </w:r>
            <w:proofErr w:type="spellEnd"/>
            <w:r>
              <w:rPr>
                <w:rFonts w:ascii="Courier New" w:eastAsia="Courier New" w:hAnsi="Courier New" w:hint="eastAsia"/>
                <w:color w:val="3F7F7F"/>
                <w:sz w:val="18"/>
                <w:szCs w:val="18"/>
              </w:rPr>
              <w:t>-param&gt;</w:t>
            </w:r>
          </w:p>
          <w:p w14:paraId="471C7B25"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000000"/>
                <w:sz w:val="18"/>
                <w:szCs w:val="18"/>
              </w:rPr>
              <w:tab/>
            </w:r>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&lt;load-on-startup&gt;</w:t>
            </w:r>
            <w:r>
              <w:rPr>
                <w:rFonts w:ascii="Courier New" w:eastAsia="Courier New" w:hAnsi="Courier New" w:hint="eastAsia"/>
                <w:color w:val="000000"/>
                <w:sz w:val="18"/>
                <w:szCs w:val="18"/>
              </w:rPr>
              <w:t>2</w:t>
            </w:r>
            <w:r>
              <w:rPr>
                <w:rFonts w:ascii="Courier New" w:eastAsia="Courier New" w:hAnsi="Courier New" w:hint="eastAsia"/>
                <w:color w:val="3F7F7F"/>
                <w:sz w:val="18"/>
                <w:szCs w:val="18"/>
              </w:rPr>
              <w:t>&lt;/load-on-startup&gt;</w:t>
            </w:r>
          </w:p>
          <w:p w14:paraId="2AAD2225" w14:textId="77777777" w:rsidR="0038069B" w:rsidRDefault="0038069B">
            <w:r>
              <w:rPr>
                <w:rFonts w:ascii="Courier New" w:eastAsia="Courier New" w:hAnsi="Courier New" w:hint="eastAsia"/>
                <w:color w:val="000000"/>
                <w:sz w:val="18"/>
                <w:szCs w:val="18"/>
              </w:rPr>
              <w:tab/>
            </w:r>
            <w:r>
              <w:rPr>
                <w:rFonts w:ascii="Courier New" w:eastAsia="Courier New" w:hAnsi="Courier New" w:hint="eastAsia"/>
                <w:color w:val="3F7F7F"/>
                <w:sz w:val="18"/>
                <w:szCs w:val="18"/>
              </w:rPr>
              <w:t>&lt;/servlet&gt;</w:t>
            </w:r>
          </w:p>
        </w:tc>
      </w:tr>
    </w:tbl>
    <w:p w14:paraId="5A4D272D" w14:textId="77777777" w:rsidR="0038069B" w:rsidRDefault="0038069B">
      <w:pPr>
        <w:ind w:firstLine="420"/>
      </w:pPr>
    </w:p>
    <w:p w14:paraId="5CE4D684" w14:textId="77777777" w:rsidR="0038069B" w:rsidRDefault="0038069B">
      <w:r>
        <w:rPr>
          <w:rFonts w:hint="eastAsia"/>
        </w:rPr>
        <w:t>But, it is not the only way to publish clout test web service. You can also deploy it by JBOSS ESB or Spring in demand.</w:t>
      </w:r>
    </w:p>
    <w:p w14:paraId="520678BE" w14:textId="77777777" w:rsidR="0038069B" w:rsidRDefault="0038069B"/>
    <w:p w14:paraId="5D52F55A" w14:textId="77777777" w:rsidR="0038069B" w:rsidRDefault="0038069B">
      <w:r>
        <w:rPr>
          <w:rFonts w:ascii="Courier New" w:eastAsia="Courier New" w:hAnsi="Courier New" w:hint="eastAsia"/>
          <w:color w:val="646464"/>
          <w:highlight w:val="white"/>
        </w:rPr>
        <w:t>@</w:t>
      </w:r>
      <w:proofErr w:type="spellStart"/>
      <w:r>
        <w:rPr>
          <w:rFonts w:ascii="Courier New" w:eastAsia="Courier New" w:hAnsi="Courier New" w:hint="eastAsia"/>
          <w:color w:val="646464"/>
          <w:highlight w:val="white"/>
        </w:rPr>
        <w:t>WebService</w:t>
      </w:r>
      <w:proofErr w:type="spellEnd"/>
      <w:r>
        <w:rPr>
          <w:rFonts w:ascii="Courier New" w:eastAsia="Courier New" w:hAnsi="Courier New" w:hint="eastAsia"/>
          <w:color w:val="000000"/>
          <w:highlight w:val="white"/>
        </w:rPr>
        <w:t xml:space="preserve">(name = </w:t>
      </w:r>
      <w:r>
        <w:rPr>
          <w:rFonts w:ascii="Courier New" w:eastAsia="Courier New" w:hAnsi="Courier New" w:hint="eastAsia"/>
          <w:color w:val="2A00FF"/>
          <w:highlight w:val="white"/>
        </w:rPr>
        <w:t>"</w:t>
      </w:r>
      <w:proofErr w:type="spellStart"/>
      <w:r>
        <w:rPr>
          <w:rFonts w:ascii="Courier New" w:eastAsia="Courier New" w:hAnsi="Courier New" w:hint="eastAsia"/>
          <w:color w:val="2A00FF"/>
          <w:highlight w:val="white"/>
        </w:rPr>
        <w:t>CloudTestService</w:t>
      </w:r>
      <w:proofErr w:type="spellEnd"/>
      <w:r>
        <w:rPr>
          <w:rFonts w:ascii="Courier New" w:eastAsia="Courier New" w:hAnsi="Courier New" w:hint="eastAsia"/>
          <w:color w:val="2A00FF"/>
          <w:highlight w:val="white"/>
        </w:rPr>
        <w:t>"</w:t>
      </w:r>
      <w:r>
        <w:rPr>
          <w:rFonts w:ascii="Courier New" w:eastAsia="Courier New" w:hAnsi="Courier New" w:hint="eastAsia"/>
          <w:color w:val="000000"/>
          <w:highlight w:val="white"/>
        </w:rPr>
        <w:t xml:space="preserve">, </w:t>
      </w:r>
      <w:proofErr w:type="spellStart"/>
      <w:r>
        <w:rPr>
          <w:rFonts w:ascii="Courier New" w:eastAsia="Courier New" w:hAnsi="Courier New" w:hint="eastAsia"/>
          <w:color w:val="000000"/>
          <w:highlight w:val="white"/>
        </w:rPr>
        <w:t>targetNamespace</w:t>
      </w:r>
      <w:proofErr w:type="spellEnd"/>
      <w:r>
        <w:rPr>
          <w:rFonts w:ascii="Courier New" w:eastAsia="Courier New" w:hAnsi="Courier New" w:hint="eastAsia"/>
          <w:color w:val="000000"/>
          <w:highlight w:val="white"/>
        </w:rPr>
        <w:t xml:space="preserve"> = </w:t>
      </w:r>
      <w:r>
        <w:rPr>
          <w:rFonts w:ascii="Courier New" w:eastAsia="Courier New" w:hAnsi="Courier New" w:hint="eastAsia"/>
          <w:color w:val="2A00FF"/>
          <w:highlight w:val="white"/>
        </w:rPr>
        <w:t>"</w:t>
      </w:r>
      <w:proofErr w:type="spellStart"/>
      <w:r>
        <w:rPr>
          <w:rFonts w:ascii="Courier New" w:eastAsia="Courier New" w:hAnsi="Courier New" w:hint="eastAsia"/>
          <w:color w:val="2A00FF"/>
          <w:highlight w:val="white"/>
        </w:rPr>
        <w:t>com.unibeta.cloudtest</w:t>
      </w:r>
      <w:proofErr w:type="spellEnd"/>
      <w:r>
        <w:rPr>
          <w:rFonts w:ascii="Courier New" w:eastAsia="Courier New" w:hAnsi="Courier New" w:hint="eastAsia"/>
          <w:color w:val="2A00FF"/>
          <w:highlight w:val="white"/>
        </w:rPr>
        <w:t>"</w:t>
      </w:r>
      <w:r>
        <w:rPr>
          <w:rFonts w:ascii="Courier New" w:eastAsia="Courier New" w:hAnsi="Courier New" w:hint="eastAsia"/>
          <w:color w:val="000000"/>
          <w:highlight w:val="white"/>
        </w:rPr>
        <w:t>)</w:t>
      </w:r>
    </w:p>
    <w:p w14:paraId="529B5FDA" w14:textId="77777777" w:rsidR="0038069B" w:rsidRDefault="0038069B">
      <w:pPr>
        <w:rPr>
          <w:b/>
          <w:bCs/>
        </w:rPr>
      </w:pPr>
      <w:proofErr w:type="spellStart"/>
      <w:r>
        <w:rPr>
          <w:rFonts w:hint="eastAsia"/>
          <w:b/>
          <w:bCs/>
        </w:rPr>
        <w:t>com.unibeta.cloudtest.CloudTestService</w:t>
      </w:r>
      <w:proofErr w:type="spellEnd"/>
    </w:p>
    <w:p w14:paraId="2DB90616" w14:textId="77777777" w:rsidR="0038069B" w:rsidRDefault="0038069B"/>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52007CFA" w14:textId="77777777">
        <w:tc>
          <w:tcPr>
            <w:tcW w:w="8522" w:type="dxa"/>
          </w:tcPr>
          <w:p w14:paraId="2E2B564E"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646464"/>
              </w:rPr>
              <w:t>@</w:t>
            </w:r>
            <w:proofErr w:type="spellStart"/>
            <w:r>
              <w:rPr>
                <w:rFonts w:ascii="Courier New" w:eastAsia="Courier New" w:hAnsi="Courier New" w:hint="eastAsia"/>
                <w:color w:val="646464"/>
              </w:rPr>
              <w:t>WebMethod</w:t>
            </w:r>
            <w:proofErr w:type="spellEnd"/>
            <w:r>
              <w:rPr>
                <w:rFonts w:ascii="Courier New" w:eastAsia="Courier New" w:hAnsi="Courier New" w:hint="eastAsia"/>
                <w:color w:val="000000"/>
              </w:rPr>
              <w:t>(</w:t>
            </w:r>
            <w:proofErr w:type="spellStart"/>
            <w:r>
              <w:rPr>
                <w:rFonts w:ascii="Courier New" w:eastAsia="Courier New" w:hAnsi="Courier New" w:hint="eastAsia"/>
                <w:color w:val="000000"/>
              </w:rPr>
              <w:t>operationName</w:t>
            </w:r>
            <w:proofErr w:type="spellEnd"/>
            <w:r>
              <w:rPr>
                <w:rFonts w:ascii="Courier New" w:eastAsia="Courier New" w:hAnsi="Courier New" w:hint="eastAsia"/>
                <w:color w:val="000000"/>
              </w:rPr>
              <w:t xml:space="preserve"> = </w:t>
            </w:r>
            <w:r>
              <w:rPr>
                <w:rFonts w:ascii="Courier New" w:eastAsia="Courier New" w:hAnsi="Courier New" w:hint="eastAsia"/>
                <w:color w:val="2A00FF"/>
              </w:rPr>
              <w:t>"</w:t>
            </w:r>
            <w:proofErr w:type="spellStart"/>
            <w:r>
              <w:rPr>
                <w:rFonts w:ascii="Courier New" w:eastAsia="Courier New" w:hAnsi="Courier New" w:hint="eastAsia"/>
                <w:color w:val="2A00FF"/>
              </w:rPr>
              <w:t>cloudTestServiceByTestCase</w:t>
            </w:r>
            <w:proofErr w:type="spellEnd"/>
            <w:r>
              <w:rPr>
                <w:rFonts w:ascii="Courier New" w:eastAsia="Courier New" w:hAnsi="Courier New" w:hint="eastAsia"/>
                <w:color w:val="2A00FF"/>
              </w:rPr>
              <w:t>"</w:t>
            </w:r>
            <w:r>
              <w:rPr>
                <w:rFonts w:ascii="Courier New" w:eastAsia="Courier New" w:hAnsi="Courier New" w:hint="eastAsia"/>
                <w:color w:val="000000"/>
              </w:rPr>
              <w:t>)</w:t>
            </w:r>
          </w:p>
          <w:p w14:paraId="4F9ABFC8"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646464"/>
              </w:rPr>
              <w:t>@</w:t>
            </w:r>
            <w:proofErr w:type="spellStart"/>
            <w:r>
              <w:rPr>
                <w:rFonts w:ascii="Courier New" w:eastAsia="Courier New" w:hAnsi="Courier New" w:hint="eastAsia"/>
                <w:color w:val="646464"/>
              </w:rPr>
              <w:t>WebResult</w:t>
            </w:r>
            <w:proofErr w:type="spellEnd"/>
            <w:r>
              <w:rPr>
                <w:rFonts w:ascii="Courier New" w:eastAsia="Courier New" w:hAnsi="Courier New" w:hint="eastAsia"/>
                <w:color w:val="000000"/>
              </w:rPr>
              <w:t xml:space="preserve">(name = </w:t>
            </w:r>
            <w:r>
              <w:rPr>
                <w:rFonts w:ascii="Courier New" w:eastAsia="Courier New" w:hAnsi="Courier New" w:hint="eastAsia"/>
                <w:color w:val="2A00FF"/>
              </w:rPr>
              <w:t>"</w:t>
            </w:r>
            <w:proofErr w:type="spellStart"/>
            <w:r>
              <w:rPr>
                <w:rFonts w:ascii="Courier New" w:eastAsia="Courier New" w:hAnsi="Courier New" w:hint="eastAsia"/>
                <w:color w:val="2A00FF"/>
              </w:rPr>
              <w:t>cloudTestResult</w:t>
            </w:r>
            <w:proofErr w:type="spellEnd"/>
            <w:r>
              <w:rPr>
                <w:rFonts w:ascii="Courier New" w:eastAsia="Courier New" w:hAnsi="Courier New" w:hint="eastAsia"/>
                <w:color w:val="2A00FF"/>
              </w:rPr>
              <w:t>"</w:t>
            </w:r>
            <w:r>
              <w:rPr>
                <w:rFonts w:ascii="Courier New" w:eastAsia="Courier New" w:hAnsi="Courier New" w:hint="eastAsia"/>
                <w:color w:val="000000"/>
              </w:rPr>
              <w:t>)</w:t>
            </w:r>
          </w:p>
          <w:p w14:paraId="7EBC4680"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b/>
                <w:color w:val="7F0055"/>
              </w:rPr>
              <w:t>public</w:t>
            </w:r>
            <w:r>
              <w:rPr>
                <w:rFonts w:ascii="Courier New" w:eastAsia="Courier New" w:hAnsi="Courier New" w:hint="eastAsia"/>
                <w:color w:val="000000"/>
              </w:rPr>
              <w:t xml:space="preserve"> </w:t>
            </w:r>
            <w:proofErr w:type="spellStart"/>
            <w:r>
              <w:rPr>
                <w:rFonts w:ascii="Courier New" w:eastAsia="Courier New" w:hAnsi="Courier New" w:hint="eastAsia"/>
                <w:color w:val="000000"/>
              </w:rPr>
              <w:t>CloudTestOutput</w:t>
            </w:r>
            <w:proofErr w:type="spellEnd"/>
            <w:r>
              <w:rPr>
                <w:rFonts w:ascii="Courier New" w:eastAsia="Courier New" w:hAnsi="Courier New" w:hint="eastAsia"/>
                <w:color w:val="000000"/>
              </w:rPr>
              <w:t xml:space="preserve"> </w:t>
            </w:r>
            <w:proofErr w:type="spellStart"/>
            <w:r>
              <w:rPr>
                <w:rFonts w:ascii="Courier New" w:eastAsia="Courier New" w:hAnsi="Courier New" w:hint="eastAsia"/>
                <w:color w:val="000000"/>
              </w:rPr>
              <w:t>doTest</w:t>
            </w:r>
            <w:proofErr w:type="spellEnd"/>
            <w:r>
              <w:rPr>
                <w:rFonts w:ascii="Courier New" w:eastAsia="Courier New" w:hAnsi="Courier New" w:hint="eastAsia"/>
                <w:color w:val="000000"/>
              </w:rPr>
              <w:t>(</w:t>
            </w:r>
          </w:p>
          <w:p w14:paraId="17E99D74"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646464"/>
              </w:rPr>
              <w:t>@</w:t>
            </w:r>
            <w:proofErr w:type="spellStart"/>
            <w:r>
              <w:rPr>
                <w:rFonts w:ascii="Courier New" w:eastAsia="Courier New" w:hAnsi="Courier New" w:hint="eastAsia"/>
                <w:color w:val="646464"/>
              </w:rPr>
              <w:t>WebParam</w:t>
            </w:r>
            <w:proofErr w:type="spellEnd"/>
            <w:r>
              <w:rPr>
                <w:rFonts w:ascii="Courier New" w:eastAsia="Courier New" w:hAnsi="Courier New" w:hint="eastAsia"/>
                <w:color w:val="000000"/>
              </w:rPr>
              <w:t xml:space="preserve">(name = </w:t>
            </w:r>
            <w:r>
              <w:rPr>
                <w:rFonts w:ascii="Courier New" w:eastAsia="Courier New" w:hAnsi="Courier New" w:hint="eastAsia"/>
                <w:color w:val="2A00FF"/>
              </w:rPr>
              <w:t>"</w:t>
            </w:r>
            <w:proofErr w:type="spellStart"/>
            <w:r>
              <w:rPr>
                <w:rFonts w:ascii="Courier New" w:eastAsia="Courier New" w:hAnsi="Courier New" w:hint="eastAsia"/>
                <w:color w:val="2A00FF"/>
              </w:rPr>
              <w:t>cloudCaseInput</w:t>
            </w:r>
            <w:proofErr w:type="spellEnd"/>
            <w:r>
              <w:rPr>
                <w:rFonts w:ascii="Courier New" w:eastAsia="Courier New" w:hAnsi="Courier New" w:hint="eastAsia"/>
                <w:color w:val="2A00FF"/>
              </w:rPr>
              <w:t>"</w:t>
            </w:r>
            <w:r>
              <w:rPr>
                <w:rFonts w:ascii="Courier New" w:eastAsia="Courier New" w:hAnsi="Courier New" w:hint="eastAsia"/>
                <w:color w:val="000000"/>
              </w:rPr>
              <w:t>, mode = Mode.</w:t>
            </w:r>
            <w:r>
              <w:rPr>
                <w:rFonts w:ascii="Courier New" w:eastAsia="Courier New" w:hAnsi="Courier New" w:hint="eastAsia"/>
                <w:i/>
                <w:color w:val="0000C0"/>
              </w:rPr>
              <w:t>IN</w:t>
            </w:r>
            <w:r>
              <w:rPr>
                <w:rFonts w:ascii="Courier New" w:eastAsia="Courier New" w:hAnsi="Courier New" w:hint="eastAsia"/>
                <w:color w:val="000000"/>
              </w:rPr>
              <w:t>)</w:t>
            </w:r>
          </w:p>
          <w:p w14:paraId="784A35D7" w14:textId="77777777" w:rsidR="0038069B" w:rsidRDefault="0038069B">
            <w:r>
              <w:rPr>
                <w:rFonts w:ascii="Courier New" w:eastAsia="Courier New" w:hAnsi="Courier New" w:hint="eastAsia"/>
                <w:color w:val="000000"/>
              </w:rPr>
              <w:t xml:space="preserve">            </w:t>
            </w:r>
            <w:proofErr w:type="spellStart"/>
            <w:r>
              <w:rPr>
                <w:rFonts w:ascii="Courier New" w:eastAsia="Courier New" w:hAnsi="Courier New" w:hint="eastAsia"/>
                <w:color w:val="000000"/>
                <w:highlight w:val="lightGray"/>
              </w:rPr>
              <w:t>CloudCaseInput</w:t>
            </w:r>
            <w:proofErr w:type="spellEnd"/>
            <w:r>
              <w:rPr>
                <w:rFonts w:ascii="Courier New" w:eastAsia="Courier New" w:hAnsi="Courier New" w:hint="eastAsia"/>
                <w:color w:val="000000"/>
              </w:rPr>
              <w:t xml:space="preserve"> input)</w:t>
            </w:r>
          </w:p>
        </w:tc>
      </w:tr>
    </w:tbl>
    <w:p w14:paraId="77C77708" w14:textId="77777777" w:rsidR="0038069B" w:rsidRDefault="0038069B"/>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200B78F0" w14:textId="77777777">
        <w:tc>
          <w:tcPr>
            <w:tcW w:w="8522" w:type="dxa"/>
          </w:tcPr>
          <w:p w14:paraId="3A2E638B"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646464"/>
              </w:rPr>
              <w:t>@</w:t>
            </w:r>
            <w:proofErr w:type="spellStart"/>
            <w:r>
              <w:rPr>
                <w:rFonts w:ascii="Courier New" w:eastAsia="Courier New" w:hAnsi="Courier New" w:hint="eastAsia"/>
                <w:color w:val="646464"/>
              </w:rPr>
              <w:t>WebMethod</w:t>
            </w:r>
            <w:proofErr w:type="spellEnd"/>
            <w:r>
              <w:rPr>
                <w:rFonts w:ascii="Courier New" w:eastAsia="Courier New" w:hAnsi="Courier New" w:hint="eastAsia"/>
                <w:color w:val="000000"/>
              </w:rPr>
              <w:t>(</w:t>
            </w:r>
            <w:proofErr w:type="spellStart"/>
            <w:r>
              <w:rPr>
                <w:rFonts w:ascii="Courier New" w:eastAsia="Courier New" w:hAnsi="Courier New" w:hint="eastAsia"/>
                <w:color w:val="000000"/>
              </w:rPr>
              <w:t>operationName</w:t>
            </w:r>
            <w:proofErr w:type="spellEnd"/>
            <w:r>
              <w:rPr>
                <w:rFonts w:ascii="Courier New" w:eastAsia="Courier New" w:hAnsi="Courier New" w:hint="eastAsia"/>
                <w:color w:val="000000"/>
              </w:rPr>
              <w:t xml:space="preserve"> = </w:t>
            </w:r>
            <w:r>
              <w:rPr>
                <w:rFonts w:ascii="Courier New" w:eastAsia="Courier New" w:hAnsi="Courier New" w:hint="eastAsia"/>
                <w:color w:val="2A00FF"/>
              </w:rPr>
              <w:t>"</w:t>
            </w:r>
            <w:proofErr w:type="spellStart"/>
            <w:r>
              <w:rPr>
                <w:rFonts w:ascii="Courier New" w:eastAsia="Courier New" w:hAnsi="Courier New" w:hint="eastAsia"/>
                <w:color w:val="2A00FF"/>
              </w:rPr>
              <w:t>cloudTestServiceByParameter</w:t>
            </w:r>
            <w:proofErr w:type="spellEnd"/>
            <w:r>
              <w:rPr>
                <w:rFonts w:ascii="Courier New" w:eastAsia="Courier New" w:hAnsi="Courier New" w:hint="eastAsia"/>
                <w:color w:val="2A00FF"/>
              </w:rPr>
              <w:t>"</w:t>
            </w:r>
            <w:r>
              <w:rPr>
                <w:rFonts w:ascii="Courier New" w:eastAsia="Courier New" w:hAnsi="Courier New" w:hint="eastAsia"/>
                <w:color w:val="000000"/>
              </w:rPr>
              <w:t>)</w:t>
            </w:r>
          </w:p>
          <w:p w14:paraId="20ADAC3B"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646464"/>
              </w:rPr>
              <w:t>@</w:t>
            </w:r>
            <w:proofErr w:type="spellStart"/>
            <w:r>
              <w:rPr>
                <w:rFonts w:ascii="Courier New" w:eastAsia="Courier New" w:hAnsi="Courier New" w:hint="eastAsia"/>
                <w:color w:val="646464"/>
              </w:rPr>
              <w:t>WebResult</w:t>
            </w:r>
            <w:proofErr w:type="spellEnd"/>
            <w:r>
              <w:rPr>
                <w:rFonts w:ascii="Courier New" w:eastAsia="Courier New" w:hAnsi="Courier New" w:hint="eastAsia"/>
                <w:color w:val="000000"/>
              </w:rPr>
              <w:t xml:space="preserve">(name = </w:t>
            </w:r>
            <w:r>
              <w:rPr>
                <w:rFonts w:ascii="Courier New" w:eastAsia="Courier New" w:hAnsi="Courier New" w:hint="eastAsia"/>
                <w:color w:val="2A00FF"/>
              </w:rPr>
              <w:t>"</w:t>
            </w:r>
            <w:proofErr w:type="spellStart"/>
            <w:r>
              <w:rPr>
                <w:rFonts w:ascii="Courier New" w:eastAsia="Courier New" w:hAnsi="Courier New" w:hint="eastAsia"/>
                <w:color w:val="2A00FF"/>
              </w:rPr>
              <w:t>cloudTestResult</w:t>
            </w:r>
            <w:proofErr w:type="spellEnd"/>
            <w:r>
              <w:rPr>
                <w:rFonts w:ascii="Courier New" w:eastAsia="Courier New" w:hAnsi="Courier New" w:hint="eastAsia"/>
                <w:color w:val="2A00FF"/>
              </w:rPr>
              <w:t>"</w:t>
            </w:r>
            <w:r>
              <w:rPr>
                <w:rFonts w:ascii="Courier New" w:eastAsia="Courier New" w:hAnsi="Courier New" w:hint="eastAsia"/>
                <w:color w:val="000000"/>
              </w:rPr>
              <w:t>)</w:t>
            </w:r>
          </w:p>
          <w:p w14:paraId="41B51A04"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b/>
                <w:color w:val="7F0055"/>
              </w:rPr>
              <w:t>public</w:t>
            </w:r>
            <w:r>
              <w:rPr>
                <w:rFonts w:ascii="Courier New" w:eastAsia="Courier New" w:hAnsi="Courier New" w:hint="eastAsia"/>
                <w:color w:val="000000"/>
              </w:rPr>
              <w:t xml:space="preserve"> </w:t>
            </w:r>
            <w:proofErr w:type="spellStart"/>
            <w:r>
              <w:rPr>
                <w:rFonts w:ascii="Courier New" w:eastAsia="Courier New" w:hAnsi="Courier New" w:hint="eastAsia"/>
                <w:color w:val="000000"/>
              </w:rPr>
              <w:t>CloudTestOutput</w:t>
            </w:r>
            <w:proofErr w:type="spellEnd"/>
            <w:r>
              <w:rPr>
                <w:rFonts w:ascii="Courier New" w:eastAsia="Courier New" w:hAnsi="Courier New" w:hint="eastAsia"/>
                <w:color w:val="000000"/>
              </w:rPr>
              <w:t xml:space="preserve"> </w:t>
            </w:r>
            <w:proofErr w:type="spellStart"/>
            <w:r>
              <w:rPr>
                <w:rFonts w:ascii="Courier New" w:eastAsia="Courier New" w:hAnsi="Courier New" w:hint="eastAsia"/>
                <w:color w:val="000000"/>
                <w:highlight w:val="lightGray"/>
              </w:rPr>
              <w:t>doTest</w:t>
            </w:r>
            <w:proofErr w:type="spellEnd"/>
            <w:r>
              <w:rPr>
                <w:rFonts w:ascii="Courier New" w:eastAsia="Courier New" w:hAnsi="Courier New" w:hint="eastAsia"/>
                <w:color w:val="000000"/>
              </w:rPr>
              <w:t>(</w:t>
            </w:r>
            <w:r>
              <w:rPr>
                <w:rFonts w:ascii="Courier New" w:eastAsia="Courier New" w:hAnsi="Courier New" w:hint="eastAsia"/>
                <w:color w:val="646464"/>
              </w:rPr>
              <w:t>@</w:t>
            </w:r>
            <w:proofErr w:type="spellStart"/>
            <w:r>
              <w:rPr>
                <w:rFonts w:ascii="Courier New" w:eastAsia="Courier New" w:hAnsi="Courier New" w:hint="eastAsia"/>
                <w:color w:val="646464"/>
              </w:rPr>
              <w:t>WebParam</w:t>
            </w:r>
            <w:proofErr w:type="spellEnd"/>
            <w:r>
              <w:rPr>
                <w:rFonts w:ascii="Courier New" w:eastAsia="Courier New" w:hAnsi="Courier New" w:hint="eastAsia"/>
                <w:color w:val="000000"/>
              </w:rPr>
              <w:t xml:space="preserve">(name = </w:t>
            </w:r>
            <w:r>
              <w:rPr>
                <w:rFonts w:ascii="Courier New" w:eastAsia="Courier New" w:hAnsi="Courier New" w:hint="eastAsia"/>
                <w:color w:val="2A00FF"/>
              </w:rPr>
              <w:t>"</w:t>
            </w:r>
            <w:proofErr w:type="spellStart"/>
            <w:r>
              <w:rPr>
                <w:rFonts w:ascii="Courier New" w:eastAsia="Courier New" w:hAnsi="Courier New" w:hint="eastAsia"/>
                <w:color w:val="2A00FF"/>
              </w:rPr>
              <w:t>testCase</w:t>
            </w:r>
            <w:proofErr w:type="spellEnd"/>
            <w:r>
              <w:rPr>
                <w:rFonts w:ascii="Courier New" w:eastAsia="Courier New" w:hAnsi="Courier New" w:hint="eastAsia"/>
                <w:color w:val="2A00FF"/>
              </w:rPr>
              <w:t>"</w:t>
            </w:r>
            <w:r>
              <w:rPr>
                <w:rFonts w:ascii="Courier New" w:eastAsia="Courier New" w:hAnsi="Courier New" w:hint="eastAsia"/>
                <w:color w:val="000000"/>
              </w:rPr>
              <w:t>, mode = Mode.</w:t>
            </w:r>
            <w:r>
              <w:rPr>
                <w:rFonts w:ascii="Courier New" w:eastAsia="Courier New" w:hAnsi="Courier New" w:hint="eastAsia"/>
                <w:i/>
                <w:color w:val="0000C0"/>
              </w:rPr>
              <w:t>IN</w:t>
            </w:r>
            <w:r>
              <w:rPr>
                <w:rFonts w:ascii="Courier New" w:eastAsia="Courier New" w:hAnsi="Courier New" w:hint="eastAsia"/>
                <w:color w:val="000000"/>
              </w:rPr>
              <w:t>)</w:t>
            </w:r>
          </w:p>
          <w:p w14:paraId="5BB3E956" w14:textId="77777777" w:rsidR="0038069B" w:rsidRDefault="0038069B">
            <w:pPr>
              <w:ind w:firstLineChars="200" w:firstLine="420"/>
            </w:pPr>
            <w:proofErr w:type="spellStart"/>
            <w:r>
              <w:rPr>
                <w:rFonts w:ascii="Courier New" w:eastAsia="Courier New" w:hAnsi="Courier New" w:hint="eastAsia"/>
                <w:color w:val="000000"/>
              </w:rPr>
              <w:t>CloudTestInput</w:t>
            </w:r>
            <w:proofErr w:type="spellEnd"/>
            <w:r>
              <w:rPr>
                <w:rFonts w:ascii="Courier New" w:eastAsia="Courier New" w:hAnsi="Courier New" w:hint="eastAsia"/>
                <w:color w:val="000000"/>
              </w:rPr>
              <w:t xml:space="preserve"> input) </w:t>
            </w:r>
          </w:p>
        </w:tc>
      </w:tr>
    </w:tbl>
    <w:p w14:paraId="732B49DB" w14:textId="77777777" w:rsidR="0038069B" w:rsidRDefault="0038069B"/>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6092686A" w14:textId="77777777">
        <w:tc>
          <w:tcPr>
            <w:tcW w:w="8522" w:type="dxa"/>
          </w:tcPr>
          <w:p w14:paraId="5EBD3903"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646464"/>
              </w:rPr>
              <w:t>@</w:t>
            </w:r>
            <w:proofErr w:type="spellStart"/>
            <w:r>
              <w:rPr>
                <w:rFonts w:ascii="Courier New" w:eastAsia="Courier New" w:hAnsi="Courier New" w:hint="eastAsia"/>
                <w:color w:val="646464"/>
              </w:rPr>
              <w:t>WebMethod</w:t>
            </w:r>
            <w:proofErr w:type="spellEnd"/>
            <w:r>
              <w:rPr>
                <w:rFonts w:ascii="Courier New" w:eastAsia="Courier New" w:hAnsi="Courier New" w:hint="eastAsia"/>
                <w:color w:val="000000"/>
              </w:rPr>
              <w:t>(</w:t>
            </w:r>
            <w:proofErr w:type="spellStart"/>
            <w:r>
              <w:rPr>
                <w:rFonts w:ascii="Courier New" w:eastAsia="Courier New" w:hAnsi="Courier New" w:hint="eastAsia"/>
                <w:color w:val="000000"/>
              </w:rPr>
              <w:t>operationName</w:t>
            </w:r>
            <w:proofErr w:type="spellEnd"/>
            <w:r>
              <w:rPr>
                <w:rFonts w:ascii="Courier New" w:eastAsia="Courier New" w:hAnsi="Courier New" w:hint="eastAsia"/>
                <w:color w:val="000000"/>
              </w:rPr>
              <w:t xml:space="preserve"> = </w:t>
            </w:r>
            <w:r>
              <w:rPr>
                <w:rFonts w:ascii="Courier New" w:eastAsia="Courier New" w:hAnsi="Courier New" w:hint="eastAsia"/>
                <w:color w:val="2A00FF"/>
              </w:rPr>
              <w:t>"</w:t>
            </w:r>
            <w:proofErr w:type="spellStart"/>
            <w:r>
              <w:rPr>
                <w:rFonts w:ascii="Courier New" w:eastAsia="Courier New" w:hAnsi="Courier New" w:hint="eastAsia"/>
                <w:color w:val="2A00FF"/>
              </w:rPr>
              <w:t>cloudLoadTestServiceByCase</w:t>
            </w:r>
            <w:proofErr w:type="spellEnd"/>
            <w:r>
              <w:rPr>
                <w:rFonts w:ascii="Courier New" w:eastAsia="Courier New" w:hAnsi="Courier New" w:hint="eastAsia"/>
                <w:color w:val="2A00FF"/>
              </w:rPr>
              <w:t>"</w:t>
            </w:r>
            <w:r>
              <w:rPr>
                <w:rFonts w:ascii="Courier New" w:eastAsia="Courier New" w:hAnsi="Courier New" w:hint="eastAsia"/>
                <w:color w:val="000000"/>
              </w:rPr>
              <w:t>)</w:t>
            </w:r>
          </w:p>
          <w:p w14:paraId="1C411C02"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646464"/>
              </w:rPr>
              <w:t>@</w:t>
            </w:r>
            <w:proofErr w:type="spellStart"/>
            <w:r>
              <w:rPr>
                <w:rFonts w:ascii="Courier New" w:eastAsia="Courier New" w:hAnsi="Courier New" w:hint="eastAsia"/>
                <w:color w:val="646464"/>
              </w:rPr>
              <w:t>WebResult</w:t>
            </w:r>
            <w:proofErr w:type="spellEnd"/>
            <w:r>
              <w:rPr>
                <w:rFonts w:ascii="Courier New" w:eastAsia="Courier New" w:hAnsi="Courier New" w:hint="eastAsia"/>
                <w:color w:val="000000"/>
              </w:rPr>
              <w:t xml:space="preserve">(name = </w:t>
            </w:r>
            <w:r>
              <w:rPr>
                <w:rFonts w:ascii="Courier New" w:eastAsia="Courier New" w:hAnsi="Courier New" w:hint="eastAsia"/>
                <w:color w:val="2A00FF"/>
              </w:rPr>
              <w:t>"</w:t>
            </w:r>
            <w:proofErr w:type="spellStart"/>
            <w:r>
              <w:rPr>
                <w:rFonts w:ascii="Courier New" w:eastAsia="Courier New" w:hAnsi="Courier New" w:hint="eastAsia"/>
                <w:color w:val="2A00FF"/>
              </w:rPr>
              <w:t>cloudTestResult</w:t>
            </w:r>
            <w:proofErr w:type="spellEnd"/>
            <w:r>
              <w:rPr>
                <w:rFonts w:ascii="Courier New" w:eastAsia="Courier New" w:hAnsi="Courier New" w:hint="eastAsia"/>
                <w:color w:val="2A00FF"/>
              </w:rPr>
              <w:t>"</w:t>
            </w:r>
            <w:r>
              <w:rPr>
                <w:rFonts w:ascii="Courier New" w:eastAsia="Courier New" w:hAnsi="Courier New" w:hint="eastAsia"/>
                <w:color w:val="000000"/>
              </w:rPr>
              <w:t>)</w:t>
            </w:r>
          </w:p>
          <w:p w14:paraId="08DC2C22"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b/>
                <w:color w:val="7F0055"/>
              </w:rPr>
              <w:t>public</w:t>
            </w:r>
            <w:r>
              <w:rPr>
                <w:rFonts w:ascii="Courier New" w:eastAsia="Courier New" w:hAnsi="Courier New" w:hint="eastAsia"/>
                <w:color w:val="000000"/>
              </w:rPr>
              <w:t xml:space="preserve"> </w:t>
            </w:r>
            <w:proofErr w:type="spellStart"/>
            <w:r>
              <w:rPr>
                <w:rFonts w:ascii="Courier New" w:eastAsia="Courier New" w:hAnsi="Courier New" w:hint="eastAsia"/>
                <w:color w:val="000000"/>
                <w:highlight w:val="lightGray"/>
              </w:rPr>
              <w:t>CloudTestOutput</w:t>
            </w:r>
            <w:proofErr w:type="spellEnd"/>
            <w:r>
              <w:rPr>
                <w:rFonts w:ascii="Courier New" w:eastAsia="Courier New" w:hAnsi="Courier New" w:hint="eastAsia"/>
                <w:color w:val="000000"/>
              </w:rPr>
              <w:t xml:space="preserve"> </w:t>
            </w:r>
            <w:proofErr w:type="spellStart"/>
            <w:r>
              <w:rPr>
                <w:rFonts w:ascii="Courier New" w:eastAsia="Courier New" w:hAnsi="Courier New" w:hint="eastAsia"/>
                <w:color w:val="000000"/>
              </w:rPr>
              <w:t>doLoadTest</w:t>
            </w:r>
            <w:proofErr w:type="spellEnd"/>
            <w:r>
              <w:rPr>
                <w:rFonts w:ascii="Courier New" w:eastAsia="Courier New" w:hAnsi="Courier New" w:hint="eastAsia"/>
                <w:color w:val="000000"/>
              </w:rPr>
              <w:t>(</w:t>
            </w:r>
          </w:p>
          <w:p w14:paraId="0195B8B2" w14:textId="77777777" w:rsidR="0038069B" w:rsidRDefault="0038069B">
            <w:pPr>
              <w:widowControl w:val="0"/>
              <w:autoSpaceDE w:val="0"/>
              <w:autoSpaceDN w:val="0"/>
              <w:rPr>
                <w:rFonts w:ascii="Courier New" w:eastAsia="Courier New" w:hAnsi="Courier New"/>
              </w:rPr>
            </w:pPr>
            <w:r>
              <w:rPr>
                <w:rFonts w:ascii="Courier New" w:eastAsia="Courier New" w:hAnsi="Courier New" w:hint="eastAsia"/>
                <w:color w:val="000000"/>
              </w:rPr>
              <w:t xml:space="preserve">            </w:t>
            </w:r>
            <w:r>
              <w:rPr>
                <w:rFonts w:ascii="Courier New" w:eastAsia="Courier New" w:hAnsi="Courier New" w:hint="eastAsia"/>
                <w:color w:val="646464"/>
              </w:rPr>
              <w:t>@</w:t>
            </w:r>
            <w:proofErr w:type="spellStart"/>
            <w:r>
              <w:rPr>
                <w:rFonts w:ascii="Courier New" w:eastAsia="Courier New" w:hAnsi="Courier New" w:hint="eastAsia"/>
                <w:color w:val="646464"/>
              </w:rPr>
              <w:t>WebParam</w:t>
            </w:r>
            <w:proofErr w:type="spellEnd"/>
            <w:r>
              <w:rPr>
                <w:rFonts w:ascii="Courier New" w:eastAsia="Courier New" w:hAnsi="Courier New" w:hint="eastAsia"/>
                <w:color w:val="000000"/>
              </w:rPr>
              <w:t xml:space="preserve">(name = </w:t>
            </w:r>
            <w:r>
              <w:rPr>
                <w:rFonts w:ascii="Courier New" w:eastAsia="Courier New" w:hAnsi="Courier New" w:hint="eastAsia"/>
                <w:color w:val="2A00FF"/>
              </w:rPr>
              <w:t>"</w:t>
            </w:r>
            <w:proofErr w:type="spellStart"/>
            <w:r>
              <w:rPr>
                <w:rFonts w:ascii="Courier New" w:eastAsia="Courier New" w:hAnsi="Courier New" w:hint="eastAsia"/>
                <w:color w:val="2A00FF"/>
              </w:rPr>
              <w:t>cloudLoadInput</w:t>
            </w:r>
            <w:proofErr w:type="spellEnd"/>
            <w:r>
              <w:rPr>
                <w:rFonts w:ascii="Courier New" w:eastAsia="Courier New" w:hAnsi="Courier New" w:hint="eastAsia"/>
                <w:color w:val="2A00FF"/>
              </w:rPr>
              <w:t>"</w:t>
            </w:r>
            <w:r>
              <w:rPr>
                <w:rFonts w:ascii="Courier New" w:eastAsia="Courier New" w:hAnsi="Courier New" w:hint="eastAsia"/>
                <w:color w:val="000000"/>
              </w:rPr>
              <w:t>, mode = Mode.</w:t>
            </w:r>
            <w:r>
              <w:rPr>
                <w:rFonts w:ascii="Courier New" w:eastAsia="Courier New" w:hAnsi="Courier New" w:hint="eastAsia"/>
                <w:i/>
                <w:color w:val="0000C0"/>
              </w:rPr>
              <w:t>IN</w:t>
            </w:r>
            <w:r>
              <w:rPr>
                <w:rFonts w:ascii="Courier New" w:eastAsia="Courier New" w:hAnsi="Courier New" w:hint="eastAsia"/>
                <w:color w:val="000000"/>
              </w:rPr>
              <w:t>)</w:t>
            </w:r>
          </w:p>
          <w:p w14:paraId="67DB3BCF" w14:textId="77777777" w:rsidR="0038069B" w:rsidRDefault="0038069B">
            <w:pPr>
              <w:ind w:firstLineChars="200" w:firstLine="420"/>
              <w:rPr>
                <w:rFonts w:ascii="Courier New" w:eastAsia="Courier New" w:hAnsi="Courier New"/>
                <w:color w:val="000000"/>
              </w:rPr>
            </w:pPr>
            <w:r>
              <w:rPr>
                <w:rFonts w:ascii="Courier New" w:eastAsia="Courier New" w:hAnsi="Courier New" w:hint="eastAsia"/>
                <w:color w:val="000000"/>
              </w:rPr>
              <w:t xml:space="preserve">            </w:t>
            </w:r>
            <w:proofErr w:type="spellStart"/>
            <w:r>
              <w:rPr>
                <w:rFonts w:ascii="Courier New" w:eastAsia="Courier New" w:hAnsi="Courier New" w:hint="eastAsia"/>
                <w:color w:val="000000"/>
              </w:rPr>
              <w:t>CloudLoadInput</w:t>
            </w:r>
            <w:proofErr w:type="spellEnd"/>
            <w:r>
              <w:rPr>
                <w:rFonts w:ascii="Courier New" w:eastAsia="Courier New" w:hAnsi="Courier New" w:hint="eastAsia"/>
                <w:color w:val="000000"/>
              </w:rPr>
              <w:t xml:space="preserve"> </w:t>
            </w:r>
            <w:proofErr w:type="spellStart"/>
            <w:r>
              <w:rPr>
                <w:rFonts w:ascii="Courier New" w:eastAsia="Courier New" w:hAnsi="Courier New" w:hint="eastAsia"/>
                <w:color w:val="000000"/>
              </w:rPr>
              <w:t>loadTestInput</w:t>
            </w:r>
            <w:proofErr w:type="spellEnd"/>
            <w:r>
              <w:rPr>
                <w:rFonts w:ascii="Courier New" w:eastAsia="Courier New" w:hAnsi="Courier New" w:hint="eastAsia"/>
                <w:color w:val="000000"/>
              </w:rPr>
              <w:t>)</w:t>
            </w:r>
          </w:p>
        </w:tc>
      </w:tr>
    </w:tbl>
    <w:p w14:paraId="6BBC853E" w14:textId="77777777" w:rsidR="0038069B" w:rsidRDefault="0038069B">
      <w:pPr>
        <w:ind w:firstLineChars="200" w:firstLine="420"/>
        <w:rPr>
          <w:rFonts w:ascii="Courier New" w:eastAsia="Courier New" w:hAnsi="Courier New"/>
          <w:color w:val="000000"/>
        </w:rPr>
      </w:pPr>
    </w:p>
    <w:p w14:paraId="3A509A74" w14:textId="77777777" w:rsidR="0038069B" w:rsidRDefault="0038069B">
      <w:pPr>
        <w:pStyle w:val="2"/>
      </w:pPr>
      <w:bookmarkStart w:id="27" w:name="_Toc518945194"/>
      <w:r>
        <w:rPr>
          <w:rFonts w:hint="eastAsia"/>
        </w:rPr>
        <w:t>1.4.8 How to import external cases to running context?</w:t>
      </w:r>
      <w:bookmarkEnd w:id="27"/>
    </w:p>
    <w:p w14:paraId="41422297" w14:textId="77777777" w:rsidR="0038069B" w:rsidRDefault="0038069B">
      <w:r>
        <w:t>‘</w:t>
      </w:r>
      <w:r>
        <w:rPr>
          <w:rFonts w:hint="eastAsia"/>
        </w:rPr>
        <w:t xml:space="preserve">imports </w:t>
      </w:r>
      <w:r>
        <w:t>‘</w:t>
      </w:r>
      <w:r>
        <w:rPr>
          <w:rFonts w:hint="eastAsia"/>
        </w:rPr>
        <w:t xml:space="preserve">attribute under </w:t>
      </w:r>
      <w:proofErr w:type="spellStart"/>
      <w:r>
        <w:rPr>
          <w:rFonts w:hint="eastAsia"/>
        </w:rPr>
        <w:t>cloudTestCase</w:t>
      </w:r>
      <w:proofErr w:type="spellEnd"/>
      <w:r>
        <w:rPr>
          <w:rFonts w:hint="eastAsia"/>
        </w:rPr>
        <w:t xml:space="preserve"> can import external case file to current runtime life-cycle.</w:t>
      </w:r>
    </w:p>
    <w:p w14:paraId="2135DB84" w14:textId="77777777" w:rsidR="0038069B" w:rsidRDefault="0038069B">
      <w:pPr>
        <w:numPr>
          <w:ilvl w:val="0"/>
          <w:numId w:val="12"/>
        </w:numPr>
        <w:ind w:firstLineChars="200" w:firstLine="420"/>
      </w:pPr>
      <w:r>
        <w:t>‘</w:t>
      </w:r>
      <w:r>
        <w:rPr>
          <w:rFonts w:hint="eastAsia"/>
        </w:rPr>
        <w:t>./</w:t>
      </w:r>
      <w:r>
        <w:t>’</w:t>
      </w:r>
      <w:r>
        <w:rPr>
          <w:rFonts w:hint="eastAsia"/>
        </w:rPr>
        <w:t xml:space="preserve"> stands for current folder</w:t>
      </w:r>
    </w:p>
    <w:p w14:paraId="2A331692" w14:textId="77777777" w:rsidR="0038069B" w:rsidRDefault="0038069B">
      <w:pPr>
        <w:numPr>
          <w:ilvl w:val="0"/>
          <w:numId w:val="12"/>
        </w:numPr>
        <w:ind w:firstLineChars="200" w:firstLine="420"/>
      </w:pPr>
      <w:r>
        <w:t>‘</w:t>
      </w:r>
      <w:r>
        <w:rPr>
          <w:rFonts w:hint="eastAsia"/>
        </w:rPr>
        <w:t>../</w:t>
      </w:r>
      <w:r>
        <w:t>’</w:t>
      </w:r>
      <w:r>
        <w:rPr>
          <w:rFonts w:hint="eastAsia"/>
        </w:rPr>
        <w:t>stands for parent folder</w:t>
      </w:r>
    </w:p>
    <w:p w14:paraId="04F59AB0" w14:textId="77777777" w:rsidR="0038069B" w:rsidRDefault="0038069B">
      <w:pPr>
        <w:numPr>
          <w:ilvl w:val="0"/>
          <w:numId w:val="12"/>
        </w:numPr>
        <w:ind w:firstLineChars="200" w:firstLine="420"/>
      </w:pPr>
      <w:r>
        <w:t>‘</w:t>
      </w:r>
      <w:r>
        <w:rPr>
          <w:rFonts w:hint="eastAsia"/>
        </w:rPr>
        <w:t>../../</w:t>
      </w:r>
      <w:r>
        <w:t>’</w:t>
      </w:r>
      <w:r>
        <w:rPr>
          <w:rFonts w:hint="eastAsia"/>
        </w:rPr>
        <w:t xml:space="preserve"> stands for parent</w:t>
      </w:r>
      <w:r>
        <w:t>’</w:t>
      </w:r>
      <w:r>
        <w:rPr>
          <w:rFonts w:hint="eastAsia"/>
        </w:rPr>
        <w:t xml:space="preserve">s parent folder, just as Linux file operation command </w:t>
      </w:r>
    </w:p>
    <w:p w14:paraId="5D3BF587" w14:textId="77777777" w:rsidR="0038069B" w:rsidRDefault="0038069B">
      <w:pPr>
        <w:numPr>
          <w:ilvl w:val="0"/>
          <w:numId w:val="12"/>
        </w:numPr>
        <w:ind w:firstLineChars="200" w:firstLine="420"/>
      </w:pPr>
      <w:r>
        <w:rPr>
          <w:rFonts w:hint="eastAsia"/>
        </w:rPr>
        <w:t xml:space="preserve">Multiple case files can be split by </w:t>
      </w:r>
      <w:r>
        <w:t>‘</w:t>
      </w:r>
      <w:r>
        <w:rPr>
          <w:rFonts w:hint="eastAsia"/>
        </w:rPr>
        <w:t>,</w:t>
      </w:r>
      <w:r>
        <w:t>’</w:t>
      </w:r>
      <w:r>
        <w:rPr>
          <w:rFonts w:hint="eastAsia"/>
        </w:rPr>
        <w:t xml:space="preserve"> or </w:t>
      </w:r>
      <w:r>
        <w:t>‘</w:t>
      </w:r>
      <w:r>
        <w:rPr>
          <w:rFonts w:hint="eastAsia"/>
        </w:rPr>
        <w:t>;</w:t>
      </w:r>
      <w:r>
        <w:t>’</w:t>
      </w:r>
    </w:p>
    <w:p w14:paraId="60472098" w14:textId="77777777" w:rsidR="0038069B" w:rsidRDefault="0038069B">
      <w:proofErr w:type="spellStart"/>
      <w:r>
        <w:rPr>
          <w:rFonts w:hint="eastAsia"/>
        </w:rPr>
        <w:t>E.g</w:t>
      </w:r>
      <w:proofErr w:type="spellEnd"/>
      <w:r>
        <w:rPr>
          <w:rFonts w:hint="eastAsia"/>
        </w:rPr>
        <w:t>:</w:t>
      </w:r>
    </w:p>
    <w:p w14:paraId="23BA5E48" w14:textId="77777777" w:rsidR="0038069B" w:rsidRDefault="0038069B">
      <w:pPr>
        <w:rPr>
          <w:rFonts w:ascii="Courier New" w:eastAsia="Courier New" w:hAnsi="Courier New"/>
          <w:color w:val="000000"/>
        </w:rPr>
      </w:pPr>
      <w:r>
        <w:rPr>
          <w:rFonts w:ascii="Courier New" w:eastAsia="Courier New" w:hAnsi="Courier New" w:hint="eastAsia"/>
          <w:color w:val="000000"/>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39900603" w14:textId="77777777">
        <w:tc>
          <w:tcPr>
            <w:tcW w:w="8522" w:type="dxa"/>
          </w:tcPr>
          <w:p w14:paraId="3FBFBBAF" w14:textId="77777777" w:rsidR="0038069B" w:rsidRDefault="0038069B">
            <w:pPr>
              <w:rPr>
                <w:rFonts w:ascii="Courier New" w:eastAsia="Courier New" w:hAnsi="Courier New"/>
                <w:color w:val="000000"/>
              </w:rPr>
            </w:pPr>
            <w:r>
              <w:rPr>
                <w:rFonts w:ascii="Courier New" w:eastAsia="Courier New" w:hAnsi="Courier New" w:hint="eastAsia"/>
                <w:color w:val="3F7F7F"/>
                <w:highlight w:val="white"/>
              </w:rPr>
              <w:t>&lt;</w:t>
            </w:r>
            <w:proofErr w:type="spellStart"/>
            <w:r>
              <w:rPr>
                <w:rFonts w:ascii="Courier New" w:eastAsia="Courier New" w:hAnsi="Courier New" w:hint="eastAsia"/>
                <w:color w:val="3F7F7F"/>
                <w:highlight w:val="white"/>
              </w:rPr>
              <w:t>cloudTestCase</w:t>
            </w:r>
            <w:proofErr w:type="spellEnd"/>
            <w:r>
              <w:rPr>
                <w:rFonts w:ascii="Courier New" w:eastAsia="Courier New" w:hAnsi="Courier New" w:hint="eastAsia"/>
                <w:color w:val="000000"/>
                <w:highlight w:val="white"/>
              </w:rPr>
              <w:t xml:space="preserve"> </w:t>
            </w:r>
            <w:proofErr w:type="spellStart"/>
            <w:r>
              <w:rPr>
                <w:rFonts w:ascii="Courier New" w:eastAsia="Courier New" w:hAnsi="Courier New" w:hint="eastAsia"/>
                <w:color w:val="7F007F"/>
                <w:highlight w:val="white"/>
              </w:rPr>
              <w:t>assertRuleFile</w:t>
            </w:r>
            <w:proofErr w:type="spellEnd"/>
            <w:r>
              <w:rPr>
                <w:rFonts w:ascii="Courier New" w:eastAsia="Courier New" w:hAnsi="Courier New" w:hint="eastAsia"/>
                <w:color w:val="000000"/>
                <w:highlight w:val="white"/>
              </w:rPr>
              <w:t>=</w:t>
            </w:r>
            <w:r>
              <w:rPr>
                <w:rFonts w:ascii="Courier New" w:eastAsia="Courier New" w:hAnsi="Courier New" w:hint="eastAsia"/>
                <w:color w:val="2A00FF"/>
                <w:highlight w:val="white"/>
              </w:rPr>
              <w:t>"DataTypeTest.assert.xml"</w:t>
            </w:r>
            <w:r>
              <w:rPr>
                <w:rFonts w:ascii="Courier New" w:eastAsia="Courier New" w:hAnsi="Courier New" w:hint="eastAsia"/>
                <w:color w:val="000000"/>
                <w:highlight w:val="white"/>
              </w:rPr>
              <w:t xml:space="preserve"> </w:t>
            </w:r>
            <w:r>
              <w:rPr>
                <w:rFonts w:ascii="Courier New" w:eastAsia="Courier New" w:hAnsi="Courier New" w:hint="eastAsia"/>
                <w:color w:val="7F007F"/>
                <w:highlight w:val="white"/>
              </w:rPr>
              <w:t>imports</w:t>
            </w:r>
            <w:r>
              <w:rPr>
                <w:rFonts w:ascii="Courier New" w:eastAsia="Courier New" w:hAnsi="Courier New" w:hint="eastAsia"/>
                <w:color w:val="000000"/>
                <w:highlight w:val="white"/>
              </w:rPr>
              <w:t>=</w:t>
            </w:r>
            <w:r>
              <w:rPr>
                <w:rFonts w:ascii="Courier New" w:eastAsia="Courier New" w:hAnsi="Courier New" w:hint="eastAsia"/>
                <w:color w:val="2A00FF"/>
                <w:highlight w:val="white"/>
              </w:rPr>
              <w:t>"./DataTypeTest</w:t>
            </w:r>
            <w:r>
              <w:rPr>
                <w:rFonts w:ascii="Courier New" w:hAnsi="Courier New" w:hint="eastAsia"/>
                <w:color w:val="2A00FF"/>
                <w:highlight w:val="white"/>
              </w:rPr>
              <w:t>1</w:t>
            </w:r>
            <w:r>
              <w:rPr>
                <w:rFonts w:ascii="Courier New" w:eastAsia="Courier New" w:hAnsi="Courier New" w:hint="eastAsia"/>
                <w:color w:val="2A00FF"/>
                <w:highlight w:val="white"/>
              </w:rPr>
              <w:t>.tc.xml</w:t>
            </w:r>
            <w:r>
              <w:rPr>
                <w:rFonts w:ascii="Courier New" w:hAnsi="Courier New" w:hint="eastAsia"/>
                <w:color w:val="2A00FF"/>
                <w:highlight w:val="white"/>
              </w:rPr>
              <w:t>,</w:t>
            </w:r>
            <w:r>
              <w:rPr>
                <w:rFonts w:ascii="Courier New" w:eastAsia="Courier New" w:hAnsi="Courier New" w:hint="eastAsia"/>
                <w:color w:val="2A00FF"/>
                <w:highlight w:val="white"/>
              </w:rPr>
              <w:t>../DataTypeTest</w:t>
            </w:r>
            <w:r>
              <w:rPr>
                <w:rFonts w:ascii="Courier New" w:hAnsi="Courier New" w:hint="eastAsia"/>
                <w:color w:val="2A00FF"/>
                <w:highlight w:val="white"/>
              </w:rPr>
              <w:t>2</w:t>
            </w:r>
            <w:r>
              <w:rPr>
                <w:rFonts w:ascii="Courier New" w:eastAsia="Courier New" w:hAnsi="Courier New" w:hint="eastAsia"/>
                <w:color w:val="2A00FF"/>
                <w:highlight w:val="white"/>
              </w:rPr>
              <w:t>.tc.xml"</w:t>
            </w:r>
            <w:r>
              <w:rPr>
                <w:rFonts w:ascii="Courier New" w:eastAsia="Courier New" w:hAnsi="Courier New" w:hint="eastAsia"/>
                <w:color w:val="3F7F7F"/>
                <w:highlight w:val="white"/>
              </w:rPr>
              <w:t>&gt;</w:t>
            </w:r>
          </w:p>
        </w:tc>
      </w:tr>
    </w:tbl>
    <w:p w14:paraId="654367F8" w14:textId="77777777" w:rsidR="0038069B" w:rsidRDefault="0038069B">
      <w:pPr>
        <w:rPr>
          <w:rFonts w:ascii="Courier New" w:eastAsia="Courier New" w:hAnsi="Courier New"/>
          <w:color w:val="000000"/>
        </w:rPr>
      </w:pPr>
    </w:p>
    <w:p w14:paraId="65F88EDA" w14:textId="77777777" w:rsidR="0038069B" w:rsidRDefault="0038069B">
      <w:pPr>
        <w:pStyle w:val="2"/>
      </w:pPr>
      <w:bookmarkStart w:id="28" w:name="_Toc518945195"/>
      <w:r>
        <w:rPr>
          <w:rFonts w:hint="eastAsia"/>
        </w:rPr>
        <w:t>1.4.9 How to be compatible with other unit test framework?</w:t>
      </w:r>
      <w:bookmarkEnd w:id="28"/>
    </w:p>
    <w:p w14:paraId="0B8D2168" w14:textId="77777777" w:rsidR="0038069B" w:rsidRDefault="0038069B">
      <w:r>
        <w:rPr>
          <w:rFonts w:ascii="Courier New" w:eastAsia="Courier New" w:hAnsi="Courier New" w:hint="eastAsia"/>
          <w:color w:val="000000"/>
        </w:rPr>
        <w:t xml:space="preserve">Cloud test can be compatible with other unit test frameworks via implements </w:t>
      </w:r>
      <w:proofErr w:type="spellStart"/>
      <w:r>
        <w:rPr>
          <w:rFonts w:hint="eastAsia"/>
        </w:rPr>
        <w:t>com.unibeta.cloudtest.config.plugin.elements.CaseRunnerPlugin</w:t>
      </w:r>
      <w:proofErr w:type="spellEnd"/>
      <w:r>
        <w:rPr>
          <w:rFonts w:hint="eastAsia"/>
        </w:rPr>
        <w:t>. I</w:t>
      </w:r>
      <w:r>
        <w:rPr>
          <w:rFonts w:ascii="Courier New" w:eastAsia="Courier New" w:hAnsi="Courier New" w:hint="eastAsia"/>
          <w:color w:val="000000"/>
        </w:rPr>
        <w:t>t can be configured in PluginConfig.xml</w:t>
      </w:r>
    </w:p>
    <w:p w14:paraId="40474EF3" w14:textId="77777777" w:rsidR="0038069B" w:rsidRDefault="0038069B"/>
    <w:p w14:paraId="0AAC94A6" w14:textId="77777777" w:rsidR="0038069B" w:rsidRDefault="0038069B">
      <w:pPr>
        <w:rPr>
          <w:rFonts w:ascii="Courier New" w:eastAsia="Courier New" w:hAnsi="Courier New"/>
          <w:color w:val="000000"/>
        </w:rPr>
      </w:pPr>
      <w:r>
        <w:rPr>
          <w:rFonts w:ascii="Courier New" w:eastAsia="Courier New" w:hAnsi="Courier New" w:hint="eastAsia"/>
          <w:color w:val="000000"/>
        </w:rPr>
        <w:t xml:space="preserve">By default, </w:t>
      </w:r>
      <w:r>
        <w:rPr>
          <w:rFonts w:hint="eastAsia"/>
        </w:rPr>
        <w:t>com.unibeta.cloudtest.config.plugin.elements.impl.JUnitCaseRunnerPluginImpl</w:t>
      </w:r>
      <w:r>
        <w:rPr>
          <w:rFonts w:ascii="Courier New" w:eastAsia="Courier New" w:hAnsi="Courier New" w:hint="eastAsia"/>
          <w:color w:val="000000"/>
        </w:rPr>
        <w:t xml:space="preserve"> can support JUnit cases smoothly.</w:t>
      </w:r>
    </w:p>
    <w:p w14:paraId="19CF6C04" w14:textId="77777777" w:rsidR="0038069B" w:rsidRDefault="0038069B">
      <w:pPr>
        <w:pStyle w:val="2"/>
      </w:pPr>
      <w:bookmarkStart w:id="29" w:name="_Toc518945196"/>
      <w:r>
        <w:rPr>
          <w:rFonts w:hint="eastAsia"/>
        </w:rPr>
        <w:t>1.4.10 How to use parallel computing?</w:t>
      </w:r>
      <w:bookmarkEnd w:id="29"/>
      <w:r>
        <w:rPr>
          <w:rFonts w:hint="eastAsia"/>
        </w:rPr>
        <w:t xml:space="preserve"> </w:t>
      </w:r>
    </w:p>
    <w:p w14:paraId="456F8269" w14:textId="77777777" w:rsidR="0038069B" w:rsidRDefault="0038069B">
      <w:pPr>
        <w:rPr>
          <w:rFonts w:ascii="Courier New" w:eastAsia="Courier New" w:hAnsi="Courier New"/>
          <w:color w:val="000000"/>
        </w:rPr>
      </w:pPr>
      <w:r>
        <w:rPr>
          <w:rFonts w:ascii="Courier New" w:eastAsia="Courier New" w:hAnsi="Courier New" w:hint="eastAsia"/>
          <w:color w:val="000000"/>
        </w:rPr>
        <w:t>Parallel computing is supported from v1.2 version.</w:t>
      </w:r>
    </w:p>
    <w:p w14:paraId="61EACF62" w14:textId="77777777" w:rsidR="0038069B" w:rsidRDefault="0038069B">
      <w:pPr>
        <w:rPr>
          <w:rFonts w:ascii="Courier New" w:eastAsia="Courier New" w:hAnsi="Courier New"/>
          <w:color w:val="000000"/>
        </w:rPr>
      </w:pPr>
      <w:r>
        <w:rPr>
          <w:rFonts w:ascii="Courier New" w:eastAsia="Courier New" w:hAnsi="Courier New" w:hint="eastAsia"/>
          <w:color w:val="000000"/>
        </w:rPr>
        <w:t>Step1:</w:t>
      </w:r>
    </w:p>
    <w:p w14:paraId="0822C942" w14:textId="77777777" w:rsidR="0038069B" w:rsidRDefault="0038069B">
      <w:pPr>
        <w:ind w:firstLine="420"/>
        <w:rPr>
          <w:rFonts w:ascii="Courier New" w:eastAsia="Courier New" w:hAnsi="Courier New"/>
          <w:color w:val="000000"/>
        </w:rPr>
      </w:pPr>
      <w:r>
        <w:rPr>
          <w:rFonts w:ascii="Courier New" w:eastAsia="Courier New" w:hAnsi="Courier New" w:hint="eastAsia"/>
          <w:color w:val="000000"/>
        </w:rPr>
        <w:t>Configurate slave-servers in PluginConfig.xml, for example:</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0E75D750" w14:textId="77777777">
        <w:tc>
          <w:tcPr>
            <w:tcW w:w="8522" w:type="dxa"/>
          </w:tcPr>
          <w:p w14:paraId="398F969C"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3F7F7F"/>
                <w:sz w:val="18"/>
                <w:szCs w:val="18"/>
              </w:rPr>
              <w:t>&lt;slave-servers&gt;</w:t>
            </w:r>
          </w:p>
          <w:p w14:paraId="5491A9E6" w14:textId="77777777" w:rsidR="0038069B" w:rsidRDefault="0038069B">
            <w:pPr>
              <w:widowControl w:val="0"/>
              <w:autoSpaceDE w:val="0"/>
              <w:autoSpaceDN w:val="0"/>
              <w:rPr>
                <w:rFonts w:ascii="Courier New" w:eastAsia="Courier New" w:hAnsi="Courier New"/>
                <w:color w:val="3F5FBF"/>
                <w:sz w:val="18"/>
                <w:szCs w:val="18"/>
              </w:rPr>
            </w:pPr>
            <w:r>
              <w:rPr>
                <w:rFonts w:ascii="Courier New" w:eastAsia="Courier New" w:hAnsi="Courier New" w:hint="eastAsia"/>
                <w:color w:val="000000"/>
                <w:sz w:val="18"/>
                <w:szCs w:val="18"/>
              </w:rPr>
              <w:t xml:space="preserve">       </w:t>
            </w:r>
            <w:r>
              <w:rPr>
                <w:rFonts w:ascii="Courier New" w:eastAsia="Courier New" w:hAnsi="Courier New" w:hint="eastAsia"/>
                <w:color w:val="3F5FBF"/>
                <w:sz w:val="18"/>
                <w:szCs w:val="18"/>
              </w:rPr>
              <w:t xml:space="preserve">&lt;!-- &lt;server </w:t>
            </w:r>
          </w:p>
          <w:p w14:paraId="732FC47A"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3F5FBF"/>
                <w:sz w:val="18"/>
                <w:szCs w:val="18"/>
              </w:rPr>
              <w:t>id="slave-server1" address="http://localhost1:8080/unibeta/services/CloudTestServices" desc=""/&gt;--&gt;</w:t>
            </w:r>
          </w:p>
          <w:p w14:paraId="0A917A0E" w14:textId="77777777" w:rsidR="0038069B" w:rsidRDefault="0038069B">
            <w:pPr>
              <w:widowControl w:val="0"/>
              <w:autoSpaceDE w:val="0"/>
              <w:autoSpaceDN w:val="0"/>
              <w:rPr>
                <w:rFonts w:ascii="Courier New" w:eastAsia="Courier New" w:hAnsi="Courier New"/>
                <w:color w:val="3F5FBF"/>
                <w:sz w:val="18"/>
                <w:szCs w:val="18"/>
              </w:rPr>
            </w:pPr>
            <w:r>
              <w:rPr>
                <w:rFonts w:ascii="Courier New" w:eastAsia="Courier New" w:hAnsi="Courier New" w:hint="eastAsia"/>
                <w:color w:val="000000"/>
                <w:sz w:val="18"/>
                <w:szCs w:val="18"/>
              </w:rPr>
              <w:t xml:space="preserve">       </w:t>
            </w:r>
            <w:r>
              <w:rPr>
                <w:rFonts w:ascii="Courier New" w:eastAsia="Courier New" w:hAnsi="Courier New" w:hint="eastAsia"/>
                <w:color w:val="3F5FBF"/>
                <w:sz w:val="18"/>
                <w:szCs w:val="18"/>
              </w:rPr>
              <w:t xml:space="preserve">&lt;!-- &lt;server </w:t>
            </w:r>
          </w:p>
          <w:p w14:paraId="0A0416C6" w14:textId="77777777" w:rsidR="0038069B" w:rsidRDefault="0038069B">
            <w:pPr>
              <w:widowControl w:val="0"/>
              <w:autoSpaceDE w:val="0"/>
              <w:autoSpaceDN w:val="0"/>
              <w:rPr>
                <w:rFonts w:ascii="Courier New" w:eastAsia="Courier New" w:hAnsi="Courier New"/>
                <w:sz w:val="18"/>
                <w:szCs w:val="18"/>
              </w:rPr>
            </w:pPr>
            <w:r>
              <w:rPr>
                <w:rFonts w:ascii="Courier New" w:eastAsia="Courier New" w:hAnsi="Courier New" w:hint="eastAsia"/>
                <w:color w:val="3F5FBF"/>
                <w:sz w:val="18"/>
                <w:szCs w:val="18"/>
              </w:rPr>
              <w:t>id="slave-server2" address="http://localhost2:8080/unibeta/services/CloudTestServices" desc=""/&gt;--&gt;</w:t>
            </w:r>
          </w:p>
          <w:p w14:paraId="59EA596F" w14:textId="77777777" w:rsidR="0038069B" w:rsidRDefault="0038069B">
            <w:pPr>
              <w:rPr>
                <w:rFonts w:ascii="Courier New" w:eastAsia="Courier New" w:hAnsi="Courier New"/>
                <w:color w:val="000000"/>
              </w:rPr>
            </w:pPr>
            <w:r>
              <w:rPr>
                <w:rFonts w:ascii="Courier New" w:eastAsia="Courier New" w:hAnsi="Courier New" w:hint="eastAsia"/>
                <w:color w:val="3F7F7F"/>
                <w:sz w:val="18"/>
                <w:szCs w:val="18"/>
              </w:rPr>
              <w:t>&lt;/slave-servers&gt;</w:t>
            </w:r>
          </w:p>
        </w:tc>
      </w:tr>
    </w:tbl>
    <w:p w14:paraId="59D1BF53" w14:textId="77777777" w:rsidR="0038069B" w:rsidRDefault="0038069B">
      <w:pPr>
        <w:rPr>
          <w:rFonts w:ascii="Courier New" w:eastAsia="Courier New" w:hAnsi="Courier New"/>
          <w:color w:val="000000"/>
        </w:rPr>
      </w:pPr>
    </w:p>
    <w:p w14:paraId="5EA5B3E2" w14:textId="77777777" w:rsidR="0038069B" w:rsidRDefault="0038069B">
      <w:pPr>
        <w:rPr>
          <w:rFonts w:ascii="Courier New" w:eastAsia="Courier New" w:hAnsi="Courier New"/>
          <w:color w:val="000000"/>
        </w:rPr>
      </w:pPr>
      <w:r>
        <w:rPr>
          <w:rFonts w:ascii="Courier New" w:eastAsia="Courier New" w:hAnsi="Courier New" w:hint="eastAsia"/>
          <w:color w:val="000000"/>
        </w:rPr>
        <w:t>Step2:</w:t>
      </w:r>
    </w:p>
    <w:p w14:paraId="15F2D20D" w14:textId="77777777" w:rsidR="0038069B" w:rsidRDefault="0038069B">
      <w:pPr>
        <w:ind w:firstLine="420"/>
        <w:rPr>
          <w:rFonts w:ascii="Courier New" w:eastAsia="Courier New" w:hAnsi="Courier New"/>
          <w:color w:val="000000"/>
        </w:rPr>
      </w:pPr>
      <w:r>
        <w:rPr>
          <w:rFonts w:ascii="Courier New" w:eastAsia="Courier New" w:hAnsi="Courier New" w:hint="eastAsia"/>
          <w:color w:val="000000"/>
        </w:rPr>
        <w:t>Run parallel job with below service:</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8069B" w14:paraId="5EBE2203" w14:textId="77777777">
        <w:tc>
          <w:tcPr>
            <w:tcW w:w="8522" w:type="dxa"/>
          </w:tcPr>
          <w:p w14:paraId="1F70F43F" w14:textId="77777777" w:rsidR="0038069B" w:rsidRDefault="0038069B">
            <w:pPr>
              <w:ind w:firstLine="420"/>
              <w:rPr>
                <w:rFonts w:ascii="Courier New" w:eastAsia="Courier New" w:hAnsi="Courier New"/>
                <w:color w:val="000000"/>
              </w:rPr>
            </w:pPr>
            <w:proofErr w:type="spellStart"/>
            <w:r>
              <w:rPr>
                <w:rFonts w:ascii="Courier New" w:eastAsia="Courier New" w:hAnsi="Courier New" w:hint="eastAsia"/>
                <w:color w:val="000000"/>
              </w:rPr>
              <w:t>com.unibeta.cloudtest.parallel.ParallelJob</w:t>
            </w:r>
            <w:proofErr w:type="spellEnd"/>
          </w:p>
          <w:p w14:paraId="4B56DF37" w14:textId="77777777" w:rsidR="0038069B" w:rsidRDefault="0038069B">
            <w:pPr>
              <w:ind w:firstLine="420"/>
              <w:rPr>
                <w:rFonts w:ascii="Courier New" w:eastAsia="Courier New" w:hAnsi="Courier New"/>
                <w:color w:val="000000"/>
              </w:rPr>
            </w:pPr>
            <w:r>
              <w:rPr>
                <w:rFonts w:ascii="Courier New" w:eastAsia="Courier New" w:hAnsi="Courier New" w:hint="eastAsia"/>
                <w:b/>
                <w:color w:val="7F0055"/>
                <w:highlight w:val="white"/>
              </w:rPr>
              <w:t>public</w:t>
            </w:r>
            <w:r>
              <w:rPr>
                <w:rFonts w:ascii="Courier New" w:eastAsia="Courier New" w:hAnsi="Courier New" w:hint="eastAsia"/>
                <w:color w:val="000000"/>
                <w:highlight w:val="white"/>
              </w:rPr>
              <w:t xml:space="preserve"> </w:t>
            </w:r>
            <w:r>
              <w:rPr>
                <w:rFonts w:ascii="Courier New" w:eastAsia="Courier New" w:hAnsi="Courier New" w:hint="eastAsia"/>
                <w:b/>
                <w:color w:val="7F0055"/>
                <w:highlight w:val="white"/>
              </w:rPr>
              <w:t>static</w:t>
            </w:r>
            <w:r>
              <w:rPr>
                <w:rFonts w:ascii="Courier New" w:eastAsia="Courier New" w:hAnsi="Courier New" w:hint="eastAsia"/>
                <w:color w:val="000000"/>
                <w:highlight w:val="white"/>
              </w:rPr>
              <w:t xml:space="preserve"> </w:t>
            </w:r>
            <w:proofErr w:type="spellStart"/>
            <w:r>
              <w:rPr>
                <w:rFonts w:ascii="Courier New" w:eastAsia="Courier New" w:hAnsi="Courier New" w:hint="eastAsia"/>
                <w:color w:val="000000"/>
                <w:highlight w:val="white"/>
              </w:rPr>
              <w:t>CloudTestOutput</w:t>
            </w:r>
            <w:proofErr w:type="spellEnd"/>
            <w:r>
              <w:rPr>
                <w:rFonts w:ascii="Courier New" w:eastAsia="Courier New" w:hAnsi="Courier New" w:hint="eastAsia"/>
                <w:color w:val="000000"/>
                <w:highlight w:val="white"/>
              </w:rPr>
              <w:t xml:space="preserve"> run(String </w:t>
            </w:r>
            <w:proofErr w:type="spellStart"/>
            <w:r>
              <w:rPr>
                <w:rFonts w:ascii="Courier New" w:eastAsia="Courier New" w:hAnsi="Courier New" w:hint="eastAsia"/>
                <w:color w:val="000000"/>
                <w:highlight w:val="white"/>
              </w:rPr>
              <w:t>caseUri</w:t>
            </w:r>
            <w:proofErr w:type="spellEnd"/>
            <w:r>
              <w:rPr>
                <w:rFonts w:ascii="Courier New" w:eastAsia="Courier New" w:hAnsi="Courier New" w:hint="eastAsia"/>
                <w:color w:val="000000"/>
                <w:highlight w:val="white"/>
              </w:rPr>
              <w:t>, String mail)</w:t>
            </w:r>
          </w:p>
        </w:tc>
      </w:tr>
    </w:tbl>
    <w:p w14:paraId="3F2BAF8C" w14:textId="77777777" w:rsidR="0038069B" w:rsidRDefault="0038069B">
      <w:pPr>
        <w:ind w:firstLine="420"/>
        <w:rPr>
          <w:rFonts w:ascii="Courier New" w:eastAsia="Courier New" w:hAnsi="Courier New"/>
          <w:color w:val="000000"/>
        </w:rPr>
      </w:pPr>
    </w:p>
    <w:p w14:paraId="09FA5B44" w14:textId="77777777" w:rsidR="0038069B" w:rsidRDefault="0038069B">
      <w:pPr>
        <w:ind w:firstLine="420"/>
        <w:rPr>
          <w:rFonts w:ascii="Courier New" w:eastAsia="Courier New" w:hAnsi="Courier New"/>
          <w:color w:val="000000"/>
        </w:rPr>
      </w:pPr>
      <w:r>
        <w:rPr>
          <w:rFonts w:ascii="Courier New" w:eastAsia="Courier New" w:hAnsi="Courier New" w:hint="eastAsia"/>
          <w:color w:val="000000"/>
        </w:rPr>
        <w:t>Execution Process:</w:t>
      </w:r>
    </w:p>
    <w:p w14:paraId="648BE52A" w14:textId="77777777" w:rsidR="0038069B" w:rsidRDefault="0038069B">
      <w:pPr>
        <w:numPr>
          <w:ilvl w:val="0"/>
          <w:numId w:val="13"/>
        </w:numPr>
        <w:ind w:firstLine="420"/>
        <w:rPr>
          <w:rFonts w:ascii="Courier New" w:eastAsia="Courier New" w:hAnsi="Courier New"/>
          <w:color w:val="000000"/>
        </w:rPr>
      </w:pPr>
      <w:proofErr w:type="spellStart"/>
      <w:r>
        <w:rPr>
          <w:rFonts w:ascii="Courier New" w:eastAsia="Courier New" w:hAnsi="Courier New" w:hint="eastAsia"/>
          <w:color w:val="000000"/>
        </w:rPr>
        <w:t>cloudtest</w:t>
      </w:r>
      <w:proofErr w:type="spellEnd"/>
      <w:r>
        <w:rPr>
          <w:rFonts w:ascii="Courier New" w:eastAsia="Courier New" w:hAnsi="Courier New" w:hint="eastAsia"/>
          <w:color w:val="000000"/>
        </w:rPr>
        <w:t xml:space="preserve"> framework will distribute given case URI related tasks to all slave servers concurrently.</w:t>
      </w:r>
    </w:p>
    <w:p w14:paraId="65E37591" w14:textId="77777777" w:rsidR="0038069B" w:rsidRDefault="0038069B">
      <w:pPr>
        <w:numPr>
          <w:ilvl w:val="0"/>
          <w:numId w:val="13"/>
        </w:numPr>
        <w:ind w:firstLine="420"/>
        <w:rPr>
          <w:rFonts w:ascii="Courier New" w:eastAsia="Courier New" w:hAnsi="Courier New"/>
          <w:color w:val="000000"/>
        </w:rPr>
      </w:pPr>
      <w:r>
        <w:rPr>
          <w:rFonts w:ascii="Courier New" w:eastAsia="Courier New" w:hAnsi="Courier New" w:hint="eastAsia"/>
          <w:color w:val="000000"/>
        </w:rPr>
        <w:t>Execute sub tasks in multiple servers defined in slave-servers.</w:t>
      </w:r>
    </w:p>
    <w:p w14:paraId="6222186F" w14:textId="77777777" w:rsidR="0038069B" w:rsidRDefault="0038069B">
      <w:pPr>
        <w:numPr>
          <w:ilvl w:val="0"/>
          <w:numId w:val="13"/>
        </w:numPr>
        <w:ind w:firstLine="420"/>
        <w:rPr>
          <w:rFonts w:ascii="Courier New" w:eastAsia="Courier New" w:hAnsi="Courier New"/>
          <w:color w:val="000000"/>
        </w:rPr>
      </w:pPr>
      <w:r>
        <w:rPr>
          <w:rFonts w:ascii="Courier New" w:eastAsia="Courier New" w:hAnsi="Courier New" w:hint="eastAsia"/>
          <w:color w:val="000000"/>
        </w:rPr>
        <w:t>Collect all testing result to host and send the report to given mail address finally.</w:t>
      </w:r>
    </w:p>
    <w:p w14:paraId="51105595" w14:textId="77777777" w:rsidR="0038069B" w:rsidRDefault="0038069B">
      <w:pPr>
        <w:rPr>
          <w:rFonts w:ascii="Courier New" w:eastAsia="Courier New" w:hAnsi="Courier New"/>
          <w:color w:val="000000"/>
        </w:rPr>
      </w:pPr>
    </w:p>
    <w:p w14:paraId="7AB0073F" w14:textId="77777777" w:rsidR="0038069B" w:rsidRDefault="0038069B">
      <w:pPr>
        <w:rPr>
          <w:rFonts w:ascii="Courier New" w:eastAsia="Courier New" w:hAnsi="Courier New"/>
          <w:color w:val="000000"/>
        </w:rPr>
      </w:pPr>
      <w:r>
        <w:rPr>
          <w:rFonts w:ascii="Courier New" w:eastAsia="Courier New" w:hAnsi="Courier New" w:hint="eastAsia"/>
          <w:color w:val="000000"/>
        </w:rPr>
        <w:t>Step3:</w:t>
      </w:r>
    </w:p>
    <w:p w14:paraId="4E12FF16" w14:textId="77777777" w:rsidR="0038069B" w:rsidRDefault="0038069B">
      <w:pPr>
        <w:ind w:firstLine="420"/>
        <w:rPr>
          <w:rFonts w:ascii="Courier New" w:eastAsia="Courier New" w:hAnsi="Courier New"/>
          <w:color w:val="000000"/>
        </w:rPr>
      </w:pPr>
      <w:r>
        <w:rPr>
          <w:rFonts w:ascii="Courier New" w:eastAsia="Courier New" w:hAnsi="Courier New" w:hint="eastAsia"/>
          <w:color w:val="000000"/>
        </w:rPr>
        <w:t>Check the test report in email.</w:t>
      </w:r>
    </w:p>
    <w:p w14:paraId="49D0CAEE" w14:textId="77777777" w:rsidR="0038069B" w:rsidRDefault="0038069B">
      <w:pPr>
        <w:ind w:firstLine="420"/>
        <w:rPr>
          <w:rFonts w:ascii="Courier New" w:eastAsia="Courier New" w:hAnsi="Courier New"/>
          <w:color w:val="000000"/>
        </w:rPr>
      </w:pPr>
    </w:p>
    <w:sectPr w:rsidR="0038069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479FE" w14:textId="77777777" w:rsidR="006F649F" w:rsidRDefault="006F649F" w:rsidP="00A25D29">
      <w:r>
        <w:separator/>
      </w:r>
    </w:p>
  </w:endnote>
  <w:endnote w:type="continuationSeparator" w:id="0">
    <w:p w14:paraId="510F9C23" w14:textId="77777777" w:rsidR="006F649F" w:rsidRDefault="006F649F" w:rsidP="00A2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Grande">
    <w:altName w:val="Ebrima"/>
    <w:charset w:val="00"/>
    <w:family w:val="auto"/>
    <w:pitch w:val="default"/>
    <w:sig w:usb0="A1007AE7" w:usb1="C0000063" w:usb2="00000038" w:usb3="00000000" w:csb0="0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D0677" w14:textId="77777777" w:rsidR="006F649F" w:rsidRDefault="006F649F" w:rsidP="00A25D29">
      <w:r>
        <w:separator/>
      </w:r>
    </w:p>
  </w:footnote>
  <w:footnote w:type="continuationSeparator" w:id="0">
    <w:p w14:paraId="4F5652BB" w14:textId="77777777" w:rsidR="006F649F" w:rsidRDefault="006F649F" w:rsidP="00A25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15:restartNumberingAfterBreak="0">
    <w:nsid w:val="0000000B"/>
    <w:multiLevelType w:val="singleLevel"/>
    <w:tmpl w:val="0000000B"/>
    <w:lvl w:ilvl="0">
      <w:start w:val="1"/>
      <w:numFmt w:val="bullet"/>
      <w:lvlText w:val=""/>
      <w:lvlJc w:val="left"/>
      <w:pPr>
        <w:tabs>
          <w:tab w:val="num" w:pos="2100"/>
        </w:tabs>
        <w:ind w:left="420" w:hanging="420"/>
      </w:pPr>
      <w:rPr>
        <w:rFonts w:ascii="Wingdings" w:hAnsi="Wingdings" w:hint="default"/>
      </w:rPr>
    </w:lvl>
  </w:abstractNum>
  <w:abstractNum w:abstractNumId="2" w15:restartNumberingAfterBreak="0">
    <w:nsid w:val="0000000C"/>
    <w:multiLevelType w:val="multilevel"/>
    <w:tmpl w:val="0000000C"/>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 w15:restartNumberingAfterBreak="0">
    <w:nsid w:val="0000000D"/>
    <w:multiLevelType w:val="singleLevel"/>
    <w:tmpl w:val="0000000D"/>
    <w:lvl w:ilvl="0">
      <w:start w:val="1"/>
      <w:numFmt w:val="decimal"/>
      <w:lvlText w:val="%1)"/>
      <w:lvlJc w:val="left"/>
      <w:pPr>
        <w:tabs>
          <w:tab w:val="num" w:pos="845"/>
        </w:tabs>
        <w:ind w:left="425" w:hanging="425"/>
      </w:pPr>
      <w:rPr>
        <w:rFonts w:hint="default"/>
      </w:rPr>
    </w:lvl>
  </w:abstractNum>
  <w:abstractNum w:abstractNumId="4" w15:restartNumberingAfterBreak="0">
    <w:nsid w:val="0000000E"/>
    <w:multiLevelType w:val="multilevel"/>
    <w:tmpl w:val="0000000E"/>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5" w15:restartNumberingAfterBreak="0">
    <w:nsid w:val="0000000F"/>
    <w:multiLevelType w:val="singleLevel"/>
    <w:tmpl w:val="0000000F"/>
    <w:lvl w:ilvl="0">
      <w:start w:val="1"/>
      <w:numFmt w:val="decimal"/>
      <w:suff w:val="nothing"/>
      <w:lvlText w:val="%1．"/>
      <w:lvlJc w:val="left"/>
      <w:pPr>
        <w:ind w:left="0" w:firstLine="400"/>
      </w:pPr>
      <w:rPr>
        <w:rFonts w:hint="default"/>
      </w:rPr>
    </w:lvl>
  </w:abstractNum>
  <w:abstractNum w:abstractNumId="6" w15:restartNumberingAfterBreak="0">
    <w:nsid w:val="00000010"/>
    <w:multiLevelType w:val="singleLevel"/>
    <w:tmpl w:val="00000010"/>
    <w:lvl w:ilvl="0">
      <w:start w:val="1"/>
      <w:numFmt w:val="bullet"/>
      <w:lvlText w:val=""/>
      <w:lvlJc w:val="left"/>
      <w:pPr>
        <w:tabs>
          <w:tab w:val="num" w:pos="1260"/>
        </w:tabs>
        <w:ind w:left="420" w:hanging="420"/>
      </w:pPr>
      <w:rPr>
        <w:rFonts w:ascii="Wingdings" w:hAnsi="Wingdings" w:hint="default"/>
      </w:rPr>
    </w:lvl>
  </w:abstractNum>
  <w:abstractNum w:abstractNumId="7" w15:restartNumberingAfterBreak="0">
    <w:nsid w:val="00000011"/>
    <w:multiLevelType w:val="multilevel"/>
    <w:tmpl w:val="00000011"/>
    <w:lvl w:ilvl="0">
      <w:start w:val="3"/>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8" w15:restartNumberingAfterBreak="0">
    <w:nsid w:val="00000012"/>
    <w:multiLevelType w:val="singleLevel"/>
    <w:tmpl w:val="00000012"/>
    <w:lvl w:ilvl="0">
      <w:start w:val="1"/>
      <w:numFmt w:val="bullet"/>
      <w:lvlText w:val=""/>
      <w:lvlJc w:val="left"/>
      <w:pPr>
        <w:tabs>
          <w:tab w:val="num" w:pos="1260"/>
        </w:tabs>
        <w:ind w:left="420" w:hanging="420"/>
      </w:pPr>
      <w:rPr>
        <w:rFonts w:ascii="Wingdings" w:hAnsi="Wingdings" w:hint="default"/>
      </w:rPr>
    </w:lvl>
  </w:abstractNum>
  <w:abstractNum w:abstractNumId="9" w15:restartNumberingAfterBreak="0">
    <w:nsid w:val="00000013"/>
    <w:multiLevelType w:val="singleLevel"/>
    <w:tmpl w:val="00000013"/>
    <w:lvl w:ilvl="0">
      <w:start w:val="1"/>
      <w:numFmt w:val="decimal"/>
      <w:suff w:val="space"/>
      <w:lvlText w:val="%1."/>
      <w:lvlJc w:val="left"/>
    </w:lvl>
  </w:abstractNum>
  <w:abstractNum w:abstractNumId="10" w15:restartNumberingAfterBreak="0">
    <w:nsid w:val="00000014"/>
    <w:multiLevelType w:val="multilevel"/>
    <w:tmpl w:val="00000014"/>
    <w:lvl w:ilvl="0">
      <w:start w:val="1"/>
      <w:numFmt w:val="decimal"/>
      <w:lvlText w:val="%1."/>
      <w:lvlJc w:val="left"/>
      <w:pPr>
        <w:tabs>
          <w:tab w:val="num" w:pos="84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1" w15:restartNumberingAfterBreak="0">
    <w:nsid w:val="00000015"/>
    <w:multiLevelType w:val="multilevel"/>
    <w:tmpl w:val="00000015"/>
    <w:lvl w:ilvl="0">
      <w:start w:val="1"/>
      <w:numFmt w:val="bullet"/>
      <w:lvlText w:val=""/>
      <w:lvlJc w:val="left"/>
      <w:pPr>
        <w:tabs>
          <w:tab w:val="num" w:pos="126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0C23AF"/>
    <w:multiLevelType w:val="multilevel"/>
    <w:tmpl w:val="0000000C"/>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3" w15:restartNumberingAfterBreak="0">
    <w:nsid w:val="5445367B"/>
    <w:multiLevelType w:val="singleLevel"/>
    <w:tmpl w:val="5445367B"/>
    <w:lvl w:ilvl="0">
      <w:start w:val="1"/>
      <w:numFmt w:val="decimal"/>
      <w:suff w:val="space"/>
      <w:lvlText w:val="%1."/>
      <w:lvlJc w:val="left"/>
    </w:lvl>
  </w:abstractNum>
  <w:num w:numId="1">
    <w:abstractNumId w:val="10"/>
  </w:num>
  <w:num w:numId="2">
    <w:abstractNumId w:val="9"/>
  </w:num>
  <w:num w:numId="3">
    <w:abstractNumId w:val="0"/>
  </w:num>
  <w:num w:numId="4">
    <w:abstractNumId w:val="7"/>
  </w:num>
  <w:num w:numId="5">
    <w:abstractNumId w:val="2"/>
  </w:num>
  <w:num w:numId="6">
    <w:abstractNumId w:val="3"/>
  </w:num>
  <w:num w:numId="7">
    <w:abstractNumId w:val="6"/>
  </w:num>
  <w:num w:numId="8">
    <w:abstractNumId w:val="11"/>
  </w:num>
  <w:num w:numId="9">
    <w:abstractNumId w:val="1"/>
  </w:num>
  <w:num w:numId="10">
    <w:abstractNumId w:val="8"/>
  </w:num>
  <w:num w:numId="11">
    <w:abstractNumId w:val="4"/>
  </w:num>
  <w:num w:numId="12">
    <w:abstractNumId w:val="5"/>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748D4"/>
    <w:rsid w:val="000D3533"/>
    <w:rsid w:val="00116742"/>
    <w:rsid w:val="00172A27"/>
    <w:rsid w:val="001A5532"/>
    <w:rsid w:val="00232C78"/>
    <w:rsid w:val="002820AE"/>
    <w:rsid w:val="002A21DD"/>
    <w:rsid w:val="002B02A0"/>
    <w:rsid w:val="002B188B"/>
    <w:rsid w:val="00310A2D"/>
    <w:rsid w:val="0038069B"/>
    <w:rsid w:val="00396234"/>
    <w:rsid w:val="00401F84"/>
    <w:rsid w:val="004246DD"/>
    <w:rsid w:val="004A76DB"/>
    <w:rsid w:val="004F39CC"/>
    <w:rsid w:val="00565671"/>
    <w:rsid w:val="005D212E"/>
    <w:rsid w:val="005E2A4D"/>
    <w:rsid w:val="006744A0"/>
    <w:rsid w:val="006F22F7"/>
    <w:rsid w:val="006F234A"/>
    <w:rsid w:val="006F649F"/>
    <w:rsid w:val="00742156"/>
    <w:rsid w:val="00786618"/>
    <w:rsid w:val="007E2E4E"/>
    <w:rsid w:val="0083426D"/>
    <w:rsid w:val="00893E9D"/>
    <w:rsid w:val="00970A48"/>
    <w:rsid w:val="00990D96"/>
    <w:rsid w:val="009B42BE"/>
    <w:rsid w:val="009C6690"/>
    <w:rsid w:val="009E16AB"/>
    <w:rsid w:val="00A25D29"/>
    <w:rsid w:val="00A61BD5"/>
    <w:rsid w:val="00A625A9"/>
    <w:rsid w:val="00A649DA"/>
    <w:rsid w:val="00AB69AD"/>
    <w:rsid w:val="00BA7500"/>
    <w:rsid w:val="00BC776C"/>
    <w:rsid w:val="00C52767"/>
    <w:rsid w:val="00CD3FA6"/>
    <w:rsid w:val="00DC70A0"/>
    <w:rsid w:val="00ED7D90"/>
    <w:rsid w:val="00EF0361"/>
    <w:rsid w:val="00FB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1860101"/>
  <w15:chartTrackingRefBased/>
  <w15:docId w15:val="{658F21FF-441A-4122-A81B-F8D767CE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footer"/>
    <w:basedOn w:val="a"/>
    <w:pPr>
      <w:tabs>
        <w:tab w:val="center" w:pos="4153"/>
        <w:tab w:val="right" w:pos="8306"/>
      </w:tabs>
      <w:snapToGrid w:val="0"/>
      <w:jc w:val="left"/>
    </w:pPr>
    <w:rPr>
      <w:sz w:val="18"/>
    </w:rPr>
  </w:style>
  <w:style w:type="paragraph" w:styleId="TOC8">
    <w:name w:val="toc 8"/>
    <w:basedOn w:val="a"/>
    <w:next w:val="a"/>
    <w:pPr>
      <w:ind w:leftChars="1400" w:left="2940"/>
    </w:pPr>
  </w:style>
  <w:style w:type="paragraph" w:styleId="TOC3">
    <w:name w:val="toc 3"/>
    <w:basedOn w:val="a"/>
    <w:next w:val="a"/>
    <w:pPr>
      <w:ind w:leftChars="400" w:left="840"/>
    </w:pPr>
  </w:style>
  <w:style w:type="paragraph" w:styleId="TOC2">
    <w:name w:val="toc 2"/>
    <w:basedOn w:val="a"/>
    <w:next w:val="a"/>
    <w:uiPriority w:val="39"/>
    <w:pPr>
      <w:ind w:leftChars="200" w:left="420"/>
    </w:pPr>
  </w:style>
  <w:style w:type="paragraph" w:styleId="TOC4">
    <w:name w:val="toc 4"/>
    <w:basedOn w:val="a"/>
    <w:next w:val="a"/>
    <w:pPr>
      <w:ind w:leftChars="600" w:left="1260"/>
    </w:p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7">
    <w:name w:val="toc 7"/>
    <w:basedOn w:val="a"/>
    <w:next w:val="a"/>
    <w:pPr>
      <w:ind w:leftChars="1200" w:left="2520"/>
    </w:pPr>
  </w:style>
  <w:style w:type="paragraph" w:styleId="TOC5">
    <w:name w:val="toc 5"/>
    <w:basedOn w:val="a"/>
    <w:next w:val="a"/>
    <w:pPr>
      <w:ind w:leftChars="800" w:left="1680"/>
    </w:pPr>
  </w:style>
  <w:style w:type="paragraph" w:styleId="TOC1">
    <w:name w:val="toc 1"/>
    <w:basedOn w:val="a"/>
    <w:next w:val="a"/>
    <w:uiPriority w:val="39"/>
  </w:style>
  <w:style w:type="paragraph" w:styleId="TOC6">
    <w:name w:val="toc 6"/>
    <w:basedOn w:val="a"/>
    <w:next w:val="a"/>
    <w:pPr>
      <w:ind w:leftChars="1000" w:left="2100"/>
    </w:pPr>
  </w:style>
  <w:style w:type="paragraph" w:styleId="TOC9">
    <w:name w:val="toc 9"/>
    <w:basedOn w:val="a"/>
    <w:next w:val="a"/>
    <w:pPr>
      <w:ind w:leftChars="1600" w:left="3360"/>
    </w:pPr>
  </w:style>
  <w:style w:type="character" w:styleId="a6">
    <w:name w:val="FollowedHyperlink"/>
    <w:rsid w:val="002B188B"/>
    <w:rPr>
      <w:color w:val="954F72"/>
      <w:u w:val="single"/>
    </w:rPr>
  </w:style>
  <w:style w:type="table" w:styleId="a7">
    <w:name w:val="Table Grid"/>
    <w:basedOn w:val="a1"/>
    <w:uiPriority w:val="99"/>
    <w:unhideWhenUsed/>
    <w:rsid w:val="00401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820AE"/>
    <w:pPr>
      <w:ind w:firstLineChars="200" w:firstLine="420"/>
    </w:pPr>
  </w:style>
  <w:style w:type="paragraph" w:styleId="HTML">
    <w:name w:val="HTML Preformatted"/>
    <w:basedOn w:val="a"/>
    <w:link w:val="HTML0"/>
    <w:uiPriority w:val="99"/>
    <w:unhideWhenUsed/>
    <w:rsid w:val="00C5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left"/>
    </w:pPr>
    <w:rPr>
      <w:rFonts w:ascii="Courier New" w:hAnsi="Courier New" w:cs="Courier New"/>
      <w:color w:val="000000"/>
      <w:kern w:val="0"/>
      <w:sz w:val="24"/>
      <w:szCs w:val="24"/>
    </w:rPr>
  </w:style>
  <w:style w:type="character" w:customStyle="1" w:styleId="HTML0">
    <w:name w:val="HTML 预设格式 字符"/>
    <w:basedOn w:val="a0"/>
    <w:link w:val="HTML"/>
    <w:uiPriority w:val="99"/>
    <w:rsid w:val="00C52767"/>
    <w:rPr>
      <w:rFonts w:ascii="Courier New" w:hAnsi="Courier New" w:cs="Courier New"/>
      <w:color w:val="000000"/>
      <w:sz w:val="24"/>
      <w:szCs w:val="24"/>
    </w:rPr>
  </w:style>
  <w:style w:type="paragraph" w:styleId="a9">
    <w:name w:val="Normal (Web)"/>
    <w:basedOn w:val="a"/>
    <w:uiPriority w:val="99"/>
    <w:unhideWhenUsed/>
    <w:rsid w:val="00C52767"/>
    <w:pPr>
      <w:spacing w:before="240" w:after="240"/>
      <w:jc w:val="left"/>
    </w:pPr>
    <w:rPr>
      <w:rFonts w:ascii="宋体"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704685">
      <w:bodyDiv w:val="1"/>
      <w:marLeft w:val="120"/>
      <w:marRight w:val="60"/>
      <w:marTop w:val="75"/>
      <w:marBottom w:val="6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Jimy_xue@163.com" TargetMode="External"/><Relationship Id="rId13" Type="http://schemas.openxmlformats.org/officeDocument/2006/relationships/hyperlink" Target="http://localhost:8080/website/service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ourceforge.net/projects/cloudtes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cloudtes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jordan.xue@hotmail.com" TargetMode="External"/><Relationship Id="rId19" Type="http://schemas.openxmlformats.org/officeDocument/2006/relationships/hyperlink" Target="mailto:abc@xxx.com," TargetMode="External"/><Relationship Id="rId4" Type="http://schemas.openxmlformats.org/officeDocument/2006/relationships/webSettings" Target="webSettings.xml"/><Relationship Id="rId9" Type="http://schemas.openxmlformats.org/officeDocument/2006/relationships/hyperlink" Target="mailto:vRules4j@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3803</Words>
  <Characters>21678</Characters>
  <Application>Microsoft Office Word</Application>
  <DocSecurity>0</DocSecurity>
  <PresentationFormat/>
  <Lines>180</Lines>
  <Paragraphs>50</Paragraphs>
  <Slides>0</Slides>
  <Notes>0</Notes>
  <HiddenSlides>0</HiddenSlides>
  <MMClips>0</MMClips>
  <ScaleCrop>false</ScaleCrop>
  <Manager/>
  <Company/>
  <LinksUpToDate>false</LinksUpToDate>
  <CharactersWithSpaces>25431</CharactersWithSpaces>
  <SharedDoc>false</SharedDoc>
  <HLinks>
    <vt:vector size="186" baseType="variant">
      <vt:variant>
        <vt:i4>7209041</vt:i4>
      </vt:variant>
      <vt:variant>
        <vt:i4>165</vt:i4>
      </vt:variant>
      <vt:variant>
        <vt:i4>0</vt:i4>
      </vt:variant>
      <vt:variant>
        <vt:i4>5</vt:i4>
      </vt:variant>
      <vt:variant>
        <vt:lpwstr>mailto:abc@xxx.com,</vt:lpwstr>
      </vt:variant>
      <vt:variant>
        <vt:lpwstr/>
      </vt:variant>
      <vt:variant>
        <vt:i4>3276850</vt:i4>
      </vt:variant>
      <vt:variant>
        <vt:i4>162</vt:i4>
      </vt:variant>
      <vt:variant>
        <vt:i4>0</vt:i4>
      </vt:variant>
      <vt:variant>
        <vt:i4>5</vt:i4>
      </vt:variant>
      <vt:variant>
        <vt:lpwstr>http://localhost:8080/website/services</vt:lpwstr>
      </vt:variant>
      <vt:variant>
        <vt:lpwstr/>
      </vt:variant>
      <vt:variant>
        <vt:i4>7602289</vt:i4>
      </vt:variant>
      <vt:variant>
        <vt:i4>159</vt:i4>
      </vt:variant>
      <vt:variant>
        <vt:i4>0</vt:i4>
      </vt:variant>
      <vt:variant>
        <vt:i4>5</vt:i4>
      </vt:variant>
      <vt:variant>
        <vt:lpwstr>https://sourceforge.net/projects/cloudtest/</vt:lpwstr>
      </vt:variant>
      <vt:variant>
        <vt:lpwstr/>
      </vt:variant>
      <vt:variant>
        <vt:i4>7602289</vt:i4>
      </vt:variant>
      <vt:variant>
        <vt:i4>156</vt:i4>
      </vt:variant>
      <vt:variant>
        <vt:i4>0</vt:i4>
      </vt:variant>
      <vt:variant>
        <vt:i4>5</vt:i4>
      </vt:variant>
      <vt:variant>
        <vt:lpwstr>https://sourceforge.net/projects/cloudtest/</vt:lpwstr>
      </vt:variant>
      <vt:variant>
        <vt:lpwstr/>
      </vt:variant>
      <vt:variant>
        <vt:i4>1048637</vt:i4>
      </vt:variant>
      <vt:variant>
        <vt:i4>149</vt:i4>
      </vt:variant>
      <vt:variant>
        <vt:i4>0</vt:i4>
      </vt:variant>
      <vt:variant>
        <vt:i4>5</vt:i4>
      </vt:variant>
      <vt:variant>
        <vt:lpwstr/>
      </vt:variant>
      <vt:variant>
        <vt:lpwstr>_Toc518827294</vt:lpwstr>
      </vt:variant>
      <vt:variant>
        <vt:i4>1048637</vt:i4>
      </vt:variant>
      <vt:variant>
        <vt:i4>143</vt:i4>
      </vt:variant>
      <vt:variant>
        <vt:i4>0</vt:i4>
      </vt:variant>
      <vt:variant>
        <vt:i4>5</vt:i4>
      </vt:variant>
      <vt:variant>
        <vt:lpwstr/>
      </vt:variant>
      <vt:variant>
        <vt:lpwstr>_Toc518827293</vt:lpwstr>
      </vt:variant>
      <vt:variant>
        <vt:i4>1048637</vt:i4>
      </vt:variant>
      <vt:variant>
        <vt:i4>137</vt:i4>
      </vt:variant>
      <vt:variant>
        <vt:i4>0</vt:i4>
      </vt:variant>
      <vt:variant>
        <vt:i4>5</vt:i4>
      </vt:variant>
      <vt:variant>
        <vt:lpwstr/>
      </vt:variant>
      <vt:variant>
        <vt:lpwstr>_Toc518827292</vt:lpwstr>
      </vt:variant>
      <vt:variant>
        <vt:i4>1048637</vt:i4>
      </vt:variant>
      <vt:variant>
        <vt:i4>131</vt:i4>
      </vt:variant>
      <vt:variant>
        <vt:i4>0</vt:i4>
      </vt:variant>
      <vt:variant>
        <vt:i4>5</vt:i4>
      </vt:variant>
      <vt:variant>
        <vt:lpwstr/>
      </vt:variant>
      <vt:variant>
        <vt:lpwstr>_Toc518827291</vt:lpwstr>
      </vt:variant>
      <vt:variant>
        <vt:i4>1048637</vt:i4>
      </vt:variant>
      <vt:variant>
        <vt:i4>125</vt:i4>
      </vt:variant>
      <vt:variant>
        <vt:i4>0</vt:i4>
      </vt:variant>
      <vt:variant>
        <vt:i4>5</vt:i4>
      </vt:variant>
      <vt:variant>
        <vt:lpwstr/>
      </vt:variant>
      <vt:variant>
        <vt:lpwstr>_Toc518827290</vt:lpwstr>
      </vt:variant>
      <vt:variant>
        <vt:i4>1114173</vt:i4>
      </vt:variant>
      <vt:variant>
        <vt:i4>119</vt:i4>
      </vt:variant>
      <vt:variant>
        <vt:i4>0</vt:i4>
      </vt:variant>
      <vt:variant>
        <vt:i4>5</vt:i4>
      </vt:variant>
      <vt:variant>
        <vt:lpwstr/>
      </vt:variant>
      <vt:variant>
        <vt:lpwstr>_Toc518827289</vt:lpwstr>
      </vt:variant>
      <vt:variant>
        <vt:i4>1114173</vt:i4>
      </vt:variant>
      <vt:variant>
        <vt:i4>113</vt:i4>
      </vt:variant>
      <vt:variant>
        <vt:i4>0</vt:i4>
      </vt:variant>
      <vt:variant>
        <vt:i4>5</vt:i4>
      </vt:variant>
      <vt:variant>
        <vt:lpwstr/>
      </vt:variant>
      <vt:variant>
        <vt:lpwstr>_Toc518827288</vt:lpwstr>
      </vt:variant>
      <vt:variant>
        <vt:i4>1114173</vt:i4>
      </vt:variant>
      <vt:variant>
        <vt:i4>107</vt:i4>
      </vt:variant>
      <vt:variant>
        <vt:i4>0</vt:i4>
      </vt:variant>
      <vt:variant>
        <vt:i4>5</vt:i4>
      </vt:variant>
      <vt:variant>
        <vt:lpwstr/>
      </vt:variant>
      <vt:variant>
        <vt:lpwstr>_Toc518827287</vt:lpwstr>
      </vt:variant>
      <vt:variant>
        <vt:i4>1114173</vt:i4>
      </vt:variant>
      <vt:variant>
        <vt:i4>101</vt:i4>
      </vt:variant>
      <vt:variant>
        <vt:i4>0</vt:i4>
      </vt:variant>
      <vt:variant>
        <vt:i4>5</vt:i4>
      </vt:variant>
      <vt:variant>
        <vt:lpwstr/>
      </vt:variant>
      <vt:variant>
        <vt:lpwstr>_Toc518827286</vt:lpwstr>
      </vt:variant>
      <vt:variant>
        <vt:i4>1114173</vt:i4>
      </vt:variant>
      <vt:variant>
        <vt:i4>95</vt:i4>
      </vt:variant>
      <vt:variant>
        <vt:i4>0</vt:i4>
      </vt:variant>
      <vt:variant>
        <vt:i4>5</vt:i4>
      </vt:variant>
      <vt:variant>
        <vt:lpwstr/>
      </vt:variant>
      <vt:variant>
        <vt:lpwstr>_Toc518827285</vt:lpwstr>
      </vt:variant>
      <vt:variant>
        <vt:i4>1114173</vt:i4>
      </vt:variant>
      <vt:variant>
        <vt:i4>89</vt:i4>
      </vt:variant>
      <vt:variant>
        <vt:i4>0</vt:i4>
      </vt:variant>
      <vt:variant>
        <vt:i4>5</vt:i4>
      </vt:variant>
      <vt:variant>
        <vt:lpwstr/>
      </vt:variant>
      <vt:variant>
        <vt:lpwstr>_Toc518827284</vt:lpwstr>
      </vt:variant>
      <vt:variant>
        <vt:i4>1114173</vt:i4>
      </vt:variant>
      <vt:variant>
        <vt:i4>83</vt:i4>
      </vt:variant>
      <vt:variant>
        <vt:i4>0</vt:i4>
      </vt:variant>
      <vt:variant>
        <vt:i4>5</vt:i4>
      </vt:variant>
      <vt:variant>
        <vt:lpwstr/>
      </vt:variant>
      <vt:variant>
        <vt:lpwstr>_Toc518827283</vt:lpwstr>
      </vt:variant>
      <vt:variant>
        <vt:i4>1114173</vt:i4>
      </vt:variant>
      <vt:variant>
        <vt:i4>77</vt:i4>
      </vt:variant>
      <vt:variant>
        <vt:i4>0</vt:i4>
      </vt:variant>
      <vt:variant>
        <vt:i4>5</vt:i4>
      </vt:variant>
      <vt:variant>
        <vt:lpwstr/>
      </vt:variant>
      <vt:variant>
        <vt:lpwstr>_Toc518827282</vt:lpwstr>
      </vt:variant>
      <vt:variant>
        <vt:i4>1114173</vt:i4>
      </vt:variant>
      <vt:variant>
        <vt:i4>71</vt:i4>
      </vt:variant>
      <vt:variant>
        <vt:i4>0</vt:i4>
      </vt:variant>
      <vt:variant>
        <vt:i4>5</vt:i4>
      </vt:variant>
      <vt:variant>
        <vt:lpwstr/>
      </vt:variant>
      <vt:variant>
        <vt:lpwstr>_Toc518827281</vt:lpwstr>
      </vt:variant>
      <vt:variant>
        <vt:i4>1114173</vt:i4>
      </vt:variant>
      <vt:variant>
        <vt:i4>65</vt:i4>
      </vt:variant>
      <vt:variant>
        <vt:i4>0</vt:i4>
      </vt:variant>
      <vt:variant>
        <vt:i4>5</vt:i4>
      </vt:variant>
      <vt:variant>
        <vt:lpwstr/>
      </vt:variant>
      <vt:variant>
        <vt:lpwstr>_Toc518827280</vt:lpwstr>
      </vt:variant>
      <vt:variant>
        <vt:i4>1966141</vt:i4>
      </vt:variant>
      <vt:variant>
        <vt:i4>59</vt:i4>
      </vt:variant>
      <vt:variant>
        <vt:i4>0</vt:i4>
      </vt:variant>
      <vt:variant>
        <vt:i4>5</vt:i4>
      </vt:variant>
      <vt:variant>
        <vt:lpwstr/>
      </vt:variant>
      <vt:variant>
        <vt:lpwstr>_Toc518827279</vt:lpwstr>
      </vt:variant>
      <vt:variant>
        <vt:i4>1966141</vt:i4>
      </vt:variant>
      <vt:variant>
        <vt:i4>53</vt:i4>
      </vt:variant>
      <vt:variant>
        <vt:i4>0</vt:i4>
      </vt:variant>
      <vt:variant>
        <vt:i4>5</vt:i4>
      </vt:variant>
      <vt:variant>
        <vt:lpwstr/>
      </vt:variant>
      <vt:variant>
        <vt:lpwstr>_Toc518827278</vt:lpwstr>
      </vt:variant>
      <vt:variant>
        <vt:i4>1966141</vt:i4>
      </vt:variant>
      <vt:variant>
        <vt:i4>47</vt:i4>
      </vt:variant>
      <vt:variant>
        <vt:i4>0</vt:i4>
      </vt:variant>
      <vt:variant>
        <vt:i4>5</vt:i4>
      </vt:variant>
      <vt:variant>
        <vt:lpwstr/>
      </vt:variant>
      <vt:variant>
        <vt:lpwstr>_Toc518827277</vt:lpwstr>
      </vt:variant>
      <vt:variant>
        <vt:i4>1966141</vt:i4>
      </vt:variant>
      <vt:variant>
        <vt:i4>41</vt:i4>
      </vt:variant>
      <vt:variant>
        <vt:i4>0</vt:i4>
      </vt:variant>
      <vt:variant>
        <vt:i4>5</vt:i4>
      </vt:variant>
      <vt:variant>
        <vt:lpwstr/>
      </vt:variant>
      <vt:variant>
        <vt:lpwstr>_Toc518827276</vt:lpwstr>
      </vt:variant>
      <vt:variant>
        <vt:i4>1966141</vt:i4>
      </vt:variant>
      <vt:variant>
        <vt:i4>35</vt:i4>
      </vt:variant>
      <vt:variant>
        <vt:i4>0</vt:i4>
      </vt:variant>
      <vt:variant>
        <vt:i4>5</vt:i4>
      </vt:variant>
      <vt:variant>
        <vt:lpwstr/>
      </vt:variant>
      <vt:variant>
        <vt:lpwstr>_Toc518827275</vt:lpwstr>
      </vt:variant>
      <vt:variant>
        <vt:i4>1966141</vt:i4>
      </vt:variant>
      <vt:variant>
        <vt:i4>29</vt:i4>
      </vt:variant>
      <vt:variant>
        <vt:i4>0</vt:i4>
      </vt:variant>
      <vt:variant>
        <vt:i4>5</vt:i4>
      </vt:variant>
      <vt:variant>
        <vt:lpwstr/>
      </vt:variant>
      <vt:variant>
        <vt:lpwstr>_Toc518827274</vt:lpwstr>
      </vt:variant>
      <vt:variant>
        <vt:i4>1966141</vt:i4>
      </vt:variant>
      <vt:variant>
        <vt:i4>23</vt:i4>
      </vt:variant>
      <vt:variant>
        <vt:i4>0</vt:i4>
      </vt:variant>
      <vt:variant>
        <vt:i4>5</vt:i4>
      </vt:variant>
      <vt:variant>
        <vt:lpwstr/>
      </vt:variant>
      <vt:variant>
        <vt:lpwstr>_Toc518827273</vt:lpwstr>
      </vt:variant>
      <vt:variant>
        <vt:i4>1966141</vt:i4>
      </vt:variant>
      <vt:variant>
        <vt:i4>17</vt:i4>
      </vt:variant>
      <vt:variant>
        <vt:i4>0</vt:i4>
      </vt:variant>
      <vt:variant>
        <vt:i4>5</vt:i4>
      </vt:variant>
      <vt:variant>
        <vt:lpwstr/>
      </vt:variant>
      <vt:variant>
        <vt:lpwstr>_Toc518827272</vt:lpwstr>
      </vt:variant>
      <vt:variant>
        <vt:i4>1966141</vt:i4>
      </vt:variant>
      <vt:variant>
        <vt:i4>11</vt:i4>
      </vt:variant>
      <vt:variant>
        <vt:i4>0</vt:i4>
      </vt:variant>
      <vt:variant>
        <vt:i4>5</vt:i4>
      </vt:variant>
      <vt:variant>
        <vt:lpwstr/>
      </vt:variant>
      <vt:variant>
        <vt:lpwstr>_Toc518827271</vt:lpwstr>
      </vt:variant>
      <vt:variant>
        <vt:i4>2752576</vt:i4>
      </vt:variant>
      <vt:variant>
        <vt:i4>6</vt:i4>
      </vt:variant>
      <vt:variant>
        <vt:i4>0</vt:i4>
      </vt:variant>
      <vt:variant>
        <vt:i4>5</vt:i4>
      </vt:variant>
      <vt:variant>
        <vt:lpwstr>mailto:jordan.xue@hotmail.com</vt:lpwstr>
      </vt:variant>
      <vt:variant>
        <vt:lpwstr/>
      </vt:variant>
      <vt:variant>
        <vt:i4>3473476</vt:i4>
      </vt:variant>
      <vt:variant>
        <vt:i4>3</vt:i4>
      </vt:variant>
      <vt:variant>
        <vt:i4>0</vt:i4>
      </vt:variant>
      <vt:variant>
        <vt:i4>5</vt:i4>
      </vt:variant>
      <vt:variant>
        <vt:lpwstr>mailto:vRules4j@gmail.com</vt:lpwstr>
      </vt:variant>
      <vt:variant>
        <vt:lpwstr/>
      </vt:variant>
      <vt:variant>
        <vt:i4>7864358</vt:i4>
      </vt:variant>
      <vt:variant>
        <vt:i4>0</vt:i4>
      </vt:variant>
      <vt:variant>
        <vt:i4>0</vt:i4>
      </vt:variant>
      <vt:variant>
        <vt:i4>5</vt:i4>
      </vt:variant>
      <vt:variant>
        <vt:lpwstr>mailto:Jimy_xue@163.com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PC2009070712WNU</dc:creator>
  <cp:keywords/>
  <dc:description/>
  <cp:lastModifiedBy>薛 俊星</cp:lastModifiedBy>
  <cp:revision>13</cp:revision>
  <cp:lastPrinted>2018-07-09T16:18:00Z</cp:lastPrinted>
  <dcterms:created xsi:type="dcterms:W3CDTF">2018-07-08T07:34:00Z</dcterms:created>
  <dcterms:modified xsi:type="dcterms:W3CDTF">2018-07-09T17:13:00Z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